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29856AD" w14:textId="77777777" w:rsidR="00CA39D5" w:rsidRPr="007C3AAA" w:rsidRDefault="00CA39D5" w:rsidP="00345F97">
      <w:pPr>
        <w:ind w:firstLine="720"/>
        <w:rPr>
          <w:lang w:val="it-IT"/>
        </w:rPr>
      </w:pPr>
      <w:r w:rsidRPr="007C3AAA">
        <w:rPr>
          <w:lang w:val="it-IT"/>
        </w:rPr>
        <w:t>Considerare la seguente architectura MIPS64: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57D80" w:rsidRPr="00345F97" w14:paraId="2CAB58A2" w14:textId="77777777" w:rsidTr="00757D80">
        <w:tc>
          <w:tcPr>
            <w:tcW w:w="3544" w:type="dxa"/>
          </w:tcPr>
          <w:p w14:paraId="1942031E" w14:textId="77777777" w:rsidR="00757D80" w:rsidRPr="007C3AAA" w:rsidRDefault="00757D80" w:rsidP="00757D80">
            <w:pPr>
              <w:numPr>
                <w:ilvl w:val="1"/>
                <w:numId w:val="2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Integer ALU: 1 clock cycle</w:t>
            </w:r>
          </w:p>
          <w:p w14:paraId="147E4854" w14:textId="77777777" w:rsidR="00757D80" w:rsidRPr="007C3AAA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Data memory: 1 clock cycle</w:t>
            </w:r>
          </w:p>
          <w:p w14:paraId="4BA97B5B" w14:textId="77777777" w:rsidR="00757D80" w:rsidRPr="004A1BB0" w:rsidRDefault="00757D80" w:rsidP="00BF36BB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BF36BB">
              <w:t>6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3FEE3EC8" w14:textId="77777777" w:rsidR="00757D80" w:rsidRPr="00CB12BF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CB12BF" w:rsidRPr="00CB12BF">
              <w:t>2</w:t>
            </w:r>
            <w:r w:rsidRPr="00CB12BF">
              <w:t xml:space="preserve"> stages</w:t>
            </w:r>
          </w:p>
          <w:p w14:paraId="31EB47A3" w14:textId="77777777" w:rsidR="00757D80" w:rsidRPr="004A1BB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BF36BB">
              <w:t>7</w:t>
            </w:r>
            <w:r w:rsidR="00CB12BF">
              <w:t xml:space="preserve"> </w:t>
            </w:r>
            <w:r w:rsidRPr="004A1BB0">
              <w:t>clock cycles</w:t>
            </w:r>
          </w:p>
          <w:p w14:paraId="2A280EE9" w14:textId="77777777" w:rsidR="00757D80" w:rsidRPr="004A1BB0" w:rsidRDefault="00757D80" w:rsidP="004A1BB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4A1BB0">
              <w:t xml:space="preserve">branch delay slot: 1 clock cycle, and the branch delay slot </w:t>
            </w:r>
            <w:r w:rsidR="00CA39D5" w:rsidRPr="004A1BB0">
              <w:t>disa</w:t>
            </w:r>
            <w:r w:rsidR="004A1BB0" w:rsidRPr="004A1BB0">
              <w:t>ble</w:t>
            </w:r>
            <w:r w:rsidR="004A1BB0">
              <w:t>d</w:t>
            </w:r>
          </w:p>
        </w:tc>
        <w:tc>
          <w:tcPr>
            <w:tcW w:w="3882" w:type="dxa"/>
          </w:tcPr>
          <w:p w14:paraId="5DD0BA30" w14:textId="77777777" w:rsidR="00CA39D5" w:rsidRPr="00CB12BF" w:rsidRDefault="00CA39D5" w:rsidP="00CA39D5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 xml:space="preserve">forwarding </w:t>
            </w:r>
            <w:r w:rsidR="004A1BB0" w:rsidRPr="00CB12BF">
              <w:t>enabled</w:t>
            </w:r>
          </w:p>
          <w:p w14:paraId="2B83B076" w14:textId="77777777" w:rsidR="00CA39D5" w:rsidRPr="007C3AAA" w:rsidRDefault="00CA39D5" w:rsidP="00CA39D5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  <w:rPr>
                <w:lang w:val="it-IT"/>
              </w:rPr>
            </w:pPr>
            <w:r w:rsidRPr="007C3AAA">
              <w:rPr>
                <w:lang w:val="it-IT"/>
              </w:rPr>
              <w:t>è possibile completare lo stage EXE di una istruzion in modo out-of-order.</w:t>
            </w:r>
          </w:p>
          <w:p w14:paraId="76155D5B" w14:textId="77777777" w:rsidR="00757D80" w:rsidRPr="007C3AAA" w:rsidRDefault="00757D80">
            <w:pPr>
              <w:rPr>
                <w:lang w:val="it-IT"/>
              </w:rPr>
            </w:pPr>
          </w:p>
        </w:tc>
      </w:tr>
    </w:tbl>
    <w:p w14:paraId="4473F9F8" w14:textId="77777777" w:rsidR="00156D65" w:rsidRPr="007C3AAA" w:rsidRDefault="00CA39D5" w:rsidP="006C6324">
      <w:pPr>
        <w:numPr>
          <w:ilvl w:val="0"/>
          <w:numId w:val="13"/>
        </w:numPr>
        <w:tabs>
          <w:tab w:val="left" w:pos="284"/>
        </w:tabs>
        <w:jc w:val="both"/>
        <w:rPr>
          <w:lang w:val="it-IT"/>
        </w:rPr>
      </w:pPr>
      <w:bookmarkStart w:id="0" w:name="OLE_LINK1"/>
      <w:r w:rsidRPr="007C3AAA">
        <w:rPr>
          <w:lang w:val="it-IT"/>
        </w:rPr>
        <w:t>Facendo riferimento al frammento di codice riportato, si mostrino le tempistiche relative all’esecuzione ciascuna istruzione e si calcoli il numero totale di clock cycles necessari per eseguire com</w:t>
      </w:r>
      <w:r w:rsidR="006C6324" w:rsidRPr="007C3AAA">
        <w:rPr>
          <w:lang w:val="it-IT"/>
        </w:rPr>
        <w:t>p</w:t>
      </w:r>
      <w:r w:rsidRPr="007C3AAA">
        <w:rPr>
          <w:lang w:val="it-IT"/>
        </w:rPr>
        <w:t>letamente il programma</w:t>
      </w:r>
      <w:r w:rsidR="006C6324" w:rsidRPr="007C3AAA">
        <w:rPr>
          <w:lang w:val="it-IT"/>
        </w:rPr>
        <w:t>:</w:t>
      </w:r>
    </w:p>
    <w:p w14:paraId="304984FF" w14:textId="77777777" w:rsidR="006C6324" w:rsidRPr="007C3AAA" w:rsidRDefault="006C6324" w:rsidP="006C6324">
      <w:pPr>
        <w:ind w:left="426" w:firstLine="294"/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 xml:space="preserve">  for (i = 0; i &lt; 100; i++) {</w:t>
      </w:r>
    </w:p>
    <w:p w14:paraId="0F8005AE" w14:textId="77777777" w:rsidR="00D67725" w:rsidRPr="000D7A12" w:rsidRDefault="006C6324" w:rsidP="00D67725">
      <w:pPr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 xml:space="preserve">     </w:t>
      </w:r>
      <w:r w:rsidR="00D67725">
        <w:rPr>
          <w:rFonts w:ascii="Courier" w:hAnsi="Courier"/>
          <w:sz w:val="24"/>
          <w:szCs w:val="24"/>
          <w:lang w:val="it-IT"/>
        </w:rPr>
        <w:tab/>
        <w:t>v5[i] = v1[i]/</w:t>
      </w:r>
      <w:r w:rsidR="00D67725" w:rsidRPr="000D7A12">
        <w:rPr>
          <w:rFonts w:ascii="Courier" w:hAnsi="Courier"/>
          <w:sz w:val="24"/>
          <w:szCs w:val="24"/>
          <w:lang w:val="it-IT"/>
        </w:rPr>
        <w:t>v2[i];</w:t>
      </w:r>
    </w:p>
    <w:p w14:paraId="3D668BEC" w14:textId="77777777" w:rsidR="00D67725" w:rsidRPr="00B2225B" w:rsidRDefault="00D67725" w:rsidP="00D67725">
      <w:pPr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ab/>
      </w:r>
      <w:r>
        <w:rPr>
          <w:rFonts w:ascii="Courier" w:hAnsi="Courier"/>
          <w:sz w:val="24"/>
          <w:szCs w:val="24"/>
          <w:lang w:val="it-IT"/>
        </w:rPr>
        <w:tab/>
        <w:t>v6[i] = (v1[i]*</w:t>
      </w:r>
      <w:r w:rsidRPr="00B2225B">
        <w:rPr>
          <w:rFonts w:ascii="Courier" w:hAnsi="Courier"/>
          <w:sz w:val="24"/>
          <w:szCs w:val="24"/>
          <w:lang w:val="it-IT"/>
        </w:rPr>
        <w:t>v2[i]</w:t>
      </w:r>
      <w:r>
        <w:rPr>
          <w:rFonts w:ascii="Courier" w:hAnsi="Courier"/>
          <w:sz w:val="24"/>
          <w:szCs w:val="24"/>
          <w:lang w:val="it-IT"/>
        </w:rPr>
        <w:t>)</w:t>
      </w:r>
      <w:r w:rsidRPr="00B2225B">
        <w:rPr>
          <w:rFonts w:ascii="Courier" w:hAnsi="Courier"/>
          <w:sz w:val="24"/>
          <w:szCs w:val="24"/>
          <w:lang w:val="it-IT"/>
        </w:rPr>
        <w:t>+(v</w:t>
      </w:r>
      <w:r>
        <w:rPr>
          <w:rFonts w:ascii="Courier" w:hAnsi="Courier"/>
          <w:sz w:val="24"/>
          <w:szCs w:val="24"/>
          <w:lang w:val="it-IT"/>
        </w:rPr>
        <w:t>3</w:t>
      </w:r>
      <w:r w:rsidRPr="00B2225B">
        <w:rPr>
          <w:rFonts w:ascii="Courier" w:hAnsi="Courier"/>
          <w:sz w:val="24"/>
          <w:szCs w:val="24"/>
          <w:lang w:val="it-IT"/>
        </w:rPr>
        <w:t>[i]/v</w:t>
      </w:r>
      <w:r>
        <w:rPr>
          <w:rFonts w:ascii="Courier" w:hAnsi="Courier"/>
          <w:sz w:val="24"/>
          <w:szCs w:val="24"/>
          <w:lang w:val="it-IT"/>
        </w:rPr>
        <w:t>4</w:t>
      </w:r>
      <w:r w:rsidRPr="00B2225B">
        <w:rPr>
          <w:rFonts w:ascii="Courier" w:hAnsi="Courier"/>
          <w:sz w:val="24"/>
          <w:szCs w:val="24"/>
          <w:lang w:val="it-IT"/>
        </w:rPr>
        <w:t>[i]);</w:t>
      </w:r>
    </w:p>
    <w:p w14:paraId="2212C0EA" w14:textId="77777777" w:rsidR="005805F2" w:rsidRPr="007C3AAA" w:rsidRDefault="00CB12BF" w:rsidP="00D67725">
      <w:pPr>
        <w:ind w:left="426" w:firstLine="294"/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 xml:space="preserve">  </w:t>
      </w:r>
      <w:r w:rsidR="006C6324" w:rsidRPr="007C3AAA">
        <w:rPr>
          <w:rFonts w:ascii="Courier" w:hAnsi="Courier"/>
          <w:sz w:val="24"/>
          <w:szCs w:val="24"/>
          <w:lang w:val="it-IT"/>
        </w:rPr>
        <w:t>}</w:t>
      </w:r>
    </w:p>
    <w:tbl>
      <w:tblPr>
        <w:tblStyle w:val="Grigliatab3"/>
        <w:tblW w:w="14886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E77209" w:rsidRPr="007C3AAA" w14:paraId="16B55405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447FA53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  <w:p w14:paraId="6FF28233" w14:textId="77777777" w:rsidR="009B7D03" w:rsidRPr="007C3AAA" w:rsidRDefault="009B7D03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.data</w:t>
            </w:r>
          </w:p>
        </w:tc>
        <w:tc>
          <w:tcPr>
            <w:tcW w:w="283" w:type="dxa"/>
          </w:tcPr>
          <w:p w14:paraId="4579E07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A49AC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D2BFE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19B5D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621C0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D9017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1B2247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FEE00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E5250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CAC8D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871879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C2C14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7DD38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27C85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E831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37A63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DEFF02F" w14:textId="77777777" w:rsidR="009B7D03" w:rsidRPr="007C3AAA" w:rsidRDefault="009B7D03" w:rsidP="00CD59F5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DE060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99206B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57D6A5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661BD1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461D6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E2072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383E4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5B8FF1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1F913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11CB4F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B16C9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A0B7D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B9E07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E6018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D5D4B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E4E3231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E8672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CB205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A447C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636507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27AA6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C17B6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BA8D30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Clock </w:t>
            </w:r>
            <w:r w:rsidRPr="007C3AAA">
              <w:rPr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CB12BF" w:rsidRPr="007C3AAA" w14:paraId="24C912E1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4565039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V1: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  </w:t>
            </w:r>
            <w:r w:rsidRPr="007C3AAA">
              <w:rPr>
                <w:sz w:val="18"/>
                <w:szCs w:val="18"/>
                <w:lang w:val="it-IT"/>
              </w:rPr>
              <w:t>.double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 xml:space="preserve"> “100 values”</w:t>
            </w:r>
          </w:p>
        </w:tc>
        <w:tc>
          <w:tcPr>
            <w:tcW w:w="283" w:type="dxa"/>
            <w:shd w:val="clear" w:color="auto" w:fill="auto"/>
          </w:tcPr>
          <w:p w14:paraId="4F4734B5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BDEBD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0D0953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2B587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ECD618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2DE37E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1362F2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C7C96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879A57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38CE8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58D3FB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C93F7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93A43F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10E8B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BBA60B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DDC25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769034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86DEA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1781C2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D9BCF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32AF6F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812A8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48C0BB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1670F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F7B16E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5EA7A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533BBE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279BC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90CEA8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54CBF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2085EA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BE1FA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D1F621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DC385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6B2299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1B271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CB87414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49F65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7D121F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C2CFBE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E77209" w:rsidRPr="007C3AAA" w14:paraId="34CB9414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0E6178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V2: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  </w:t>
            </w:r>
            <w:r w:rsidRPr="007C3AAA">
              <w:rPr>
                <w:sz w:val="18"/>
                <w:szCs w:val="18"/>
                <w:lang w:val="it-IT"/>
              </w:rPr>
              <w:t xml:space="preserve">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>“100 values”</w:t>
            </w:r>
          </w:p>
        </w:tc>
        <w:tc>
          <w:tcPr>
            <w:tcW w:w="283" w:type="dxa"/>
          </w:tcPr>
          <w:p w14:paraId="2621956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6E21F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1A7A8B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DBF0B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AFCFD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C4454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A302D9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B105F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3DB07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A87F4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26C44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4454D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78C5A1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428A6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9C568B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4FFF2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FBD1CF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ACC1D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1957EE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31E1B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AE2BF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D9529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43072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7582B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2548E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6AA14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EB924A3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BF5BE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34985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C4EDA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CDE651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AD9883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4A68F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A88E5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6865B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12B80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29E3B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12C0A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575728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5B67C4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05C4971D" w14:textId="77777777" w:rsidTr="00CB12BF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00FC91A5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 xml:space="preserve">V3:      .double </w:t>
            </w:r>
            <w:r w:rsidR="007C3AAA" w:rsidRPr="004A1BB0">
              <w:rPr>
                <w:sz w:val="18"/>
                <w:szCs w:val="18"/>
              </w:rPr>
              <w:t xml:space="preserve"> </w:t>
            </w:r>
            <w:r w:rsidRPr="004A1BB0">
              <w:rPr>
                <w:sz w:val="18"/>
                <w:szCs w:val="18"/>
              </w:rPr>
              <w:t>“100 values”</w:t>
            </w:r>
          </w:p>
          <w:p w14:paraId="746C1A44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…</w:t>
            </w:r>
          </w:p>
          <w:p w14:paraId="72388CCD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V5:      .double “100 zeros”</w:t>
            </w:r>
          </w:p>
        </w:tc>
        <w:tc>
          <w:tcPr>
            <w:tcW w:w="283" w:type="dxa"/>
            <w:shd w:val="clear" w:color="auto" w:fill="auto"/>
          </w:tcPr>
          <w:p w14:paraId="7E7E81A4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406371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F33D16B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1F6013E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9A554E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C76A81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94DA730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13AB7D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4A6A616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3E855D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18F25CA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A98A88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2343636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106EF0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97CC54F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A2331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414F12F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755E82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BB7712E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7D9DEC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92020A7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91902A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B5491DF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6CE02C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9E0A863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A8C4D7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7945501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8DEC97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FBA45E8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18A215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40EE06F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C4F63C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4275C01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013DBF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BAAA8BE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18717E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DC6BAE6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FCF85F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2D1473A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1A65982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</w:tr>
      <w:tr w:rsidR="00E77209" w:rsidRPr="007C3AAA" w14:paraId="5F03000D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61E5E091" w14:textId="77777777"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V4:      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>“100 values”</w:t>
            </w:r>
          </w:p>
        </w:tc>
        <w:tc>
          <w:tcPr>
            <w:tcW w:w="283" w:type="dxa"/>
          </w:tcPr>
          <w:p w14:paraId="4AE4FAE2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7992A2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FB2538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CFC36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888CD4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F7A42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51F645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6162B2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143841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BEFD8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116E7F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C8F66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A16F10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2E81B8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333F91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1A81B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EEC309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BD18A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74CC2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F867A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AD157C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1E092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5194C7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C562F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71B0CA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97E4D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31D894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4E778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4BBCF3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9C8088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FBBB78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53D12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8C5202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330C70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710C50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F23AEA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CB2BC0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5A51A0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FA17AF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A6B3CA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6BF80B3F" w14:textId="77777777" w:rsidTr="00CB12BF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125D8B4" w14:textId="77777777"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V5:      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>“100 values”</w:t>
            </w:r>
          </w:p>
        </w:tc>
        <w:tc>
          <w:tcPr>
            <w:tcW w:w="283" w:type="dxa"/>
            <w:shd w:val="clear" w:color="auto" w:fill="auto"/>
          </w:tcPr>
          <w:p w14:paraId="73F72D08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877C3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B57B56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4969F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73B6EC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3D556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02FA55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4A7082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CB1F11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73A1F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199C48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8D534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C1359E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32D24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B9CC81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E73B1E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D3C7F6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AB0EF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692705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0A9AC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E05B00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0FC3E6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DB318A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082C96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A34BD5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A1264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478F2B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4C6918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689CF3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5A1150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56E76D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F937B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DBF9CC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0ABA1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90BF11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FEE56A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B3DF1D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3199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790587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4D5DFD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E77209" w:rsidRPr="007C3AAA" w14:paraId="1D89C5AF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25D4642D" w14:textId="77777777" w:rsidR="009B7D03" w:rsidRPr="007C3AAA" w:rsidRDefault="00CB12BF" w:rsidP="00CB12B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>:      .double  “100 values”</w:t>
            </w:r>
          </w:p>
        </w:tc>
        <w:tc>
          <w:tcPr>
            <w:tcW w:w="283" w:type="dxa"/>
          </w:tcPr>
          <w:p w14:paraId="6013E897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CEC55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57493C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574EE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79F01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4FD9BB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4ACB9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72189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26D297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69D45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04774F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61D9D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1EF7D53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A7C02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84753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90693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210DF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2286F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9F91D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AA80C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1A46E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1FD1A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B9FE0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534C0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49786B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74DA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0BDF1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79FE6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24E4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20BF0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4C1CFF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012CB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1E412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B63DA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66EF6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FB18D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F3A799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717E1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FF7AB7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C13C56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3EBCF31D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4971916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.text</w:t>
            </w:r>
          </w:p>
        </w:tc>
        <w:tc>
          <w:tcPr>
            <w:tcW w:w="283" w:type="dxa"/>
            <w:shd w:val="clear" w:color="auto" w:fill="auto"/>
          </w:tcPr>
          <w:p w14:paraId="24E32908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A9D5D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7EAE2B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DEC7F82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E4A0E7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FD8F5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71CDA2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3EA9A9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396B6B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DADC8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4B467D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DC17A0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835CBF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89DC8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DE42BE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B35E1A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02DAE36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81323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7172A1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4758D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28EFFA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8B0D8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93E237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35A4BE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1E69F5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D3A6B6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AF4B43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E73D8E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313FDC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6BBB82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0522E0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17AB2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0D4DA8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690E1C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4F0730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D38D10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D7635F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0C1511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911A0C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00A1155B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E77209" w:rsidRPr="00BF36BB" w14:paraId="7DBD54E4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71C77C12" w14:textId="77777777" w:rsidR="00BF36BB" w:rsidRPr="00BF36BB" w:rsidRDefault="00BF36BB" w:rsidP="00BF36BB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 xml:space="preserve">main: </w:t>
            </w:r>
            <w:r w:rsidRPr="00BF36BB">
              <w:rPr>
                <w:sz w:val="18"/>
                <w:szCs w:val="24"/>
              </w:rPr>
              <w:tab/>
              <w:t>daddui</w:t>
            </w:r>
            <w:r w:rsidRPr="00BF36BB">
              <w:rPr>
                <w:sz w:val="18"/>
                <w:szCs w:val="24"/>
              </w:rPr>
              <w:tab/>
              <w:t>r1,r0,0</w:t>
            </w:r>
            <w:r w:rsidRPr="00BF36BB">
              <w:rPr>
                <w:sz w:val="18"/>
                <w:szCs w:val="24"/>
              </w:rPr>
              <w:tab/>
            </w:r>
          </w:p>
        </w:tc>
        <w:tc>
          <w:tcPr>
            <w:tcW w:w="283" w:type="dxa"/>
          </w:tcPr>
          <w:p w14:paraId="0CEFB05C" w14:textId="06C59524" w:rsidR="00BF36BB" w:rsidRPr="00BF36BB" w:rsidRDefault="00AD6AB1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4D6999" w14:textId="64F733DB" w:rsidR="00BF36BB" w:rsidRPr="00BF36BB" w:rsidRDefault="00AD6AB1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4ED90AEB" w14:textId="7A8D5815" w:rsidR="00BF36BB" w:rsidRPr="00BF36BB" w:rsidRDefault="00AD6AB1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84A844" w14:textId="1B7923AE" w:rsidR="00BF36BB" w:rsidRPr="00BF36BB" w:rsidRDefault="00AD6AB1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3738432C" w14:textId="115A7C0B" w:rsidR="00BF36BB" w:rsidRPr="00BF36BB" w:rsidRDefault="00AD6AB1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475BC3D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C32E0D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CA83E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335DA8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9CD1F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D2FEC11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FFAE8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C948A3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F44B16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F192D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9AD3B6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B8E156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A9492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683DC1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615D93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3B3DD0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BF5A2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F2ABA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AF76C3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36BFBEB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AC417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B590718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71DD7D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4ADFF9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F2BF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C5D09C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E0C78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52DA6F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92B91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D4000D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12B1E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3F3006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2238DD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FEC3DB1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5078D1D" w14:textId="7C64287A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5</w:t>
            </w:r>
          </w:p>
        </w:tc>
      </w:tr>
      <w:tr w:rsidR="00BF36BB" w:rsidRPr="00BF36BB" w14:paraId="39C14186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636EBA58" w14:textId="77777777" w:rsidR="00BF36BB" w:rsidRPr="00BF36BB" w:rsidRDefault="00BF36BB" w:rsidP="00BF36BB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 xml:space="preserve">   </w:t>
            </w:r>
            <w:r w:rsidRPr="00BF36BB">
              <w:rPr>
                <w:sz w:val="18"/>
                <w:szCs w:val="24"/>
              </w:rPr>
              <w:tab/>
              <w:t>daddui</w:t>
            </w:r>
            <w:r w:rsidRPr="00BF36BB">
              <w:rPr>
                <w:sz w:val="18"/>
                <w:szCs w:val="24"/>
              </w:rPr>
              <w:tab/>
              <w:t>r2,r0,100</w:t>
            </w:r>
          </w:p>
        </w:tc>
        <w:tc>
          <w:tcPr>
            <w:tcW w:w="283" w:type="dxa"/>
            <w:shd w:val="clear" w:color="auto" w:fill="auto"/>
          </w:tcPr>
          <w:p w14:paraId="29EFA434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7B1762" w14:textId="57555D74" w:rsidR="00BF36BB" w:rsidRPr="00BF36BB" w:rsidRDefault="00AD6AB1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323D0928" w14:textId="00EF1279" w:rsidR="00BF36BB" w:rsidRPr="00BF36BB" w:rsidRDefault="00AD6AB1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95155A" w14:textId="6EA44B93" w:rsidR="00BF36BB" w:rsidRPr="00BF36BB" w:rsidRDefault="00AD6AB1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74610505" w14:textId="415078E1" w:rsidR="00BF36BB" w:rsidRPr="00BF36BB" w:rsidRDefault="00AD6AB1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0A7D2A" w14:textId="473A1C3D" w:rsidR="00BF36BB" w:rsidRPr="00BF36BB" w:rsidRDefault="00AD6AB1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327080E9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0E3D8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5AC6BF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87666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704F2A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99DE9D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FE1D81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BEA9F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C8C3DBB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28FB36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3A1D03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77C02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1262C4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63DC8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112E3E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27E7A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EDBC90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67DF8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F79B4F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0DE7F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87AB8A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CCC6AA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EE596C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E9732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1F28C3C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FAAC1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A7F2F2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2027E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A7714D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B2939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D4714E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0B7D5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D3B7A3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4138C3ED" w14:textId="2971D3AC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E77209" w:rsidRPr="00BF36BB" w14:paraId="4B6C9393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45FB9722" w14:textId="77777777" w:rsidR="00BF36BB" w:rsidRPr="00BF36BB" w:rsidRDefault="00BF36BB" w:rsidP="00BF36BB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>loop:</w:t>
            </w:r>
            <w:r w:rsidRPr="00BF36BB">
              <w:rPr>
                <w:sz w:val="18"/>
                <w:szCs w:val="24"/>
              </w:rPr>
              <w:tab/>
              <w:t>l.d  f1,v1(r1)</w:t>
            </w:r>
          </w:p>
        </w:tc>
        <w:tc>
          <w:tcPr>
            <w:tcW w:w="283" w:type="dxa"/>
          </w:tcPr>
          <w:p w14:paraId="5FE1CAF1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33665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EA6CA0" w14:textId="1B5A3B76" w:rsidR="00BF36BB" w:rsidRPr="00BF36BB" w:rsidRDefault="00AD6AB1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561F8D" w14:textId="6FA7D589" w:rsidR="00BF36BB" w:rsidRPr="00BF36BB" w:rsidRDefault="00AD6AB1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1052D94" w14:textId="14B7E767" w:rsidR="00BF36BB" w:rsidRPr="00BF36BB" w:rsidRDefault="00AD6AB1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EB259EF" w14:textId="6E350CFE" w:rsidR="00BF36BB" w:rsidRPr="00BF36BB" w:rsidRDefault="00AD6AB1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2B31177E" w14:textId="04405D6B" w:rsidR="00BF36BB" w:rsidRPr="00BF36BB" w:rsidRDefault="00AD6AB1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5F054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5B549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C8AA6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3DF5FB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12596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EFBA4BF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EC0A4D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5420C9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7A9FA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4C95D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1CA1A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729A59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A982CE3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FED12A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AB03C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BD1375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A0366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53475B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E574B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BB06F6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0708F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EF163D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34F26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446E3B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4576D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EE0DA6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8E5B7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57CCFB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5F9BF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EE2F77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49FA39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5312D8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D06DD82" w14:textId="0ED23100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BF36BB" w:rsidRPr="00BF36BB" w14:paraId="6B1CC1F8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F6655F5" w14:textId="77777777" w:rsidR="00BF36BB" w:rsidRPr="00BF36BB" w:rsidRDefault="00BF36BB" w:rsidP="00BF36BB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ab/>
              <w:t>l.d  f2,v2(r1)</w:t>
            </w:r>
          </w:p>
        </w:tc>
        <w:tc>
          <w:tcPr>
            <w:tcW w:w="283" w:type="dxa"/>
            <w:shd w:val="clear" w:color="auto" w:fill="auto"/>
          </w:tcPr>
          <w:p w14:paraId="33FC4C88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10BD8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4469EB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02FEB" w14:textId="344C9023" w:rsidR="00BF36BB" w:rsidRPr="00BF36BB" w:rsidRDefault="00AD6AB1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255B1228" w14:textId="78426661" w:rsidR="00BF36BB" w:rsidRPr="00BF36BB" w:rsidRDefault="00AD6AB1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D43C75" w14:textId="265E8503" w:rsidR="00BF36BB" w:rsidRPr="00BF36BB" w:rsidRDefault="00AD6AB1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362029A0" w14:textId="13217B9D" w:rsidR="00BF36BB" w:rsidRPr="00BF36BB" w:rsidRDefault="00AD6AB1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E99FCB" w14:textId="0690005E" w:rsidR="00BF36BB" w:rsidRPr="00BF36BB" w:rsidRDefault="00AD6AB1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3FA3D8DB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C3268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AA8C4B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D5055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3BC51D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05947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1D9C81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09E3B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70ED8B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55CB1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5CB972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433BE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5EFA7D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BC963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DC22FD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36F75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BA82C5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3776B8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D21855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FC442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CF6CC0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D8BE0C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3A589B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65FBF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7FFB69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DCCC53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977C8C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91CC0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4CA864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E4F69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D4FF35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084F73DE" w14:textId="30AE735D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E77209" w:rsidRPr="00BF36BB" w14:paraId="63DFA4E3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494A3B62" w14:textId="77777777" w:rsidR="00BF36BB" w:rsidRPr="00BF36BB" w:rsidRDefault="00BF36BB" w:rsidP="00BF36BB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ab/>
              <w:t>l.d  f3,v3(r1)</w:t>
            </w:r>
          </w:p>
        </w:tc>
        <w:tc>
          <w:tcPr>
            <w:tcW w:w="283" w:type="dxa"/>
          </w:tcPr>
          <w:p w14:paraId="3FD4F4D8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C1DEE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922FD9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42541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DA0383E" w14:textId="5D6AD0D1" w:rsidR="00BF36BB" w:rsidRPr="00BF36BB" w:rsidRDefault="00AD6AB1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9A661C" w14:textId="65D9C461" w:rsidR="00BF36BB" w:rsidRPr="00BF36BB" w:rsidRDefault="00AD6AB1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7C4C13DD" w14:textId="6E4FB100" w:rsidR="00BF36BB" w:rsidRPr="00BF36BB" w:rsidRDefault="00AD6AB1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A3015F" w14:textId="02463F32" w:rsidR="00BF36BB" w:rsidRPr="00BF36BB" w:rsidRDefault="00AD6AB1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41784532" w14:textId="5BF30DBF" w:rsidR="00BF36BB" w:rsidRPr="00BF36BB" w:rsidRDefault="00AD6AB1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036508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47C3E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32CF7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4D75E0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AFD8F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230CE3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B2513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E32C70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C7CA8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B72D2C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4CB94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6D3095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EDC92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49C5E3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39799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F9A349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FA3223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62440D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D990A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8FEA2E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17BC6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A49A03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B51498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E3EB33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C2F78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9E63AF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631D86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70555A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8735F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2DF729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B6F9CCF" w14:textId="2F8C90A0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BF36BB" w:rsidRPr="00BF36BB" w14:paraId="45CB22F3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5C58F27" w14:textId="77777777" w:rsidR="00BF36BB" w:rsidRPr="00BF36BB" w:rsidRDefault="00BF36BB" w:rsidP="00BF36BB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ab/>
              <w:t>l.d  f4,v4(r1)</w:t>
            </w:r>
          </w:p>
        </w:tc>
        <w:tc>
          <w:tcPr>
            <w:tcW w:w="283" w:type="dxa"/>
            <w:shd w:val="clear" w:color="auto" w:fill="auto"/>
          </w:tcPr>
          <w:p w14:paraId="57119A37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56220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640530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27E77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E6AE31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B58D54" w14:textId="16633527" w:rsidR="00BF36BB" w:rsidRPr="00BF36BB" w:rsidRDefault="00AD6AB1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18FBAF34" w14:textId="76FADEB3" w:rsidR="00BF36BB" w:rsidRPr="00BF36BB" w:rsidRDefault="00AD6AB1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7D0FA6" w14:textId="113E6873" w:rsidR="00BF36BB" w:rsidRPr="00BF36BB" w:rsidRDefault="00AD6AB1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7ACDF7CB" w14:textId="2239BB27" w:rsidR="00BF36BB" w:rsidRPr="00BF36BB" w:rsidRDefault="00AD6AB1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A81231" w14:textId="1BCD8390" w:rsidR="00BF36BB" w:rsidRPr="00BF36BB" w:rsidRDefault="00AD6AB1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2CCECDEC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BEB4B3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26E1F5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B7774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67C19F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7BE10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73C0F4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BDFF18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F02D3C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04435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994E8D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677C8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20D98E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46CAF8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E55047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4598D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067E34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24468A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B2F811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2E39F83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16B1751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6A572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9DDC51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19D9E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C961E2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BD1BAD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DBB05C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09A4A6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7FE2502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BDE9A1E" w14:textId="3E951BCC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E77209" w:rsidRPr="00BF36BB" w14:paraId="0D88E484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D08AB02" w14:textId="77777777" w:rsidR="00BF36BB" w:rsidRPr="00BF36BB" w:rsidRDefault="00BF36BB" w:rsidP="00BF36B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div.d f5,f1,f2</w:t>
            </w:r>
            <w:r w:rsidRPr="00BF36BB">
              <w:rPr>
                <w:sz w:val="18"/>
                <w:szCs w:val="24"/>
                <w:lang w:val="pt-BR"/>
              </w:rPr>
              <w:tab/>
            </w:r>
          </w:p>
        </w:tc>
        <w:tc>
          <w:tcPr>
            <w:tcW w:w="283" w:type="dxa"/>
          </w:tcPr>
          <w:p w14:paraId="70952053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05FDA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DFA52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CF0A8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D3BC9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F643F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996E03" w14:textId="2C02AD65" w:rsidR="00BF36BB" w:rsidRPr="00BF36BB" w:rsidRDefault="00C91F3A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1E2D6D" w14:textId="7DC2D561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1BC17B40" w14:textId="5A4D06D9" w:rsidR="00BF36BB" w:rsidRPr="00BF36BB" w:rsidRDefault="00C91F3A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A2191E" w14:textId="580CABFD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2DAA900E" w14:textId="792EFE18" w:rsidR="00BF36BB" w:rsidRPr="00BF36BB" w:rsidRDefault="00C91F3A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5421B" w14:textId="1AD6E238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5EA5B131" w14:textId="40B14FCB" w:rsidR="00BF36BB" w:rsidRPr="00BF36BB" w:rsidRDefault="00C91F3A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8B8529" w14:textId="17E295E3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24804000" w14:textId="6A9CDC9C" w:rsidR="00BF36BB" w:rsidRPr="00BF36BB" w:rsidRDefault="00C91F3A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240C20" w14:textId="1EC840E3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6CF21671" w14:textId="036E13BE" w:rsidR="00BF36BB" w:rsidRPr="00BF36BB" w:rsidRDefault="00C91F3A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53DFB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B95FD9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9EB37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56C4F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CE827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6F96B9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F6175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EA402B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AC8A1D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C3B41DF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5AB87D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648142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F7F6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8704EE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D503F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06DF79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B7E146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4A1CBD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3D3E2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8525B3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03EFD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5AEB9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3DCED50" w14:textId="79583A7F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7</w:t>
            </w:r>
          </w:p>
        </w:tc>
      </w:tr>
      <w:tr w:rsidR="00BF36BB" w:rsidRPr="00BF36BB" w14:paraId="0C702BA7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7B3563F" w14:textId="77777777" w:rsidR="00BF36BB" w:rsidRPr="00BF36BB" w:rsidRDefault="00BF36BB" w:rsidP="00BF36B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s.d f5,v5(r1)</w:t>
            </w:r>
            <w:r w:rsidRPr="00BF36BB">
              <w:rPr>
                <w:sz w:val="18"/>
                <w:szCs w:val="24"/>
                <w:lang w:val="pt-BR"/>
              </w:rPr>
              <w:tab/>
            </w:r>
          </w:p>
        </w:tc>
        <w:tc>
          <w:tcPr>
            <w:tcW w:w="283" w:type="dxa"/>
            <w:shd w:val="clear" w:color="auto" w:fill="auto"/>
          </w:tcPr>
          <w:p w14:paraId="160094DE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F5BC44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863B33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99F81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CF0E7A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6B37CA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147EF37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FB0D89C" w14:textId="30F81A3E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3E72CB63" w14:textId="39139B89" w:rsidR="00BF36BB" w:rsidRPr="00BF36BB" w:rsidRDefault="00C91F3A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F17266" w14:textId="40429689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4DBEA04D" w14:textId="5595CF59" w:rsidR="00BF36BB" w:rsidRPr="00BF36BB" w:rsidRDefault="00C91F3A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187D5F" w14:textId="6F407168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78E5F5B" w14:textId="164B8816" w:rsidR="00BF36BB" w:rsidRPr="00BF36BB" w:rsidRDefault="00C91F3A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ED0896" w14:textId="6AB07DA5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F6F5D39" w14:textId="0FD111FD" w:rsidR="00BF36BB" w:rsidRPr="00BF36BB" w:rsidRDefault="00C91F3A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5841ED" w14:textId="48F314E4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AE6026E" w14:textId="30753B7B" w:rsidR="00BF36BB" w:rsidRPr="00BF36BB" w:rsidRDefault="00C91F3A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F80E00" w14:textId="1C77B08F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6B3E003F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9C609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32ED8E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D032D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3BE655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001E8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9EE340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280E46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C7B25C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127D4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5D621E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89D166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32E7E1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F69AED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A23711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2726C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082C9E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A45EFA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DC4B6C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466DB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EAD1BA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A7CAFC7" w14:textId="48C90EBA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E77209" w:rsidRPr="00BF36BB" w14:paraId="1836F423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46476EA6" w14:textId="77777777" w:rsidR="00BF36BB" w:rsidRPr="00BF36BB" w:rsidRDefault="00BF36BB" w:rsidP="00BF36B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mul.d f</w:t>
            </w:r>
            <w:r>
              <w:rPr>
                <w:sz w:val="18"/>
                <w:szCs w:val="24"/>
                <w:lang w:val="pt-BR"/>
              </w:rPr>
              <w:t>6</w:t>
            </w:r>
            <w:r w:rsidRPr="00BF36BB">
              <w:rPr>
                <w:sz w:val="18"/>
                <w:szCs w:val="24"/>
                <w:lang w:val="pt-BR"/>
              </w:rPr>
              <w:t>,f1,f2</w:t>
            </w:r>
          </w:p>
        </w:tc>
        <w:tc>
          <w:tcPr>
            <w:tcW w:w="283" w:type="dxa"/>
          </w:tcPr>
          <w:p w14:paraId="3D6CACFF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35928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43CB8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E36BC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ABAA67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5393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5FC55F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23ACA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A4102E" w14:textId="449D5E5C" w:rsidR="00BF36BB" w:rsidRPr="00BF36BB" w:rsidRDefault="00C91F3A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0DC2C7" w14:textId="6439CFC7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3F60EC1" w14:textId="18E4F5C3" w:rsidR="00BF36BB" w:rsidRPr="00BF36BB" w:rsidRDefault="00C91F3A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A0E060" w14:textId="22B505F8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33CC89AF" w14:textId="15B2C38D" w:rsidR="00BF36BB" w:rsidRPr="00BF36BB" w:rsidRDefault="00C91F3A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CACB00" w14:textId="0604C481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26DAA355" w14:textId="7FF338E4" w:rsidR="00BF36BB" w:rsidRPr="00BF36BB" w:rsidRDefault="00C91F3A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B8AFAC" w14:textId="30DA6D3A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44383160" w14:textId="469D2136" w:rsidR="00BF36BB" w:rsidRPr="00BF36BB" w:rsidRDefault="00C91F3A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CB0C30" w14:textId="150FF7FA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A9F5EE3" w14:textId="20A8DFC1" w:rsidR="00BF36BB" w:rsidRPr="00BF36BB" w:rsidRDefault="00C91F3A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07EEF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66BADE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1BA15A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09D735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91DA1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F690D16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7BF36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DF59A0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7E354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CDC831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85E7E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1D61AD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3919D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A22267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0EB19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BBEF3F3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A176D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57D29E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37D50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F57C3D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8ABF732" w14:textId="6446C152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BF36BB" w:rsidRPr="00BF36BB" w14:paraId="4DA6FA08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0F409452" w14:textId="77777777" w:rsidR="00BF36BB" w:rsidRPr="00BF36BB" w:rsidRDefault="00BF36BB" w:rsidP="00BF36B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div.d f</w:t>
            </w:r>
            <w:r>
              <w:rPr>
                <w:sz w:val="18"/>
                <w:szCs w:val="24"/>
                <w:lang w:val="pt-BR"/>
              </w:rPr>
              <w:t>7</w:t>
            </w:r>
            <w:r w:rsidRPr="00BF36BB">
              <w:rPr>
                <w:sz w:val="18"/>
                <w:szCs w:val="24"/>
                <w:lang w:val="pt-BR"/>
              </w:rPr>
              <w:t>,f3,f4</w:t>
            </w:r>
          </w:p>
        </w:tc>
        <w:tc>
          <w:tcPr>
            <w:tcW w:w="283" w:type="dxa"/>
            <w:shd w:val="clear" w:color="auto" w:fill="auto"/>
          </w:tcPr>
          <w:p w14:paraId="3B86CAB5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1B4F1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B59D7D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679B7A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473B5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97BF2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8DBB5A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59204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38CAB7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C5B6C8" w14:textId="099CAFDB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801EA80" w14:textId="5B1315A3" w:rsidR="00BF36BB" w:rsidRPr="00BF36BB" w:rsidRDefault="00C91F3A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8E1427" w14:textId="0631E715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1A80C56" w14:textId="437AD470" w:rsidR="00BF36BB" w:rsidRPr="00BF36BB" w:rsidRDefault="00C91F3A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EE15DC" w14:textId="5A34B549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6C971DC" w14:textId="331BA13D" w:rsidR="00BF36BB" w:rsidRPr="00BF36BB" w:rsidRDefault="00C91F3A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21F610" w14:textId="46057455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06E9A84C" w14:textId="5A4CAC2E" w:rsidR="00BF36BB" w:rsidRPr="00BF36BB" w:rsidRDefault="00C91F3A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EA0EFA" w14:textId="4A764F9B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4A4D5C78" w14:textId="37D8C08E" w:rsidR="00BF36BB" w:rsidRPr="00BF36BB" w:rsidRDefault="00C91F3A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E144A8" w14:textId="115FD9DC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2113AB70" w14:textId="25359155" w:rsidR="00BF36BB" w:rsidRPr="00BF36BB" w:rsidRDefault="00C91F3A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A4A954" w14:textId="13153D80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6A00B37C" w14:textId="30E52640" w:rsidR="00BF36BB" w:rsidRPr="00BF36BB" w:rsidRDefault="00C91F3A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F29030" w14:textId="61F93B6A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6F9249BE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23E2BA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DBDD835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1C2C8A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E58851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AB71A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32FE08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48833A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DF0789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30E6D6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14984E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23A5DA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9E7AE8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DDE08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BC1D5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47EEF4" w14:textId="09735922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5</w:t>
            </w:r>
          </w:p>
        </w:tc>
      </w:tr>
      <w:tr w:rsidR="00E77209" w:rsidRPr="00BF36BB" w14:paraId="64DDB308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9D2D442" w14:textId="77777777" w:rsidR="00BF36BB" w:rsidRPr="00BF36BB" w:rsidRDefault="00BF36BB" w:rsidP="00BF36B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add.d f1,f</w:t>
            </w:r>
            <w:r>
              <w:rPr>
                <w:sz w:val="18"/>
                <w:szCs w:val="24"/>
                <w:lang w:val="pt-BR"/>
              </w:rPr>
              <w:t>6</w:t>
            </w:r>
            <w:r w:rsidRPr="00BF36BB">
              <w:rPr>
                <w:sz w:val="18"/>
                <w:szCs w:val="24"/>
                <w:lang w:val="pt-BR"/>
              </w:rPr>
              <w:t>,f</w:t>
            </w:r>
            <w:r>
              <w:rPr>
                <w:sz w:val="18"/>
                <w:szCs w:val="24"/>
                <w:lang w:val="pt-BR"/>
              </w:rPr>
              <w:t>7</w:t>
            </w:r>
          </w:p>
        </w:tc>
        <w:tc>
          <w:tcPr>
            <w:tcW w:w="283" w:type="dxa"/>
          </w:tcPr>
          <w:p w14:paraId="4825A92A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D78B2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301F0F1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8539FA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6E0DD8ED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47E34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4E6D2E9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3636B8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8DE1745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2F978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6BD4A10E" w14:textId="31694D5E" w:rsidR="00BF36BB" w:rsidRPr="00BF36BB" w:rsidRDefault="00C91F3A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338AE6" w14:textId="2FC9CC4B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6F647A49" w14:textId="6BAF151D" w:rsidR="00BF36BB" w:rsidRPr="00BF36BB" w:rsidRDefault="00C91F3A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B42F76" w14:textId="36C9D865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278DC644" w14:textId="787F7307" w:rsidR="00BF36BB" w:rsidRPr="00BF36BB" w:rsidRDefault="00C91F3A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4FBF70C" w14:textId="4C6CD9AA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14:paraId="514140C1" w14:textId="06E72DFF" w:rsidR="00BF36BB" w:rsidRPr="00BF36BB" w:rsidRDefault="00C91F3A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5E0B32" w14:textId="6DDC3DF1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65E06A42" w14:textId="35412A22" w:rsidR="00BF36BB" w:rsidRPr="00BF36BB" w:rsidRDefault="00C91F3A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5951CC" w14:textId="1FFA1D44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16A3E790" w14:textId="5941750C" w:rsidR="00BF36BB" w:rsidRPr="00BF36BB" w:rsidRDefault="00C91F3A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F73AE2" w14:textId="3F3421CE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2F9AB317" w14:textId="4E01AA83" w:rsidR="00BF36BB" w:rsidRPr="00BF36BB" w:rsidRDefault="00C91F3A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D53BAA" w14:textId="30F732CA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284" w:type="dxa"/>
          </w:tcPr>
          <w:p w14:paraId="7B5EDF71" w14:textId="16644900" w:rsidR="00BF36BB" w:rsidRPr="00BF36BB" w:rsidRDefault="00C91F3A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AEE778" w14:textId="205141C5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284" w:type="dxa"/>
          </w:tcPr>
          <w:p w14:paraId="2DF28BFC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F10E8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6C72290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85E02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AF42875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C0DB8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8B1DD3F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819D9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988872B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B6757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43C5C913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BFAC2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53B39BD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C22F9FF" w14:textId="292F27DF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BF36BB" w:rsidRPr="00BF36BB" w14:paraId="0661E8EB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82A1C70" w14:textId="77777777" w:rsidR="00BF36BB" w:rsidRPr="00BF36BB" w:rsidRDefault="00BF36BB" w:rsidP="00BF36B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s.d f1,v6(r1)</w:t>
            </w:r>
          </w:p>
        </w:tc>
        <w:tc>
          <w:tcPr>
            <w:tcW w:w="283" w:type="dxa"/>
            <w:shd w:val="clear" w:color="auto" w:fill="auto"/>
          </w:tcPr>
          <w:p w14:paraId="7291C90E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DB0C2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6E2DED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E4BD4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3F3BDF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88806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1B6EF86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0FBB0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85C83E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5FB2D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5BC08F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3F7167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2608B5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328DF0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019A49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88D4EF" w14:textId="6854E1F4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065DBCAE" w14:textId="1B6D411C" w:rsidR="00BF36BB" w:rsidRPr="00BF36BB" w:rsidRDefault="00C91F3A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1C0965" w14:textId="49677F20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FA14BA6" w14:textId="2284D20F" w:rsidR="00BF36BB" w:rsidRPr="00BF36BB" w:rsidRDefault="00C91F3A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DFDE9E" w14:textId="5C7B3E59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C6C3FE4" w14:textId="7E2F8814" w:rsidR="00BF36BB" w:rsidRPr="00BF36BB" w:rsidRDefault="00C91F3A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DC0EA1" w14:textId="00846334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82A199F" w14:textId="521004B5" w:rsidR="00BF36BB" w:rsidRPr="00BF36BB" w:rsidRDefault="00C91F3A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25A827" w14:textId="4B916833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19B0AD46" w14:textId="24573B34" w:rsidR="00BF36BB" w:rsidRPr="00BF36BB" w:rsidRDefault="00C91F3A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F40663" w14:textId="41870917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11A5C109" w14:textId="747490F8" w:rsidR="00BF36BB" w:rsidRPr="00BF36BB" w:rsidRDefault="00C91F3A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EB2B2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E3F39A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0532C3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479382F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6D38A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22D60C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7A8EE8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C9408E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BE8578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130611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DC79D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3BFC43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1495C2C" w14:textId="11196A89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E77209" w:rsidRPr="00BF36BB" w14:paraId="1497F673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7531262E" w14:textId="77777777" w:rsidR="00BF36BB" w:rsidRPr="00BF36BB" w:rsidRDefault="00BF36BB" w:rsidP="00BF36B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daddui r1,r1,8</w:t>
            </w:r>
          </w:p>
        </w:tc>
        <w:tc>
          <w:tcPr>
            <w:tcW w:w="283" w:type="dxa"/>
          </w:tcPr>
          <w:p w14:paraId="7992B65B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6AC6C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59AF83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AF3D4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CDF2CE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6E89CE8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D8427B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7B262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72715D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73F18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057B5E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5AAF5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04C56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1556A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AB4ABE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5F4CB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D0DEAD6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F6C09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A488C66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3EE978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48F4DD9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AA72F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088414" w14:textId="36EA5D3A" w:rsidR="00BF36BB" w:rsidRPr="00BF36BB" w:rsidRDefault="00C91F3A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BFEF1F" w14:textId="58073989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79455BD7" w14:textId="6285C0A5" w:rsidR="00BF36BB" w:rsidRPr="00BF36BB" w:rsidRDefault="00C91F3A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E1304D" w14:textId="403C53A2" w:rsidR="00BF36BB" w:rsidRPr="00BF36BB" w:rsidRDefault="00C91F3A" w:rsidP="00C91F3A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7E06FB12" w14:textId="65613196" w:rsidR="00BF36BB" w:rsidRPr="00BF36BB" w:rsidRDefault="00C91F3A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DAE08A" w14:textId="5CB8291F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23E509D7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B752C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EE5AD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1F510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7372FA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0E8B9A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0E8849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8F1D6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66E94E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1131B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AD5E9F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B13E07E" w14:textId="1718B90D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BF36BB" w:rsidRPr="00BF36BB" w14:paraId="44FF6A7B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4D667DB" w14:textId="77777777" w:rsidR="00BF36BB" w:rsidRPr="00BF36BB" w:rsidRDefault="00BF36BB" w:rsidP="00BF36B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daddi r2,r2,-1</w:t>
            </w:r>
          </w:p>
        </w:tc>
        <w:tc>
          <w:tcPr>
            <w:tcW w:w="283" w:type="dxa"/>
            <w:shd w:val="clear" w:color="auto" w:fill="auto"/>
          </w:tcPr>
          <w:p w14:paraId="505AFA60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440918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1DBDDA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092FC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179FDF8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10DA8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19B3E50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B2466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449006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561A83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43CF61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C77BA7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3A5015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1F2D7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71F0C88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30BE5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039A0D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39BB4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D1F1AE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3148C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C0AB7E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7FCE06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0FA06F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8A9D83" w14:textId="200E7E1A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2CC9869A" w14:textId="67087E3D" w:rsidR="00BF36BB" w:rsidRPr="00BF36BB" w:rsidRDefault="00C91F3A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3D9DE2" w14:textId="4BDFDF59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38DEBC12" w14:textId="66883677" w:rsidR="00BF36BB" w:rsidRPr="00BF36BB" w:rsidRDefault="00C91F3A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3E1D7A1" w14:textId="129E6AF8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1A1A1435" w14:textId="627A699C" w:rsidR="00BF36BB" w:rsidRPr="00BF36BB" w:rsidRDefault="00C91F3A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85EB2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D9A1B78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C1C935A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4DA57C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D24BF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B8BB8A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FF663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001D1A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6923D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91E90B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A62C55" w14:textId="2A7FF2CD" w:rsidR="00BF36BB" w:rsidRPr="00BF36B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E77209" w:rsidRPr="004B3A2B" w14:paraId="7164B17F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5A4D3F7" w14:textId="77777777" w:rsidR="00BF36BB" w:rsidRPr="004B3A2B" w:rsidRDefault="00BF36BB" w:rsidP="00BF36BB">
            <w:pPr>
              <w:rPr>
                <w:sz w:val="18"/>
                <w:szCs w:val="24"/>
                <w:lang w:val="pt-BR"/>
              </w:rPr>
            </w:pPr>
            <w:r w:rsidRPr="004B3A2B">
              <w:rPr>
                <w:sz w:val="18"/>
                <w:szCs w:val="24"/>
                <w:lang w:val="pt-BR"/>
              </w:rPr>
              <w:tab/>
              <w:t>bnez r2,loop</w:t>
            </w:r>
          </w:p>
        </w:tc>
        <w:tc>
          <w:tcPr>
            <w:tcW w:w="283" w:type="dxa"/>
          </w:tcPr>
          <w:p w14:paraId="6F64780E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5E9C4E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9F59D7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46708A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581309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DEFCE4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F9876AB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0D4EAC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8FDA14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ADF095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F34A43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74C6C8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FAA359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596C1E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958C20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2D5735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774CD8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CBC3FA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2A0890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9765BE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26E3F2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037E0C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0788F9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1E8089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135FDEE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5B7E89" w14:textId="0D326462" w:rsidR="00BF36BB" w:rsidRPr="004B3A2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141216E7" w14:textId="23239234" w:rsidR="00BF36BB" w:rsidRPr="004B3A2B" w:rsidRDefault="00C91F3A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055A30" w14:textId="26AC9615" w:rsidR="00BF36BB" w:rsidRPr="004B3A2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096194BE" w14:textId="46065827" w:rsidR="00BF36BB" w:rsidRPr="004B3A2B" w:rsidRDefault="00C91F3A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4046D" w14:textId="7C70B6AB" w:rsidR="00BF36BB" w:rsidRPr="004B3A2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6C7ACDC5" w14:textId="0B1CAA8C" w:rsidR="00BF36BB" w:rsidRPr="004B3A2B" w:rsidRDefault="00C91F3A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34E84A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C0441D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01CF3A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778A82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097E09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34F849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25DA44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334310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8A086EA" w14:textId="2BDC0B78" w:rsidR="00BF36BB" w:rsidRPr="004B3A2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</w:t>
            </w:r>
          </w:p>
        </w:tc>
      </w:tr>
      <w:tr w:rsidR="00BF36BB" w:rsidRPr="004B3A2B" w14:paraId="4BFA52DC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3EFA43F5" w14:textId="77777777" w:rsidR="00BF36BB" w:rsidRPr="004B3A2B" w:rsidRDefault="00BF36BB" w:rsidP="00BF36BB">
            <w:pPr>
              <w:rPr>
                <w:sz w:val="18"/>
                <w:szCs w:val="24"/>
              </w:rPr>
            </w:pPr>
            <w:r w:rsidRPr="004B3A2B">
              <w:rPr>
                <w:sz w:val="18"/>
                <w:szCs w:val="24"/>
                <w:lang w:val="pt-BR"/>
              </w:rPr>
              <w:tab/>
              <w:t>halt</w:t>
            </w:r>
          </w:p>
        </w:tc>
        <w:tc>
          <w:tcPr>
            <w:tcW w:w="283" w:type="dxa"/>
            <w:shd w:val="clear" w:color="auto" w:fill="auto"/>
          </w:tcPr>
          <w:p w14:paraId="220DDA5C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7EB26C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8F9925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F31E52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DF0FA0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672CD1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2F1089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9A43F8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2E3FA9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4D0392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8ED554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9AB077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707A82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188653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E5E15E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039B02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5E569E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2DE2C2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6113E1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446BB1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E42DAE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B957E3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6D539D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2D9810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2F521D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6DF421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3B8EC5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E11447" w14:textId="65C76A0A" w:rsidR="00BF36BB" w:rsidRPr="004B3A2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2ED3B32C" w14:textId="2E3BEFC7" w:rsidR="00BF36BB" w:rsidRPr="004B3A2B" w:rsidRDefault="00C91F3A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8D6E7D" w14:textId="4C6A7F95" w:rsidR="00BF36BB" w:rsidRPr="004B3A2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6ED45A2B" w14:textId="2CAD4C40" w:rsidR="00BF36BB" w:rsidRPr="004B3A2B" w:rsidRDefault="00C91F3A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941CA1" w14:textId="0F52F3EB" w:rsidR="00BF36BB" w:rsidRPr="004B3A2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441B33D1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9F9EE8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A01D26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8AFFBD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81D3B2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A32BEF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D92240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603D475" w14:textId="33B0C992" w:rsidR="00BF36BB" w:rsidRPr="004B3A2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E77209" w:rsidRPr="004B3A2B" w14:paraId="02F76306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D49B144" w14:textId="77777777" w:rsidR="00BF36BB" w:rsidRPr="004B3A2B" w:rsidRDefault="00BF36BB" w:rsidP="00BF36BB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F225465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0C869A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294889A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4960CC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135EAE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241AB1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20DE33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6F94BEE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E2B79D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AAC6D1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A9A3664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255478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267E00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BC89F5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05728A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07FF9C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E5D797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8CA67B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DB825F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252725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5B657F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5195AD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E7CDD7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D0693A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1B1C9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EE2C16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1E0716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028839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30CA25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C790A8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05651B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04AD93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83C868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ABF5C0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FFBAE4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B18548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530DCD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452181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2315E6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60BEFB2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BF36BB" w:rsidRPr="004B3A2B" w14:paraId="6724982C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679E8B1C" w14:textId="77777777" w:rsidR="00BF36BB" w:rsidRPr="004B3A2B" w:rsidRDefault="00BF36BB" w:rsidP="00BF36BB">
            <w:pPr>
              <w:jc w:val="right"/>
              <w:rPr>
                <w:sz w:val="18"/>
                <w:szCs w:val="18"/>
                <w:lang w:val="it-IT"/>
              </w:rPr>
            </w:pPr>
            <w:r w:rsidRPr="004B3A2B">
              <w:rPr>
                <w:sz w:val="18"/>
                <w:szCs w:val="18"/>
                <w:lang w:val="it-IT"/>
              </w:rPr>
              <w:t>Total</w:t>
            </w:r>
          </w:p>
        </w:tc>
        <w:tc>
          <w:tcPr>
            <w:tcW w:w="11075" w:type="dxa"/>
            <w:gridSpan w:val="39"/>
            <w:shd w:val="clear" w:color="auto" w:fill="auto"/>
          </w:tcPr>
          <w:p w14:paraId="484B9846" w14:textId="290F7E08" w:rsidR="00BF36BB" w:rsidRPr="004B3A2B" w:rsidRDefault="00C91F3A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6+100*26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71DA3E0" w14:textId="51DABA9F" w:rsidR="00BF36BB" w:rsidRPr="004B3A2B" w:rsidRDefault="00C91F3A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2606</w:t>
            </w:r>
          </w:p>
        </w:tc>
      </w:tr>
      <w:bookmarkEnd w:id="0"/>
    </w:tbl>
    <w:p w14:paraId="01EEBAFC" w14:textId="77777777" w:rsidR="005805F2" w:rsidRPr="007C3AAA" w:rsidRDefault="005805F2" w:rsidP="00B85655">
      <w:pPr>
        <w:rPr>
          <w:lang w:val="it-IT"/>
        </w:rPr>
        <w:sectPr w:rsidR="005805F2" w:rsidRPr="007C3AAA" w:rsidSect="00757D80">
          <w:headerReference w:type="default" r:id="rId7"/>
          <w:footerReference w:type="even" r:id="rId8"/>
          <w:footerReference w:type="default" r:id="rId9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3E8817B5" w14:textId="77777777" w:rsidR="004B3A2B" w:rsidRDefault="004B3A2B" w:rsidP="004B3A2B">
      <w:pPr>
        <w:pageBreakBefore/>
        <w:jc w:val="center"/>
        <w:rPr>
          <w:b/>
          <w:sz w:val="26"/>
        </w:rPr>
      </w:pPr>
      <w:r>
        <w:rPr>
          <w:b/>
          <w:sz w:val="26"/>
        </w:rPr>
        <w:lastRenderedPageBreak/>
        <w:t>Question 2</w:t>
      </w:r>
    </w:p>
    <w:p w14:paraId="06026383" w14:textId="77777777" w:rsidR="004B3A2B" w:rsidRDefault="004B3A2B" w:rsidP="004B3A2B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</w:t>
      </w:r>
      <w:r w:rsidRPr="004B3A2B">
        <w:rPr>
          <w:lang w:val="it-IT"/>
        </w:rPr>
        <w:t>programma precedente</w:t>
      </w:r>
      <w:r>
        <w:rPr>
          <w:lang w:val="it-IT"/>
        </w:rPr>
        <w:t xml:space="preserve"> e l’architettura del processore superscalare descritto in seguito; completare la tabella relativa alle prime 2 iterazioni.</w:t>
      </w:r>
    </w:p>
    <w:p w14:paraId="24B03A29" w14:textId="77777777" w:rsidR="004B3A2B" w:rsidRPr="004B3A2B" w:rsidRDefault="004B3A2B" w:rsidP="004B3A2B">
      <w:r w:rsidRPr="004B3A2B">
        <w:t>Processor architecture:</w:t>
      </w:r>
    </w:p>
    <w:p w14:paraId="17B3F8C2" w14:textId="77777777" w:rsidR="004B3A2B" w:rsidRDefault="004B3A2B" w:rsidP="004B3A2B">
      <w:pPr>
        <w:numPr>
          <w:ilvl w:val="1"/>
          <w:numId w:val="2"/>
        </w:numPr>
        <w:tabs>
          <w:tab w:val="left" w:pos="1080"/>
        </w:tabs>
      </w:pPr>
      <w:r>
        <w:t>Issue 2 instructions per clock cycle</w:t>
      </w:r>
    </w:p>
    <w:p w14:paraId="6E5AF75A" w14:textId="77777777" w:rsidR="004B3A2B" w:rsidRDefault="004B3A2B" w:rsidP="004B3A2B">
      <w:pPr>
        <w:numPr>
          <w:ilvl w:val="1"/>
          <w:numId w:val="2"/>
        </w:numPr>
        <w:tabs>
          <w:tab w:val="left" w:pos="1080"/>
        </w:tabs>
      </w:pPr>
      <w:r>
        <w:t>jump instructions require 1 issue</w:t>
      </w:r>
    </w:p>
    <w:p w14:paraId="32D01F79" w14:textId="77777777" w:rsidR="004B3A2B" w:rsidRDefault="004B3A2B" w:rsidP="004B3A2B">
      <w:pPr>
        <w:numPr>
          <w:ilvl w:val="1"/>
          <w:numId w:val="2"/>
        </w:numPr>
        <w:tabs>
          <w:tab w:val="left" w:pos="1080"/>
        </w:tabs>
      </w:pPr>
      <w:r>
        <w:t>handle 2 instructions commit per clock cycle</w:t>
      </w:r>
    </w:p>
    <w:p w14:paraId="75542E75" w14:textId="77777777" w:rsidR="004B3A2B" w:rsidRDefault="004B3A2B" w:rsidP="004B3A2B">
      <w:pPr>
        <w:numPr>
          <w:ilvl w:val="1"/>
          <w:numId w:val="2"/>
        </w:numPr>
        <w:tabs>
          <w:tab w:val="left" w:pos="1080"/>
        </w:tabs>
      </w:pPr>
      <w:r>
        <w:t>timing facts for the following separate functional units:</w:t>
      </w:r>
    </w:p>
    <w:p w14:paraId="398745FA" w14:textId="77777777" w:rsidR="004B3A2B" w:rsidRDefault="004B3A2B" w:rsidP="004B3A2B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t>1 Memory</w:t>
      </w:r>
      <w:r>
        <w:rPr>
          <w:lang w:val="it-IT"/>
        </w:rPr>
        <w:t xml:space="preserve"> address  1 clock cycle </w:t>
      </w:r>
    </w:p>
    <w:p w14:paraId="15944AE2" w14:textId="77777777" w:rsidR="004B3A2B" w:rsidRDefault="004B3A2B" w:rsidP="004B3A2B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t>1 Integer</w:t>
      </w:r>
      <w:r>
        <w:rPr>
          <w:lang w:val="it-IT"/>
        </w:rPr>
        <w:t xml:space="preserve"> ALU 1 clock cycle</w:t>
      </w:r>
    </w:p>
    <w:p w14:paraId="75098961" w14:textId="77777777" w:rsidR="004B3A2B" w:rsidRDefault="004B3A2B" w:rsidP="004B3A2B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rPr>
          <w:lang w:val="it-IT"/>
        </w:rPr>
        <w:t>1 Jump unit 1 clock cycle</w:t>
      </w:r>
    </w:p>
    <w:p w14:paraId="09E840CF" w14:textId="77777777" w:rsidR="004B3A2B" w:rsidRDefault="004B3A2B" w:rsidP="004B3A2B">
      <w:pPr>
        <w:numPr>
          <w:ilvl w:val="2"/>
          <w:numId w:val="2"/>
        </w:numPr>
        <w:tabs>
          <w:tab w:val="left" w:pos="1800"/>
        </w:tabs>
      </w:pPr>
      <w:r>
        <w:t>1 FP multiplier unit, which is pipelined: 6 stages</w:t>
      </w:r>
    </w:p>
    <w:p w14:paraId="2E0AEE56" w14:textId="77777777" w:rsidR="004B3A2B" w:rsidRDefault="004B3A2B" w:rsidP="004B3A2B">
      <w:pPr>
        <w:numPr>
          <w:ilvl w:val="2"/>
          <w:numId w:val="2"/>
        </w:numPr>
        <w:tabs>
          <w:tab w:val="left" w:pos="1800"/>
        </w:tabs>
      </w:pPr>
      <w:r>
        <w:t xml:space="preserve">1 FP divider unit, which is not pipelined: 7 clock cycles </w:t>
      </w:r>
    </w:p>
    <w:p w14:paraId="7466285D" w14:textId="77777777" w:rsidR="004B3A2B" w:rsidRDefault="004B3A2B" w:rsidP="004B3A2B">
      <w:pPr>
        <w:numPr>
          <w:ilvl w:val="2"/>
          <w:numId w:val="2"/>
        </w:numPr>
        <w:tabs>
          <w:tab w:val="left" w:pos="1800"/>
        </w:tabs>
      </w:pPr>
      <w:r>
        <w:t xml:space="preserve">1 FP Arithmetic unit, which is pipelined: 2 stages </w:t>
      </w:r>
    </w:p>
    <w:p w14:paraId="0E2770CC" w14:textId="77777777" w:rsidR="004B3A2B" w:rsidRDefault="004B3A2B" w:rsidP="004B3A2B">
      <w:pPr>
        <w:numPr>
          <w:ilvl w:val="1"/>
          <w:numId w:val="2"/>
        </w:numPr>
        <w:tabs>
          <w:tab w:val="left" w:pos="1080"/>
        </w:tabs>
      </w:pPr>
      <w:r>
        <w:t>Branch  prediction is always correct</w:t>
      </w:r>
    </w:p>
    <w:p w14:paraId="1A1F0313" w14:textId="77777777" w:rsidR="004B3A2B" w:rsidRDefault="004B3A2B" w:rsidP="004B3A2B">
      <w:pPr>
        <w:numPr>
          <w:ilvl w:val="1"/>
          <w:numId w:val="2"/>
        </w:numPr>
        <w:tabs>
          <w:tab w:val="left" w:pos="1080"/>
        </w:tabs>
      </w:pPr>
      <w:r>
        <w:t>There are no cache misses</w:t>
      </w:r>
    </w:p>
    <w:p w14:paraId="32C5B5E3" w14:textId="77777777" w:rsidR="004B3A2B" w:rsidRDefault="004B3A2B" w:rsidP="004B3A2B">
      <w:pPr>
        <w:numPr>
          <w:ilvl w:val="1"/>
          <w:numId w:val="2"/>
        </w:numPr>
        <w:tabs>
          <w:tab w:val="left" w:pos="1080"/>
        </w:tabs>
      </w:pPr>
      <w:r>
        <w:t>There are 2 CDB (Common Data Bus).</w:t>
      </w:r>
    </w:p>
    <w:p w14:paraId="65DF91F7" w14:textId="77777777" w:rsidR="004B3A2B" w:rsidRDefault="004B3A2B" w:rsidP="004B3A2B">
      <w:pPr>
        <w:tabs>
          <w:tab w:val="left" w:pos="426"/>
        </w:tabs>
        <w:ind w:left="360"/>
        <w:jc w:val="both"/>
      </w:pPr>
    </w:p>
    <w:tbl>
      <w:tblPr>
        <w:tblW w:w="8648" w:type="dxa"/>
        <w:tblInd w:w="96" w:type="dxa"/>
        <w:tblLook w:val="0000" w:firstRow="0" w:lastRow="0" w:firstColumn="0" w:lastColumn="0" w:noHBand="0" w:noVBand="0"/>
      </w:tblPr>
      <w:tblGrid>
        <w:gridCol w:w="1288"/>
        <w:gridCol w:w="1985"/>
        <w:gridCol w:w="695"/>
        <w:gridCol w:w="1080"/>
        <w:gridCol w:w="1080"/>
        <w:gridCol w:w="1080"/>
        <w:gridCol w:w="1440"/>
      </w:tblGrid>
      <w:tr w:rsidR="004B3A2B" w:rsidRPr="00143A0F" w14:paraId="119DFC78" w14:textId="77777777" w:rsidTr="00345F97">
        <w:trPr>
          <w:trHeight w:hRule="exact" w:val="22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F9C07" w14:textId="77777777" w:rsidR="004B3A2B" w:rsidRPr="00143A0F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# iteration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19695" w14:textId="77777777" w:rsidR="004B3A2B" w:rsidRPr="00143A0F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A8408" w14:textId="77777777" w:rsidR="004B3A2B" w:rsidRPr="00143A0F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Issue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7FFB3" w14:textId="77777777" w:rsidR="004B3A2B" w:rsidRPr="00143A0F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EXE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932DF" w14:textId="77777777" w:rsidR="004B3A2B" w:rsidRPr="00143A0F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MEM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15B5F" w14:textId="77777777" w:rsidR="004B3A2B" w:rsidRPr="00143A0F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CDB x2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B147E" w14:textId="77777777" w:rsidR="004B3A2B" w:rsidRPr="00143A0F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COMMIT x2</w:t>
            </w:r>
          </w:p>
        </w:tc>
      </w:tr>
      <w:tr w:rsidR="004B3A2B" w:rsidRPr="00143A0F" w14:paraId="63551E62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B4123" w14:textId="77777777" w:rsidR="004B3A2B" w:rsidRPr="00143A0F" w:rsidRDefault="004B3A2B" w:rsidP="00345F97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2EC8BD" w14:textId="77777777" w:rsidR="004B3A2B" w:rsidRPr="00B96369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BF36BB">
              <w:rPr>
                <w:sz w:val="18"/>
                <w:szCs w:val="24"/>
              </w:rPr>
              <w:t>l.d  f1,v1(r1)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7B93A" w14:textId="5E4CDF69" w:rsidR="004B3A2B" w:rsidRPr="00143A0F" w:rsidRDefault="00F957B1" w:rsidP="00345F97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9B33F" w14:textId="48E2D3BB" w:rsidR="004B3A2B" w:rsidRPr="00143A0F" w:rsidRDefault="00F957B1" w:rsidP="00345F97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E638F" w14:textId="40E1948F" w:rsidR="004B3A2B" w:rsidRPr="00143A0F" w:rsidRDefault="00F957B1" w:rsidP="00345F97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E3F8B" w14:textId="290D13CF" w:rsidR="004B3A2B" w:rsidRPr="00143A0F" w:rsidRDefault="00F957B1" w:rsidP="00345F97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85BC2" w14:textId="6507CC3D" w:rsidR="004B3A2B" w:rsidRPr="00143A0F" w:rsidRDefault="00F957B1" w:rsidP="00345F97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5</w:t>
            </w:r>
          </w:p>
        </w:tc>
      </w:tr>
      <w:tr w:rsidR="004B3A2B" w:rsidRPr="00143A0F" w14:paraId="4503F6D5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B7330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FECD42" w14:textId="77777777" w:rsidR="004B3A2B" w:rsidRPr="00BF36BB" w:rsidRDefault="004B3A2B" w:rsidP="004B3A2B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>l.d  f2,v2(r1)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52821" w14:textId="77333917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15AF2" w14:textId="5CD5D79B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AD166" w14:textId="12BD36DE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02DF0" w14:textId="7FEEA927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F4202" w14:textId="01DC3A74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6</w:t>
            </w:r>
          </w:p>
        </w:tc>
      </w:tr>
      <w:tr w:rsidR="004B3A2B" w:rsidRPr="00143A0F" w14:paraId="30669A4D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11462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17C69F" w14:textId="77777777" w:rsidR="004B3A2B" w:rsidRPr="00BF36BB" w:rsidRDefault="004B3A2B" w:rsidP="004B3A2B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>l.d  f3,v3(r1)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BA57D" w14:textId="03222E01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8A38C" w14:textId="7819859F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4ea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7045B" w14:textId="68914CD9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EF05F" w14:textId="293E023E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85A21" w14:textId="4AE8BD18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7</w:t>
            </w:r>
          </w:p>
        </w:tc>
      </w:tr>
      <w:tr w:rsidR="004B3A2B" w:rsidRPr="00143A0F" w14:paraId="492014BD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A4E9E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E6EAA7" w14:textId="77777777" w:rsidR="004B3A2B" w:rsidRPr="00BF36BB" w:rsidRDefault="004B3A2B" w:rsidP="004B3A2B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>l.d  f4,v4(r1)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4C7D5" w14:textId="514B9F93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314F0" w14:textId="1A346EF4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5ea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71DDF" w14:textId="5DAB20E0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1AFF3" w14:textId="09192571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80978" w14:textId="24BE2164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8</w:t>
            </w:r>
          </w:p>
        </w:tc>
      </w:tr>
      <w:tr w:rsidR="004B3A2B" w:rsidRPr="00143A0F" w14:paraId="2FF21681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86FD3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76D157" w14:textId="77777777" w:rsidR="004B3A2B" w:rsidRPr="00BF36BB" w:rsidRDefault="004B3A2B" w:rsidP="004B3A2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div.d f5,f1,f2</w:t>
            </w:r>
            <w:r w:rsidRPr="00BF36BB">
              <w:rPr>
                <w:sz w:val="18"/>
                <w:szCs w:val="24"/>
                <w:lang w:val="pt-BR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9A86E" w14:textId="4F4845AD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F7C26" w14:textId="06B47E53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6d-12d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A7EC5" w14:textId="6034EF88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E118E" w14:textId="55014C24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41AB9" w14:textId="1107CE4D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14</w:t>
            </w:r>
          </w:p>
        </w:tc>
      </w:tr>
      <w:tr w:rsidR="004B3A2B" w:rsidRPr="00143A0F" w14:paraId="2A4E2792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630E5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9EBFD3" w14:textId="77777777" w:rsidR="004B3A2B" w:rsidRPr="00BF36BB" w:rsidRDefault="004B3A2B" w:rsidP="004B3A2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s.d f5,v5(r1)</w:t>
            </w:r>
            <w:r w:rsidRPr="00BF36BB">
              <w:rPr>
                <w:sz w:val="18"/>
                <w:szCs w:val="24"/>
                <w:lang w:val="pt-BR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1B43B" w14:textId="22A5E63A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C0636" w14:textId="22759711" w:rsidR="004B3A2B" w:rsidRPr="00143A0F" w:rsidRDefault="00E77209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6</w:t>
            </w:r>
            <w:r w:rsidR="00F957B1">
              <w:rPr>
                <w:rFonts w:ascii="Arial" w:hAnsi="Arial" w:cs="Arial"/>
                <w:sz w:val="18"/>
                <w:szCs w:val="18"/>
                <w:lang w:eastAsia="en-US"/>
              </w:rPr>
              <w:t>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72A19" w14:textId="4012FF8F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6CAE3" w14:textId="33E2DEE0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/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23D15" w14:textId="7E89BD7F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15</w:t>
            </w:r>
          </w:p>
        </w:tc>
      </w:tr>
      <w:tr w:rsidR="004B3A2B" w:rsidRPr="00143A0F" w14:paraId="70B4C952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0D6D2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4DF468" w14:textId="77777777" w:rsidR="004B3A2B" w:rsidRPr="00BF36BB" w:rsidRDefault="004B3A2B" w:rsidP="004B3A2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mul.d f</w:t>
            </w:r>
            <w:r>
              <w:rPr>
                <w:sz w:val="18"/>
                <w:szCs w:val="24"/>
                <w:lang w:val="pt-BR"/>
              </w:rPr>
              <w:t>6</w:t>
            </w:r>
            <w:r w:rsidRPr="00BF36BB">
              <w:rPr>
                <w:sz w:val="18"/>
                <w:szCs w:val="24"/>
                <w:lang w:val="pt-BR"/>
              </w:rPr>
              <w:t>,f1,f2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60384" w14:textId="517DF385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1883D" w14:textId="5E25C3B7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6m-11m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4693A" w14:textId="69D2300D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57A1D" w14:textId="366484EC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A6C2C" w14:textId="7F082BDD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15</w:t>
            </w:r>
          </w:p>
        </w:tc>
      </w:tr>
      <w:tr w:rsidR="004B3A2B" w:rsidRPr="00143A0F" w14:paraId="25F34E15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C39DC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649C7E" w14:textId="77777777" w:rsidR="004B3A2B" w:rsidRPr="00BF36BB" w:rsidRDefault="004B3A2B" w:rsidP="004B3A2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div.d f</w:t>
            </w:r>
            <w:r>
              <w:rPr>
                <w:sz w:val="18"/>
                <w:szCs w:val="24"/>
                <w:lang w:val="pt-BR"/>
              </w:rPr>
              <w:t>7</w:t>
            </w:r>
            <w:r w:rsidRPr="00BF36BB">
              <w:rPr>
                <w:sz w:val="18"/>
                <w:szCs w:val="24"/>
                <w:lang w:val="pt-BR"/>
              </w:rPr>
              <w:t>,f3,f4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45303" w14:textId="67F414D9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14746" w14:textId="2530BFC0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13d-19d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81035" w14:textId="5A38E969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2C1E7" w14:textId="68BF152B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5B666" w14:textId="4C2F80FE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21</w:t>
            </w:r>
          </w:p>
        </w:tc>
      </w:tr>
      <w:tr w:rsidR="004B3A2B" w:rsidRPr="00143A0F" w14:paraId="5334BC11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74C2E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023E4D" w14:textId="77777777" w:rsidR="004B3A2B" w:rsidRPr="00BF36BB" w:rsidRDefault="004B3A2B" w:rsidP="004B3A2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add.d f1,f</w:t>
            </w:r>
            <w:r>
              <w:rPr>
                <w:sz w:val="18"/>
                <w:szCs w:val="24"/>
                <w:lang w:val="pt-BR"/>
              </w:rPr>
              <w:t>6</w:t>
            </w:r>
            <w:r w:rsidRPr="00BF36BB">
              <w:rPr>
                <w:sz w:val="18"/>
                <w:szCs w:val="24"/>
                <w:lang w:val="pt-BR"/>
              </w:rPr>
              <w:t>,f</w:t>
            </w:r>
            <w:r>
              <w:rPr>
                <w:sz w:val="18"/>
                <w:szCs w:val="24"/>
                <w:lang w:val="pt-BR"/>
              </w:rPr>
              <w:t>7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CF5A8" w14:textId="19D0B961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8E4CF" w14:textId="79A6CF56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21a-22a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E8436" w14:textId="7BA63151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2C922" w14:textId="65E37217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AFC10" w14:textId="5944D171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24</w:t>
            </w:r>
          </w:p>
        </w:tc>
      </w:tr>
      <w:tr w:rsidR="004B3A2B" w:rsidRPr="00143A0F" w14:paraId="08A80A82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FB23E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05B4BD" w14:textId="77777777" w:rsidR="004B3A2B" w:rsidRPr="00BF36BB" w:rsidRDefault="004B3A2B" w:rsidP="004B3A2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s.d f1,v6(r1)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383B0" w14:textId="77646AF8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FC649" w14:textId="27C6C992" w:rsidR="004B3A2B" w:rsidRPr="00143A0F" w:rsidRDefault="00E77209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7</w:t>
            </w:r>
            <w:r w:rsidR="00F957B1">
              <w:rPr>
                <w:rFonts w:ascii="Arial" w:hAnsi="Arial" w:cs="Arial"/>
                <w:sz w:val="18"/>
                <w:szCs w:val="18"/>
                <w:lang w:eastAsia="en-US"/>
              </w:rPr>
              <w:t>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6C612" w14:textId="0EFDFB43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97B6E" w14:textId="409D0099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/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0EB1A" w14:textId="696CFD1B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25</w:t>
            </w:r>
          </w:p>
        </w:tc>
      </w:tr>
      <w:tr w:rsidR="004B3A2B" w:rsidRPr="00143A0F" w14:paraId="77E76DB4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7CA56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0A060F" w14:textId="77777777" w:rsidR="004B3A2B" w:rsidRPr="00BF36BB" w:rsidRDefault="004B3A2B" w:rsidP="004B3A2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daddui r1,r1,8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7257F" w14:textId="626896CA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64DE1" w14:textId="7437D5BD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7i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69B49" w14:textId="1D0FADCC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0249A" w14:textId="7D8B2194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8DCB1" w14:textId="188EDA6D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25</w:t>
            </w:r>
          </w:p>
        </w:tc>
      </w:tr>
      <w:tr w:rsidR="004B3A2B" w:rsidRPr="00143A0F" w14:paraId="6E27941E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898D1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BB384F" w14:textId="77777777" w:rsidR="004B3A2B" w:rsidRPr="00BF36BB" w:rsidRDefault="004B3A2B" w:rsidP="004B3A2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daddi r2,r2,-1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BF2E3" w14:textId="616DB665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1AD2F" w14:textId="2BA51BB4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8i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D98D3" w14:textId="78248288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CABB2" w14:textId="2BB099D0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3BA1C" w14:textId="552DD8DA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26</w:t>
            </w:r>
          </w:p>
        </w:tc>
      </w:tr>
      <w:tr w:rsidR="004B3A2B" w:rsidRPr="00143A0F" w14:paraId="0B425C1B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A3BD4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863AD0" w14:textId="77777777" w:rsidR="004B3A2B" w:rsidRPr="004B3A2B" w:rsidRDefault="004B3A2B" w:rsidP="004B3A2B">
            <w:pPr>
              <w:rPr>
                <w:sz w:val="18"/>
                <w:szCs w:val="24"/>
                <w:lang w:val="pt-BR"/>
              </w:rPr>
            </w:pPr>
            <w:r w:rsidRPr="004B3A2B">
              <w:rPr>
                <w:sz w:val="18"/>
                <w:szCs w:val="24"/>
                <w:lang w:val="pt-BR"/>
              </w:rPr>
              <w:t>bnez r2,loop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B0EB6" w14:textId="48FB39ED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02B17" w14:textId="2EBCBE29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10j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1FC6E" w14:textId="1F35260B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DD12B" w14:textId="550139AE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/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E23DA" w14:textId="6AFE634E" w:rsidR="004B3A2B" w:rsidRPr="00143A0F" w:rsidRDefault="00F957B1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26</w:t>
            </w:r>
          </w:p>
        </w:tc>
      </w:tr>
      <w:tr w:rsidR="00D25514" w:rsidRPr="00143A0F" w14:paraId="5021665F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43FAB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9B3E03" w14:textId="77777777" w:rsidR="00D25514" w:rsidRPr="00B96369" w:rsidRDefault="00D25514" w:rsidP="00D25514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BF36BB">
              <w:rPr>
                <w:sz w:val="18"/>
                <w:szCs w:val="24"/>
              </w:rPr>
              <w:t>l.d  f1,v1(r1)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6F074" w14:textId="68EA0EE3" w:rsidR="00D25514" w:rsidRPr="00143A0F" w:rsidRDefault="00F957B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3532D" w14:textId="115A7BFB" w:rsidR="00D25514" w:rsidRPr="00143A0F" w:rsidRDefault="0002173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9ea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AD8AA" w14:textId="288B0C86" w:rsidR="00D25514" w:rsidRPr="00143A0F" w:rsidRDefault="0002173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6BA38" w14:textId="4551FD17" w:rsidR="00D25514" w:rsidRPr="00143A0F" w:rsidRDefault="0002173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29C42" w14:textId="13E94B68" w:rsidR="00D25514" w:rsidRPr="00143A0F" w:rsidRDefault="0002173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27</w:t>
            </w:r>
          </w:p>
        </w:tc>
      </w:tr>
      <w:tr w:rsidR="00D25514" w:rsidRPr="00143A0F" w14:paraId="2E612773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1258D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EA604D" w14:textId="77777777" w:rsidR="00D25514" w:rsidRPr="00BF36BB" w:rsidRDefault="00D25514" w:rsidP="00D25514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>l.d  f2,v2(r1)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D27CA" w14:textId="764A19D7" w:rsidR="00D25514" w:rsidRPr="00143A0F" w:rsidRDefault="00F957B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C4499" w14:textId="13C1A62F" w:rsidR="00D25514" w:rsidRPr="00143A0F" w:rsidRDefault="0002173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10ea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0A815" w14:textId="35436193" w:rsidR="00D25514" w:rsidRPr="00143A0F" w:rsidRDefault="0002173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CE2E7" w14:textId="133BE73E" w:rsidR="00D25514" w:rsidRPr="00143A0F" w:rsidRDefault="0002173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99761" w14:textId="6359EAC6" w:rsidR="00D25514" w:rsidRPr="00143A0F" w:rsidRDefault="0002173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27</w:t>
            </w:r>
          </w:p>
        </w:tc>
      </w:tr>
      <w:tr w:rsidR="00D25514" w:rsidRPr="00143A0F" w14:paraId="5A835226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33DFE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DE2399" w14:textId="77777777" w:rsidR="00D25514" w:rsidRPr="00BF36BB" w:rsidRDefault="00D25514" w:rsidP="00D25514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>l.d  f3,v3(r1)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874C1" w14:textId="13CE4538" w:rsidR="00D25514" w:rsidRPr="00143A0F" w:rsidRDefault="00F957B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3F796" w14:textId="562255CD" w:rsidR="00D25514" w:rsidRPr="00143A0F" w:rsidRDefault="0002173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11ea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E2FDA" w14:textId="5922F525" w:rsidR="00D25514" w:rsidRPr="00143A0F" w:rsidRDefault="0002173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E8980" w14:textId="41A4AF00" w:rsidR="00D25514" w:rsidRPr="00143A0F" w:rsidRDefault="0002173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DBC08" w14:textId="0931F2E6" w:rsidR="00D25514" w:rsidRPr="00143A0F" w:rsidRDefault="0002173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28</w:t>
            </w:r>
          </w:p>
        </w:tc>
      </w:tr>
      <w:tr w:rsidR="00D25514" w:rsidRPr="00143A0F" w14:paraId="7FAE4B00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37470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C6D775" w14:textId="77777777" w:rsidR="00D25514" w:rsidRPr="00BF36BB" w:rsidRDefault="00D25514" w:rsidP="00D25514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>l.d  f4,v4(r1)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49D90" w14:textId="6B422F69" w:rsidR="00D25514" w:rsidRPr="00143A0F" w:rsidRDefault="00F957B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D7307" w14:textId="298328F5" w:rsidR="00D25514" w:rsidRPr="00143A0F" w:rsidRDefault="0002173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12ea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2CBF3" w14:textId="1BCECB1E" w:rsidR="00D25514" w:rsidRPr="00143A0F" w:rsidRDefault="0002173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72595" w14:textId="76A64327" w:rsidR="00D25514" w:rsidRPr="00143A0F" w:rsidRDefault="0002173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9AC27" w14:textId="538755E4" w:rsidR="00D25514" w:rsidRPr="00143A0F" w:rsidRDefault="0002173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28</w:t>
            </w:r>
          </w:p>
        </w:tc>
      </w:tr>
      <w:tr w:rsidR="00D25514" w:rsidRPr="00143A0F" w14:paraId="53BCE171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0427F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83F9F3" w14:textId="77777777" w:rsidR="00D25514" w:rsidRPr="00BF36BB" w:rsidRDefault="00D25514" w:rsidP="00D25514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div.d f5,f1,f2</w:t>
            </w:r>
            <w:r w:rsidRPr="00BF36BB">
              <w:rPr>
                <w:sz w:val="18"/>
                <w:szCs w:val="24"/>
                <w:lang w:val="pt-BR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8A3C3" w14:textId="5BCC0A49" w:rsidR="00D25514" w:rsidRPr="00143A0F" w:rsidRDefault="00F957B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F4A6D" w14:textId="5BB259FF" w:rsidR="00D25514" w:rsidRPr="00143A0F" w:rsidRDefault="0002173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20d-26d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72897" w14:textId="64336C84" w:rsidR="00D25514" w:rsidRPr="00143A0F" w:rsidRDefault="0002173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CFF66" w14:textId="09FB2D64" w:rsidR="00D25514" w:rsidRPr="00143A0F" w:rsidRDefault="0002173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EBE07" w14:textId="676D51FC" w:rsidR="00D25514" w:rsidRPr="00143A0F" w:rsidRDefault="0002173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29</w:t>
            </w:r>
          </w:p>
        </w:tc>
      </w:tr>
      <w:tr w:rsidR="00D25514" w:rsidRPr="00143A0F" w14:paraId="33A6BE50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19029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A41BC8" w14:textId="77777777" w:rsidR="00D25514" w:rsidRPr="00BF36BB" w:rsidRDefault="00D25514" w:rsidP="00D25514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s.d f5,v5(r1)</w:t>
            </w:r>
            <w:r w:rsidRPr="00BF36BB">
              <w:rPr>
                <w:sz w:val="18"/>
                <w:szCs w:val="24"/>
                <w:lang w:val="pt-BR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AABEA" w14:textId="26DAFC66" w:rsidR="00D25514" w:rsidRPr="00143A0F" w:rsidRDefault="00F957B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1E4FC" w14:textId="3D4C8499" w:rsidR="00D25514" w:rsidRPr="00143A0F" w:rsidRDefault="00E77209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13</w:t>
            </w:r>
            <w:r w:rsidR="00021731">
              <w:rPr>
                <w:rFonts w:ascii="Arial" w:hAnsi="Arial" w:cs="Arial"/>
                <w:sz w:val="18"/>
                <w:szCs w:val="18"/>
                <w:lang w:eastAsia="en-US"/>
              </w:rPr>
              <w:t>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A5B21" w14:textId="6BEA65EF" w:rsidR="00D25514" w:rsidRPr="00143A0F" w:rsidRDefault="0002173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6FB0B" w14:textId="1A556675" w:rsidR="00D25514" w:rsidRPr="00143A0F" w:rsidRDefault="0002173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/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9D114" w14:textId="44FA777A" w:rsidR="00D25514" w:rsidRPr="00143A0F" w:rsidRDefault="0002173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29</w:t>
            </w:r>
          </w:p>
        </w:tc>
      </w:tr>
      <w:tr w:rsidR="00D25514" w:rsidRPr="00143A0F" w14:paraId="5FB9C86E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FD8EF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920273" w14:textId="77777777" w:rsidR="00D25514" w:rsidRPr="00BF36BB" w:rsidRDefault="00D25514" w:rsidP="00D25514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mul.d f</w:t>
            </w:r>
            <w:r>
              <w:rPr>
                <w:sz w:val="18"/>
                <w:szCs w:val="24"/>
                <w:lang w:val="pt-BR"/>
              </w:rPr>
              <w:t>6</w:t>
            </w:r>
            <w:r w:rsidRPr="00BF36BB">
              <w:rPr>
                <w:sz w:val="18"/>
                <w:szCs w:val="24"/>
                <w:lang w:val="pt-BR"/>
              </w:rPr>
              <w:t>,f1,f2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49D0A" w14:textId="4FF16115" w:rsidR="00D25514" w:rsidRPr="00143A0F" w:rsidRDefault="00F957B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9695E" w14:textId="09534126" w:rsidR="00D25514" w:rsidRPr="00143A0F" w:rsidRDefault="0002173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13m-18m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C01BB" w14:textId="59F6F64A" w:rsidR="00D25514" w:rsidRPr="00143A0F" w:rsidRDefault="0002173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B40D2" w14:textId="052A50E7" w:rsidR="00D25514" w:rsidRPr="00143A0F" w:rsidRDefault="0002173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2829E" w14:textId="7D64684F" w:rsidR="00D25514" w:rsidRPr="00143A0F" w:rsidRDefault="0002173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30</w:t>
            </w:r>
          </w:p>
        </w:tc>
      </w:tr>
      <w:tr w:rsidR="00D25514" w:rsidRPr="00143A0F" w14:paraId="6E87EF53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B067D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44E424" w14:textId="77777777" w:rsidR="00D25514" w:rsidRPr="00BF36BB" w:rsidRDefault="00D25514" w:rsidP="00D25514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div.d f</w:t>
            </w:r>
            <w:r>
              <w:rPr>
                <w:sz w:val="18"/>
                <w:szCs w:val="24"/>
                <w:lang w:val="pt-BR"/>
              </w:rPr>
              <w:t>7</w:t>
            </w:r>
            <w:r w:rsidRPr="00BF36BB">
              <w:rPr>
                <w:sz w:val="18"/>
                <w:szCs w:val="24"/>
                <w:lang w:val="pt-BR"/>
              </w:rPr>
              <w:t>,f3,f4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1274D" w14:textId="051D6E50" w:rsidR="00D25514" w:rsidRPr="00143A0F" w:rsidRDefault="00F957B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D6FDF" w14:textId="018D55B4" w:rsidR="00D25514" w:rsidRPr="00143A0F" w:rsidRDefault="0002173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27d-33d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968A5" w14:textId="261D846D" w:rsidR="00D25514" w:rsidRPr="00143A0F" w:rsidRDefault="0002173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06957" w14:textId="7CBFC374" w:rsidR="00D25514" w:rsidRPr="00143A0F" w:rsidRDefault="0002173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62D63" w14:textId="795960BF" w:rsidR="00D25514" w:rsidRPr="00143A0F" w:rsidRDefault="0002173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35</w:t>
            </w:r>
          </w:p>
        </w:tc>
      </w:tr>
      <w:tr w:rsidR="00D25514" w:rsidRPr="00143A0F" w14:paraId="0C1917D4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5447A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50E9F1" w14:textId="77777777" w:rsidR="00D25514" w:rsidRPr="00BF36BB" w:rsidRDefault="00D25514" w:rsidP="00D25514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add.d f1,f</w:t>
            </w:r>
            <w:r>
              <w:rPr>
                <w:sz w:val="18"/>
                <w:szCs w:val="24"/>
                <w:lang w:val="pt-BR"/>
              </w:rPr>
              <w:t>6</w:t>
            </w:r>
            <w:r w:rsidRPr="00BF36BB">
              <w:rPr>
                <w:sz w:val="18"/>
                <w:szCs w:val="24"/>
                <w:lang w:val="pt-BR"/>
              </w:rPr>
              <w:t>,f</w:t>
            </w:r>
            <w:r>
              <w:rPr>
                <w:sz w:val="18"/>
                <w:szCs w:val="24"/>
                <w:lang w:val="pt-BR"/>
              </w:rPr>
              <w:t>7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B9280" w14:textId="2C98A2FA" w:rsidR="00D25514" w:rsidRPr="00143A0F" w:rsidRDefault="00F957B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00B11" w14:textId="37BEAD5D" w:rsidR="00D25514" w:rsidRPr="00143A0F" w:rsidRDefault="0002173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35a-36a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591D3" w14:textId="290DA2DA" w:rsidR="00D25514" w:rsidRPr="00143A0F" w:rsidRDefault="0002173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80EDD" w14:textId="62CC9A2B" w:rsidR="00D25514" w:rsidRPr="00143A0F" w:rsidRDefault="0002173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F0B81" w14:textId="58C6F96E" w:rsidR="00D25514" w:rsidRPr="00143A0F" w:rsidRDefault="0002173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38</w:t>
            </w:r>
          </w:p>
        </w:tc>
      </w:tr>
      <w:tr w:rsidR="00D25514" w:rsidRPr="00143A0F" w14:paraId="3180BDF6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3C9D4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528B21" w14:textId="77777777" w:rsidR="00D25514" w:rsidRPr="00BF36BB" w:rsidRDefault="00D25514" w:rsidP="00D25514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s.d f1,v6(r1)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044E9" w14:textId="6D964D49" w:rsidR="00D25514" w:rsidRPr="00143A0F" w:rsidRDefault="00F957B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062E9" w14:textId="12386453" w:rsidR="00D25514" w:rsidRPr="00143A0F" w:rsidRDefault="00E77209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E77209">
              <w:rPr>
                <w:rFonts w:ascii="Arial" w:hAnsi="Arial" w:cs="Arial"/>
                <w:sz w:val="18"/>
                <w:szCs w:val="18"/>
                <w:lang w:eastAsia="en-US"/>
              </w:rPr>
              <w:t>14</w:t>
            </w:r>
            <w:r w:rsidR="00021731" w:rsidRPr="00E77209">
              <w:rPr>
                <w:rFonts w:ascii="Arial" w:hAnsi="Arial" w:cs="Arial"/>
                <w:sz w:val="18"/>
                <w:szCs w:val="18"/>
                <w:lang w:eastAsia="en-US"/>
              </w:rPr>
              <w:t>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F23F7" w14:textId="52C9223A" w:rsidR="00D25514" w:rsidRPr="00143A0F" w:rsidRDefault="0002173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391BA" w14:textId="0932E98F" w:rsidR="00D25514" w:rsidRPr="00143A0F" w:rsidRDefault="0002173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/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A52A1" w14:textId="2DAEF20A" w:rsidR="00D25514" w:rsidRPr="00143A0F" w:rsidRDefault="0002173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39</w:t>
            </w:r>
          </w:p>
        </w:tc>
      </w:tr>
      <w:tr w:rsidR="00D25514" w:rsidRPr="00143A0F" w14:paraId="0C08D071" w14:textId="77777777" w:rsidTr="00345F97">
        <w:trPr>
          <w:trHeight w:hRule="exact" w:val="22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4472E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2B8E1F" w14:textId="77777777" w:rsidR="00D25514" w:rsidRPr="00BF36BB" w:rsidRDefault="00D25514" w:rsidP="00D25514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daddui r1,r1,8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81002" w14:textId="72CC8D2E" w:rsidR="00D25514" w:rsidRPr="00143A0F" w:rsidRDefault="00F957B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AE0E9" w14:textId="62338611" w:rsidR="00D25514" w:rsidRPr="00143A0F" w:rsidRDefault="0002173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14i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32FB8" w14:textId="6DAB344E" w:rsidR="00D25514" w:rsidRPr="00143A0F" w:rsidRDefault="0002173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AA752" w14:textId="6A767EF7" w:rsidR="00D25514" w:rsidRPr="00143A0F" w:rsidRDefault="0002173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1C9D5" w14:textId="779E43E3" w:rsidR="00D25514" w:rsidRPr="00143A0F" w:rsidRDefault="0002173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39</w:t>
            </w:r>
          </w:p>
        </w:tc>
      </w:tr>
      <w:tr w:rsidR="00D25514" w:rsidRPr="00143A0F" w14:paraId="6C688A3B" w14:textId="77777777" w:rsidTr="00345F97">
        <w:trPr>
          <w:trHeight w:hRule="exact" w:val="22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12D48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A2FFC4" w14:textId="77777777" w:rsidR="00D25514" w:rsidRPr="00BF36BB" w:rsidRDefault="00D25514" w:rsidP="00D25514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daddi r2,r2,-1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AEF86" w14:textId="3BC7F048" w:rsidR="00D25514" w:rsidRPr="00143A0F" w:rsidRDefault="00F957B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3C21E" w14:textId="71F6323D" w:rsidR="00D25514" w:rsidRPr="00143A0F" w:rsidRDefault="0002173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15i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ADBF5" w14:textId="0CF231BE" w:rsidR="00D25514" w:rsidRPr="00143A0F" w:rsidRDefault="0002173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4FE6E" w14:textId="1F429A88" w:rsidR="00D25514" w:rsidRPr="00143A0F" w:rsidRDefault="0002173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16CD1" w14:textId="0118A4E0" w:rsidR="00D25514" w:rsidRPr="00143A0F" w:rsidRDefault="0002173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40</w:t>
            </w:r>
          </w:p>
        </w:tc>
      </w:tr>
      <w:tr w:rsidR="00D25514" w:rsidRPr="00143A0F" w14:paraId="44F50010" w14:textId="77777777" w:rsidTr="00345F97">
        <w:trPr>
          <w:trHeight w:hRule="exact" w:val="22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BF764" w14:textId="77777777" w:rsidR="00D25514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9E77D7" w14:textId="77777777" w:rsidR="00D25514" w:rsidRPr="004B3A2B" w:rsidRDefault="00D25514" w:rsidP="00D25514">
            <w:pPr>
              <w:rPr>
                <w:sz w:val="18"/>
                <w:szCs w:val="24"/>
                <w:lang w:val="pt-BR"/>
              </w:rPr>
            </w:pPr>
            <w:r w:rsidRPr="004B3A2B">
              <w:rPr>
                <w:sz w:val="18"/>
                <w:szCs w:val="24"/>
                <w:lang w:val="pt-BR"/>
              </w:rPr>
              <w:t>bnez r2,loop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85C01" w14:textId="0DA2F7CA" w:rsidR="00D25514" w:rsidRPr="00143A0F" w:rsidRDefault="00F957B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E8322" w14:textId="3D301111" w:rsidR="00D25514" w:rsidRPr="00143A0F" w:rsidRDefault="0002173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17j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970FD" w14:textId="780B873F" w:rsidR="00D25514" w:rsidRPr="00143A0F" w:rsidRDefault="0002173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07840" w14:textId="6D50866D" w:rsidR="00D25514" w:rsidRPr="00143A0F" w:rsidRDefault="0002173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/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1D6A9" w14:textId="0FC3EACB" w:rsidR="00D25514" w:rsidRPr="00143A0F" w:rsidRDefault="00021731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40</w:t>
            </w:r>
          </w:p>
        </w:tc>
      </w:tr>
    </w:tbl>
    <w:p w14:paraId="06104A98" w14:textId="77777777" w:rsidR="004B3A2B" w:rsidRDefault="004B3A2B" w:rsidP="004B3A2B">
      <w:pPr>
        <w:rPr>
          <w:lang w:val="it-IT"/>
        </w:rPr>
      </w:pPr>
    </w:p>
    <w:p w14:paraId="3A0A6875" w14:textId="77777777" w:rsidR="00C70C7E" w:rsidRPr="007C3AAA" w:rsidRDefault="00C70C7E" w:rsidP="00BF36BB">
      <w:pPr>
        <w:rPr>
          <w:lang w:val="it-IT"/>
        </w:rPr>
      </w:pPr>
    </w:p>
    <w:sectPr w:rsidR="00C70C7E" w:rsidRPr="007C3AAA" w:rsidSect="004F52ED">
      <w:headerReference w:type="default" r:id="rId10"/>
      <w:footerReference w:type="even" r:id="rId11"/>
      <w:footerReference w:type="default" r:id="rId12"/>
      <w:footnotePr>
        <w:pos w:val="beneathText"/>
      </w:footnotePr>
      <w:pgSz w:w="11905" w:h="16837"/>
      <w:pgMar w:top="1440" w:right="1800" w:bottom="1440" w:left="180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68A916" w14:textId="77777777" w:rsidR="00FD4C7D" w:rsidRDefault="00FD4C7D" w:rsidP="00B7466F">
      <w:r>
        <w:separator/>
      </w:r>
    </w:p>
  </w:endnote>
  <w:endnote w:type="continuationSeparator" w:id="0">
    <w:p w14:paraId="0ADE7A87" w14:textId="77777777" w:rsidR="00FD4C7D" w:rsidRDefault="00FD4C7D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ShanHeiSun Uni"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A9164" w14:textId="77777777" w:rsidR="00345F97" w:rsidRDefault="00345F97" w:rsidP="00F51891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29887C20" w14:textId="77777777" w:rsidR="00345F97" w:rsidRDefault="00345F97" w:rsidP="004F52E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466E9" w14:textId="77777777" w:rsidR="00345F97" w:rsidRDefault="00345F97" w:rsidP="004F52E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AD72E5">
      <w:rPr>
        <w:rStyle w:val="Numeropagina"/>
        <w:noProof/>
      </w:rPr>
      <w:t>1</w:t>
    </w:r>
    <w:r>
      <w:rPr>
        <w:rStyle w:val="Numeropa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2239E" w14:textId="77777777" w:rsidR="00345F97" w:rsidRDefault="00345F97" w:rsidP="00F51891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20CD40F0" w14:textId="77777777" w:rsidR="00345F97" w:rsidRDefault="00345F97" w:rsidP="004F52ED">
    <w:pPr>
      <w:pStyle w:val="Pidipagina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757D5" w14:textId="77777777" w:rsidR="00345F97" w:rsidRDefault="00345F97" w:rsidP="004F52E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FC182B">
      <w:rPr>
        <w:rStyle w:val="Numeropagina"/>
        <w:noProof/>
      </w:rPr>
      <w:t>3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170CD6" w14:textId="77777777" w:rsidR="00FD4C7D" w:rsidRDefault="00FD4C7D" w:rsidP="00B7466F">
      <w:r>
        <w:separator/>
      </w:r>
    </w:p>
  </w:footnote>
  <w:footnote w:type="continuationSeparator" w:id="0">
    <w:p w14:paraId="72621B46" w14:textId="77777777" w:rsidR="00FD4C7D" w:rsidRDefault="00FD4C7D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DDBCF" w14:textId="77777777" w:rsidR="00345F97" w:rsidRPr="003053B1" w:rsidRDefault="00345F97" w:rsidP="00757D8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C313200" wp14:editId="665801F7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A671BC" w14:textId="77777777" w:rsidR="00345F97" w:rsidRPr="005313C9" w:rsidRDefault="00345F97" w:rsidP="005313C9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31320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13.1pt;margin-top:-3.5pt;width:39.55pt;height:25.9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">
              <v:textbox>
                <w:txbxContent>
                  <w:p w14:paraId="04A671BC" w14:textId="77777777" w:rsidR="00345F97" w:rsidRPr="005313C9" w:rsidRDefault="00345F97" w:rsidP="005313C9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Verdana" w:hAnsi="Verdana"/>
        <w:noProof/>
        <w:sz w:val="28"/>
        <w:szCs w:val="28"/>
        <w:lang w:val="it-IT" w:eastAsia="it-IT"/>
      </w:rPr>
      <w:t xml:space="preserve">03 </w:t>
    </w:r>
    <w:r>
      <w:rPr>
        <w:rFonts w:ascii="Verdana" w:hAnsi="Verdana"/>
        <w:sz w:val="28"/>
        <w:szCs w:val="28"/>
        <w:lang w:val="it-IT"/>
      </w:rPr>
      <w:t xml:space="preserve">Febbraio </w:t>
    </w:r>
    <w:r w:rsidRPr="003053B1">
      <w:rPr>
        <w:rFonts w:ascii="Verdana" w:hAnsi="Verdana"/>
        <w:sz w:val="28"/>
        <w:szCs w:val="28"/>
        <w:lang w:val="it-IT"/>
      </w:rPr>
      <w:t>202</w:t>
    </w:r>
    <w:r>
      <w:rPr>
        <w:rFonts w:ascii="Verdana" w:hAnsi="Verdana"/>
        <w:sz w:val="28"/>
        <w:szCs w:val="28"/>
        <w:lang w:val="it-IT"/>
      </w:rPr>
      <w:t>1</w:t>
    </w:r>
    <w:r w:rsidRPr="003053B1">
      <w:rPr>
        <w:rFonts w:ascii="Verdana" w:hAnsi="Verdana"/>
        <w:sz w:val="28"/>
        <w:szCs w:val="28"/>
        <w:lang w:val="it-IT"/>
      </w:rPr>
      <w:t xml:space="preserve"> – A</w:t>
    </w:r>
    <w:r>
      <w:rPr>
        <w:rFonts w:ascii="Verdana" w:hAnsi="Verdana"/>
        <w:sz w:val="28"/>
        <w:szCs w:val="28"/>
        <w:lang w:val="it-IT"/>
      </w:rPr>
      <w:t xml:space="preserve">rchitetture dei Sistemi di Elaborazione </w:t>
    </w:r>
  </w:p>
  <w:p w14:paraId="55B66DE3" w14:textId="77777777" w:rsidR="00345F97" w:rsidRPr="00757D80" w:rsidRDefault="00345F97" w:rsidP="00757D8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B7466F">
      <w:rPr>
        <w:rFonts w:ascii="Book Antiqua" w:hAnsi="Book Antiqua"/>
        <w:b w:val="0"/>
        <w:i/>
        <w:sz w:val="28"/>
      </w:rPr>
      <w:t xml:space="preserve">Name, </w:t>
    </w:r>
    <w:r>
      <w:rPr>
        <w:rFonts w:ascii="Book Antiqua" w:hAnsi="Book Antiqua"/>
        <w:b w:val="0"/>
        <w:i/>
        <w:sz w:val="28"/>
      </w:rPr>
      <w:t>Student ID</w:t>
    </w:r>
    <w:r w:rsidRPr="00B7466F">
      <w:rPr>
        <w:rFonts w:ascii="Book Antiqua" w:hAnsi="Book Antiqua"/>
        <w:b w:val="0"/>
        <w:i/>
        <w:sz w:val="28"/>
      </w:rPr>
      <w:t xml:space="preserve">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52A28790" w14:textId="77777777" w:rsidR="00345F97" w:rsidRDefault="00345F9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17D11" w14:textId="77777777" w:rsidR="00345F97" w:rsidRPr="004B3A2B" w:rsidRDefault="00345F97" w:rsidP="004B3A2B">
    <w:pPr>
      <w:pStyle w:val="Titolo1"/>
      <w:tabs>
        <w:tab w:val="left" w:pos="-567"/>
        <w:tab w:val="left" w:pos="-270"/>
      </w:tabs>
      <w:spacing w:before="0" w:after="0"/>
      <w:ind w:left="-270" w:right="-484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59504402" wp14:editId="774DF46A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1BE41" w14:textId="77777777" w:rsidR="00345F97" w:rsidRPr="005313C9" w:rsidRDefault="00345F97" w:rsidP="004B3A2B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504402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713.1pt;margin-top:-3.5pt;width:39.55pt;height:25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">
              <v:textbox>
                <w:txbxContent>
                  <w:p w14:paraId="60D1BE41" w14:textId="77777777" w:rsidR="00345F97" w:rsidRPr="005313C9" w:rsidRDefault="00345F97" w:rsidP="004B3A2B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Verdana" w:hAnsi="Verdana"/>
        <w:noProof/>
        <w:sz w:val="28"/>
        <w:szCs w:val="28"/>
        <w:lang w:val="it-IT" w:eastAsia="it-IT"/>
      </w:rPr>
      <w:t xml:space="preserve">03 </w:t>
    </w:r>
    <w:r>
      <w:rPr>
        <w:rFonts w:ascii="Verdana" w:hAnsi="Verdana"/>
        <w:sz w:val="28"/>
        <w:szCs w:val="28"/>
        <w:lang w:val="it-IT"/>
      </w:rPr>
      <w:t xml:space="preserve">Febbraio </w:t>
    </w:r>
    <w:r w:rsidRPr="003053B1">
      <w:rPr>
        <w:rFonts w:ascii="Verdana" w:hAnsi="Verdana"/>
        <w:sz w:val="28"/>
        <w:szCs w:val="28"/>
        <w:lang w:val="it-IT"/>
      </w:rPr>
      <w:t>202</w:t>
    </w:r>
    <w:r>
      <w:rPr>
        <w:rFonts w:ascii="Verdana" w:hAnsi="Verdana"/>
        <w:sz w:val="28"/>
        <w:szCs w:val="28"/>
        <w:lang w:val="it-IT"/>
      </w:rPr>
      <w:t>1</w:t>
    </w:r>
    <w:r w:rsidRPr="003053B1">
      <w:rPr>
        <w:rFonts w:ascii="Verdana" w:hAnsi="Verdana"/>
        <w:sz w:val="28"/>
        <w:szCs w:val="28"/>
        <w:lang w:val="it-IT"/>
      </w:rPr>
      <w:t xml:space="preserve"> – A</w:t>
    </w:r>
    <w:r>
      <w:rPr>
        <w:rFonts w:ascii="Verdana" w:hAnsi="Verdana"/>
        <w:sz w:val="28"/>
        <w:szCs w:val="28"/>
        <w:lang w:val="it-IT"/>
      </w:rPr>
      <w:t xml:space="preserve">rchitetture dei Sistemi di Elaborazione </w:t>
    </w:r>
  </w:p>
  <w:p w14:paraId="7C07B05E" w14:textId="77777777" w:rsidR="00345F97" w:rsidRPr="00B7466F" w:rsidRDefault="00345F97" w:rsidP="00B7466F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B7466F">
      <w:rPr>
        <w:rFonts w:ascii="Book Antiqua" w:hAnsi="Book Antiqua"/>
        <w:b w:val="0"/>
        <w:i/>
        <w:sz w:val="28"/>
      </w:rPr>
      <w:t xml:space="preserve">Name, Matricola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4E05F305" w14:textId="77777777" w:rsidR="00345F97" w:rsidRDefault="00345F9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277542">
    <w:abstractNumId w:val="1"/>
  </w:num>
  <w:num w:numId="2" w16cid:durableId="1918830218">
    <w:abstractNumId w:val="2"/>
  </w:num>
  <w:num w:numId="3" w16cid:durableId="1998264934">
    <w:abstractNumId w:val="3"/>
  </w:num>
  <w:num w:numId="4" w16cid:durableId="1932934153">
    <w:abstractNumId w:val="11"/>
  </w:num>
  <w:num w:numId="5" w16cid:durableId="1491170506">
    <w:abstractNumId w:val="4"/>
  </w:num>
  <w:num w:numId="6" w16cid:durableId="132135477">
    <w:abstractNumId w:val="14"/>
  </w:num>
  <w:num w:numId="7" w16cid:durableId="1651321543">
    <w:abstractNumId w:val="5"/>
  </w:num>
  <w:num w:numId="8" w16cid:durableId="1408764582">
    <w:abstractNumId w:val="12"/>
  </w:num>
  <w:num w:numId="9" w16cid:durableId="1628196305">
    <w:abstractNumId w:val="7"/>
  </w:num>
  <w:num w:numId="10" w16cid:durableId="911086762">
    <w:abstractNumId w:val="10"/>
  </w:num>
  <w:num w:numId="11" w16cid:durableId="271784484">
    <w:abstractNumId w:val="9"/>
  </w:num>
  <w:num w:numId="12" w16cid:durableId="793987628">
    <w:abstractNumId w:val="18"/>
  </w:num>
  <w:num w:numId="13" w16cid:durableId="1133862835">
    <w:abstractNumId w:val="8"/>
  </w:num>
  <w:num w:numId="14" w16cid:durableId="965158282">
    <w:abstractNumId w:val="0"/>
  </w:num>
  <w:num w:numId="15" w16cid:durableId="1461265833">
    <w:abstractNumId w:val="1"/>
  </w:num>
  <w:num w:numId="16" w16cid:durableId="1901361295">
    <w:abstractNumId w:val="6"/>
  </w:num>
  <w:num w:numId="17" w16cid:durableId="1907300354">
    <w:abstractNumId w:val="17"/>
  </w:num>
  <w:num w:numId="18" w16cid:durableId="1639452574">
    <w:abstractNumId w:val="13"/>
  </w:num>
  <w:num w:numId="19" w16cid:durableId="511453509">
    <w:abstractNumId w:val="16"/>
  </w:num>
  <w:num w:numId="20" w16cid:durableId="17716562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isplayBackgroundShape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16C"/>
    <w:rsid w:val="00000C5F"/>
    <w:rsid w:val="00021731"/>
    <w:rsid w:val="00030BC4"/>
    <w:rsid w:val="000647AC"/>
    <w:rsid w:val="000C46CA"/>
    <w:rsid w:val="000D7A12"/>
    <w:rsid w:val="0011111D"/>
    <w:rsid w:val="001259DA"/>
    <w:rsid w:val="00132E84"/>
    <w:rsid w:val="00136919"/>
    <w:rsid w:val="00156D65"/>
    <w:rsid w:val="001634D6"/>
    <w:rsid w:val="001D4746"/>
    <w:rsid w:val="00207552"/>
    <w:rsid w:val="002134B1"/>
    <w:rsid w:val="002148B6"/>
    <w:rsid w:val="002228B7"/>
    <w:rsid w:val="00287A4F"/>
    <w:rsid w:val="002924AD"/>
    <w:rsid w:val="002A0196"/>
    <w:rsid w:val="002A704D"/>
    <w:rsid w:val="002B1FE7"/>
    <w:rsid w:val="002E43D4"/>
    <w:rsid w:val="002F4464"/>
    <w:rsid w:val="003053B1"/>
    <w:rsid w:val="00321374"/>
    <w:rsid w:val="00335826"/>
    <w:rsid w:val="00344DDE"/>
    <w:rsid w:val="00345F97"/>
    <w:rsid w:val="003630DB"/>
    <w:rsid w:val="00404EE7"/>
    <w:rsid w:val="00425F0C"/>
    <w:rsid w:val="00432840"/>
    <w:rsid w:val="00432877"/>
    <w:rsid w:val="004635D0"/>
    <w:rsid w:val="00480521"/>
    <w:rsid w:val="004A1BB0"/>
    <w:rsid w:val="004B3A2B"/>
    <w:rsid w:val="004B5217"/>
    <w:rsid w:val="004B7BA5"/>
    <w:rsid w:val="004D6000"/>
    <w:rsid w:val="004F52ED"/>
    <w:rsid w:val="005313C9"/>
    <w:rsid w:val="005805F2"/>
    <w:rsid w:val="005A41C2"/>
    <w:rsid w:val="005B27BB"/>
    <w:rsid w:val="005D5B2C"/>
    <w:rsid w:val="005E3BB9"/>
    <w:rsid w:val="005F1F4D"/>
    <w:rsid w:val="005F2DB0"/>
    <w:rsid w:val="00601C7C"/>
    <w:rsid w:val="006602F5"/>
    <w:rsid w:val="00673A03"/>
    <w:rsid w:val="006A61FC"/>
    <w:rsid w:val="006C5007"/>
    <w:rsid w:val="006C6324"/>
    <w:rsid w:val="006D105B"/>
    <w:rsid w:val="006D50AE"/>
    <w:rsid w:val="007117EC"/>
    <w:rsid w:val="00733987"/>
    <w:rsid w:val="00735BB9"/>
    <w:rsid w:val="0074300A"/>
    <w:rsid w:val="00757D80"/>
    <w:rsid w:val="007C3AAA"/>
    <w:rsid w:val="007C4B6E"/>
    <w:rsid w:val="007E5F25"/>
    <w:rsid w:val="0086343E"/>
    <w:rsid w:val="008C0BD7"/>
    <w:rsid w:val="00902E80"/>
    <w:rsid w:val="009141B4"/>
    <w:rsid w:val="00922B44"/>
    <w:rsid w:val="00955733"/>
    <w:rsid w:val="00995A30"/>
    <w:rsid w:val="009B7766"/>
    <w:rsid w:val="009B7D03"/>
    <w:rsid w:val="009D59ED"/>
    <w:rsid w:val="00A61060"/>
    <w:rsid w:val="00A90C76"/>
    <w:rsid w:val="00AA5FAE"/>
    <w:rsid w:val="00AA6F98"/>
    <w:rsid w:val="00AD6AB1"/>
    <w:rsid w:val="00AD72E5"/>
    <w:rsid w:val="00AF3B41"/>
    <w:rsid w:val="00B3442C"/>
    <w:rsid w:val="00B40252"/>
    <w:rsid w:val="00B6362D"/>
    <w:rsid w:val="00B639BA"/>
    <w:rsid w:val="00B67B4D"/>
    <w:rsid w:val="00B7466F"/>
    <w:rsid w:val="00B85655"/>
    <w:rsid w:val="00BA7961"/>
    <w:rsid w:val="00BB072E"/>
    <w:rsid w:val="00BB6527"/>
    <w:rsid w:val="00BC7740"/>
    <w:rsid w:val="00BD37CC"/>
    <w:rsid w:val="00BF2CE5"/>
    <w:rsid w:val="00BF36BB"/>
    <w:rsid w:val="00BF5150"/>
    <w:rsid w:val="00C41B0A"/>
    <w:rsid w:val="00C504D8"/>
    <w:rsid w:val="00C70C7E"/>
    <w:rsid w:val="00C808C0"/>
    <w:rsid w:val="00C91F3A"/>
    <w:rsid w:val="00CA316C"/>
    <w:rsid w:val="00CA39D5"/>
    <w:rsid w:val="00CB12BF"/>
    <w:rsid w:val="00CC4429"/>
    <w:rsid w:val="00CD07FB"/>
    <w:rsid w:val="00CD59F5"/>
    <w:rsid w:val="00CD7913"/>
    <w:rsid w:val="00D13905"/>
    <w:rsid w:val="00D20AF2"/>
    <w:rsid w:val="00D25514"/>
    <w:rsid w:val="00D36705"/>
    <w:rsid w:val="00D632A3"/>
    <w:rsid w:val="00D67725"/>
    <w:rsid w:val="00DA68A8"/>
    <w:rsid w:val="00E62E3D"/>
    <w:rsid w:val="00E77209"/>
    <w:rsid w:val="00E8045E"/>
    <w:rsid w:val="00ED6E6F"/>
    <w:rsid w:val="00F16290"/>
    <w:rsid w:val="00F42CDC"/>
    <w:rsid w:val="00F44E2B"/>
    <w:rsid w:val="00F51891"/>
    <w:rsid w:val="00F7162F"/>
    <w:rsid w:val="00F957B1"/>
    <w:rsid w:val="00FB781C"/>
    <w:rsid w:val="00FC182B"/>
    <w:rsid w:val="00FD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B92C2"/>
  <w15:chartTrackingRefBased/>
  <w15:docId w15:val="{D3524E9C-9F6C-4DA7-ACEA-0904CC13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lang w:eastAsia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e"/>
    <w:next w:val="Corpotesto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ascii="Times" w:hAnsi="Times" w:cs="Lucidasans"/>
    </w:rPr>
  </w:style>
  <w:style w:type="paragraph" w:customStyle="1" w:styleId="Caption1">
    <w:name w:val="Caption1"/>
    <w:basedOn w:val="Normale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e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Corpotesto"/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7466F"/>
    <w:rPr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7466F"/>
    <w:rPr>
      <w:lang w:val="en-US" w:eastAsia="ar-SA"/>
    </w:rPr>
  </w:style>
  <w:style w:type="character" w:styleId="Numeropagina">
    <w:name w:val="page number"/>
    <w:uiPriority w:val="99"/>
    <w:semiHidden/>
    <w:unhideWhenUsed/>
    <w:rsid w:val="004F52ED"/>
  </w:style>
  <w:style w:type="table" w:styleId="Grigliatabella">
    <w:name w:val="Table Grid"/>
    <w:basedOn w:val="Tabellanormale"/>
    <w:uiPriority w:val="59"/>
    <w:rsid w:val="00757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7D03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7D03"/>
    <w:rPr>
      <w:rFonts w:ascii="Segoe UI" w:hAnsi="Segoe UI" w:cs="Segoe UI"/>
      <w:sz w:val="18"/>
      <w:szCs w:val="18"/>
      <w:lang w:eastAsia="ar-SA"/>
    </w:rPr>
  </w:style>
  <w:style w:type="table" w:styleId="Grigliatab3">
    <w:name w:val="Grid Table 3"/>
    <w:basedOn w:val="Tabellanormale"/>
    <w:uiPriority w:val="48"/>
    <w:rsid w:val="00CB12B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604</Words>
  <Characters>3449</Characters>
  <Application>Microsoft Office Word</Application>
  <DocSecurity>0</DocSecurity>
  <Lines>28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subject/>
  <dc:creator>utente</dc:creator>
  <cp:keywords/>
  <cp:lastModifiedBy>Mattia Domizio</cp:lastModifiedBy>
  <cp:revision>6</cp:revision>
  <cp:lastPrinted>2020-01-16T12:33:00Z</cp:lastPrinted>
  <dcterms:created xsi:type="dcterms:W3CDTF">2021-02-03T10:18:00Z</dcterms:created>
  <dcterms:modified xsi:type="dcterms:W3CDTF">2025-01-13T17:06:00Z</dcterms:modified>
</cp:coreProperties>
</file>