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29856AD" w14:textId="77777777" w:rsidR="00CA39D5" w:rsidRPr="007C3AAA" w:rsidRDefault="00CA39D5" w:rsidP="00345F97">
      <w:pPr>
        <w:ind w:firstLine="720"/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7E5963" w14:paraId="2CAB58A2" w14:textId="77777777" w:rsidTr="00757D80">
        <w:tc>
          <w:tcPr>
            <w:tcW w:w="3544" w:type="dxa"/>
          </w:tcPr>
          <w:p w14:paraId="1942031E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147E4854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4BA97B5B" w14:textId="77777777" w:rsidR="00757D80" w:rsidRPr="004A1BB0" w:rsidRDefault="00757D80" w:rsidP="00BF36BB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BF36BB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3FEE3EC8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31EB47A3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BF36BB">
              <w:t>7</w:t>
            </w:r>
            <w:r w:rsidR="00CB12BF">
              <w:t xml:space="preserve"> </w:t>
            </w:r>
            <w:r w:rsidRPr="004A1BB0">
              <w:t>clock cycles</w:t>
            </w:r>
          </w:p>
          <w:p w14:paraId="2A280EE9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5DD0BA30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2B83B076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14:paraId="76155D5B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4473F9F8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304984FF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0F8005AE" w14:textId="77777777" w:rsidR="00D67725" w:rsidRPr="000D7A12" w:rsidRDefault="006C6324" w:rsidP="00D67725">
      <w:pPr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D67725">
        <w:rPr>
          <w:rFonts w:ascii="Courier" w:hAnsi="Courier"/>
          <w:sz w:val="24"/>
          <w:szCs w:val="24"/>
          <w:lang w:val="it-IT"/>
        </w:rPr>
        <w:tab/>
        <w:t>v5[i] = v1[i]/</w:t>
      </w:r>
      <w:r w:rsidR="00D67725" w:rsidRPr="000D7A12">
        <w:rPr>
          <w:rFonts w:ascii="Courier" w:hAnsi="Courier"/>
          <w:sz w:val="24"/>
          <w:szCs w:val="24"/>
          <w:lang w:val="it-IT"/>
        </w:rPr>
        <w:t>v2[i];</w:t>
      </w:r>
    </w:p>
    <w:p w14:paraId="3D668BEC" w14:textId="77777777" w:rsidR="00D67725" w:rsidRPr="00B2225B" w:rsidRDefault="00D67725" w:rsidP="00D67725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>v6[i] = (v1[i]*</w:t>
      </w:r>
      <w:r w:rsidRPr="00B2225B">
        <w:rPr>
          <w:rFonts w:ascii="Courier" w:hAnsi="Courier"/>
          <w:sz w:val="24"/>
          <w:szCs w:val="24"/>
          <w:lang w:val="it-IT"/>
        </w:rPr>
        <w:t>v2[i]</w:t>
      </w:r>
      <w:r>
        <w:rPr>
          <w:rFonts w:ascii="Courier" w:hAnsi="Courier"/>
          <w:sz w:val="24"/>
          <w:szCs w:val="24"/>
          <w:lang w:val="it-IT"/>
        </w:rPr>
        <w:t>)</w:t>
      </w:r>
      <w:r w:rsidRPr="00B2225B">
        <w:rPr>
          <w:rFonts w:ascii="Courier" w:hAnsi="Courier"/>
          <w:sz w:val="24"/>
          <w:szCs w:val="24"/>
          <w:lang w:val="it-IT"/>
        </w:rPr>
        <w:t>+(v</w:t>
      </w:r>
      <w:r>
        <w:rPr>
          <w:rFonts w:ascii="Courier" w:hAnsi="Courier"/>
          <w:sz w:val="24"/>
          <w:szCs w:val="24"/>
          <w:lang w:val="it-IT"/>
        </w:rPr>
        <w:t>3</w:t>
      </w:r>
      <w:r w:rsidRPr="00B2225B">
        <w:rPr>
          <w:rFonts w:ascii="Courier" w:hAnsi="Courier"/>
          <w:sz w:val="24"/>
          <w:szCs w:val="24"/>
          <w:lang w:val="it-IT"/>
        </w:rPr>
        <w:t>[i]/v</w:t>
      </w:r>
      <w:r>
        <w:rPr>
          <w:rFonts w:ascii="Courier" w:hAnsi="Courier"/>
          <w:sz w:val="24"/>
          <w:szCs w:val="24"/>
          <w:lang w:val="it-IT"/>
        </w:rPr>
        <w:t>4</w:t>
      </w:r>
      <w:r w:rsidRPr="00B2225B">
        <w:rPr>
          <w:rFonts w:ascii="Courier" w:hAnsi="Courier"/>
          <w:sz w:val="24"/>
          <w:szCs w:val="24"/>
          <w:lang w:val="it-IT"/>
        </w:rPr>
        <w:t>[i]);</w:t>
      </w:r>
    </w:p>
    <w:p w14:paraId="2212C0EA" w14:textId="77777777" w:rsidR="005805F2" w:rsidRPr="007C3AAA" w:rsidRDefault="00CB12BF" w:rsidP="00D67725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7E5963" w:rsidRPr="007C3AAA" w14:paraId="16B55405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47FA53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6FF28233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4579E07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49AC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D2BFE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19B5D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621C0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D901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B224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FEE00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E5250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AC8D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87187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C2C14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7DD38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27C85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E831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37A63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EFF02F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E060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99206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7D6A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661BD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461D6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E207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83E4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B8FF1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1F913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11CB4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B16C9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A0B7D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B9E0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E6018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D5D4B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4E323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E867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CB205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A447C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63650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27AA6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C17B6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BA8D30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14:paraId="24C912E1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56503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values”</w:t>
            </w:r>
          </w:p>
        </w:tc>
        <w:tc>
          <w:tcPr>
            <w:tcW w:w="283" w:type="dxa"/>
            <w:shd w:val="clear" w:color="auto" w:fill="auto"/>
          </w:tcPr>
          <w:p w14:paraId="4F4734B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BDEBD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0D0953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2B587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ECD61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DE37E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1362F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C7C96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879A57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38CE8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58D3F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C93F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93A43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10E8B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BBA60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DDC25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76903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86DEA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1781C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D9BCF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32AF6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812A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48C0B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1670F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7B16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5EA7A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533BB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279BC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90CEA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54CBF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2085E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BE1FA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D1F621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38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B2299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B271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B8741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49F6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7D121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C2CFBE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7E5963" w:rsidRPr="007C3AAA" w14:paraId="34CB941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0E6178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2621956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6E21F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1A7A8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DBF0B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AFCFD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C4454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A302D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B105F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3DB07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A87F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26C44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4454D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78C5A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28A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C568B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4FFF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FBD1C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ACC1D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957EE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31E1B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AE2BF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9529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43072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7582B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2548E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6AA14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B924A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BF5BE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985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C4EDA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DE65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D9883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4A68F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A88E5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6865B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12B80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29E3B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12C0A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75728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5B67C4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05C4971D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0FC91A5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746C1A44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72388CCD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7E7E81A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40637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F33D16B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F6013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9A554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C76A8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94DA73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13AB7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4A6A61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3E855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8F25C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A98A8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234363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106EF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7CC54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A233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14F12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755E8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BB7712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7D9DE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92020A7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91902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B5491D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6CE02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9E0A86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A8C4D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945501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8DEC9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FBA45E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18A21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40EE06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C4F63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4275C01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013DB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BAAA8B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18717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DC6BAE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FCF85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D1473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1A6598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7E5963" w:rsidRPr="007C3AAA" w14:paraId="5F03000D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1E5E091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4AE4FAE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7992A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FB253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CFC36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888CD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F7A4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51F645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6162B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143841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BEFD8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116E7F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C8F66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A16F1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2E81B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333F91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1A81B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EEC309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BD18A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74CC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867A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AD157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E092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5194C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C562F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71B0C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97E4D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1D89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4E778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4BBCF3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9C808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FBBB7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53D12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8C520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330C7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10C5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F23AE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CB2BC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5A51A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FA17AF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A6B3CA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6BF80B3F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125D8B4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shd w:val="clear" w:color="auto" w:fill="auto"/>
          </w:tcPr>
          <w:p w14:paraId="73F72D0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877C3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B57B5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4969F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73B6E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3D556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02FA5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4A708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CB1F1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73A1F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199C4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8D534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1359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32D24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B9CC8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73B1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D3C7F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AB0EF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69270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0A9AC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E05B0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0FC3E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DB318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082C9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4BD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A1264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478F2B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4C691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689CF3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A115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56E76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F937B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DBF9C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ABA1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90BF1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FEE56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B3DF1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3199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790587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4D5DFD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7E5963" w:rsidRPr="007C3AAA" w14:paraId="1D89C5AF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5D4642D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6013E89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CEC55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7493C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574EE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79F01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FD9BB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4ACB9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72189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6D29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69D45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04774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61D9D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EF7D5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A7C0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8475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9069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210DF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2286F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9F91D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AA80C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1A46E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1FD1A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B9FE0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534C0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9786B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74DA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0BDF1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79FE6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24E4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0BF0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4C1CF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012CB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1E41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B63DA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66EF6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FB18D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F3A79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717E1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F7AB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C13C56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3EBCF31D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971916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24E3290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A9D5D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7EAE2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EC7F8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E4A0E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D8F5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71CDA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EA9A9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396B6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DADC8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B467D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DC17A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835CBF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89DC8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DE42B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B35E1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2DAE3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81323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7172A1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4758D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28EFF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8B0D8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93E23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5A4BE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1E69F5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D3A6B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F4B43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73D8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313FD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6BBB8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0522E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17AB2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0D4DA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690E1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4F073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38D1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D7635F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0C151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11A0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0A1155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7E5963" w:rsidRPr="00BF36BB" w14:paraId="7DBD54E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1C77C12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main: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r1,r0,0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14:paraId="0CEFB05C" w14:textId="445471F6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4D6999" w14:textId="76A4B511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ED90AEB" w14:textId="27C3510D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84A844" w14:textId="25FFE06F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3738432C" w14:textId="6451BB0B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75BC3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C32E0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CA83E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335DA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9CD1F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2FEC1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FFAE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C948A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F44B1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F192D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9AD3B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B8E15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9492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683DC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15D93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B3DD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BF5A2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F2ABA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AF76C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6BFBE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AC417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59071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1DD7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4ADFF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F2BF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C5D09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E0C78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52DA6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92B91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D4000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12B1E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3F300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2238D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EC3DB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5078D1D" w14:textId="5DAB4AFF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BF36BB" w:rsidRPr="00BF36BB" w14:paraId="39C1418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36EBA58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r2,r0,100</w:t>
            </w:r>
          </w:p>
        </w:tc>
        <w:tc>
          <w:tcPr>
            <w:tcW w:w="283" w:type="dxa"/>
            <w:shd w:val="clear" w:color="auto" w:fill="auto"/>
          </w:tcPr>
          <w:p w14:paraId="29EFA43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7B1762" w14:textId="2E818218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3D0928" w14:textId="3968982E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95155A" w14:textId="7CA2DECB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4610505" w14:textId="0F4A19E5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A7D2A" w14:textId="28D01B51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27080E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0E3D8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5AC6B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87666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704F2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9DE9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FE1D8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BEA9F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8C3DB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28FB3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3A1D03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77C0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1262C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63DC8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112E3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7E7A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EDBC9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67DF8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F79B4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0DE7F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87AB8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CC6A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EE596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E973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F28C3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FAAC1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A7F2F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027E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A7714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2939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4714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0B7D5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D3B7A3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138C3ED" w14:textId="0F690A4E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E5963" w:rsidRPr="00BF36BB" w14:paraId="4B6C939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5FB9722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loop:</w:t>
            </w:r>
            <w:r w:rsidRPr="00BF36BB">
              <w:rPr>
                <w:sz w:val="18"/>
                <w:szCs w:val="24"/>
              </w:rPr>
              <w:tab/>
              <w:t>l.d  f1,v1(r1)</w:t>
            </w:r>
          </w:p>
        </w:tc>
        <w:tc>
          <w:tcPr>
            <w:tcW w:w="283" w:type="dxa"/>
          </w:tcPr>
          <w:p w14:paraId="5FE1CAF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33665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EA6CA0" w14:textId="52B4C3F2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561F8D" w14:textId="7BCE0CBA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1052D94" w14:textId="2ACB3867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B259EF" w14:textId="513F9292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B31177E" w14:textId="0EE6CC00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5F054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5B549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C8AA6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3DF5F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12596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FBA4B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EC0A4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5420C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7A9FA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4C95D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1CA1A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729A5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982CE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FED12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AB03C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BD137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A0366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53475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E574B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BB06F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0708F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EF163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34F26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446E3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4576D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EE0DA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8E5B7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57CCF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5F9BF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EE2F7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9FA39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5312D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06DD82" w14:textId="4BBD1ADE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F36BB" w:rsidRPr="00BF36BB" w14:paraId="6B1CC1F8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F6655F5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33FC4C8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10BD8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4469E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02FEB" w14:textId="472CD120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55B1228" w14:textId="1D5F8A26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D43C75" w14:textId="75439F41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362029A0" w14:textId="3E417D72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E99FCB" w14:textId="71764990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FA3D8D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C3268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A8C4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D5055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3BC51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05947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1D9C8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09E3B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70ED8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55CB1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5CB97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433BE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5EFA7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C963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C22F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36F75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BA82C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776B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D2185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FC442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CF6CC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8BE0C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3A589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5FBF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7FFB6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DCCC5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977C8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91CC0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4CA86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E4F69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D4FF3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84F73DE" w14:textId="30BC89E5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E5963" w:rsidRPr="00BF36BB" w14:paraId="63DFA4E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94A3B62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  <w:t>l.d  f3,v3(r1)</w:t>
            </w:r>
          </w:p>
        </w:tc>
        <w:tc>
          <w:tcPr>
            <w:tcW w:w="283" w:type="dxa"/>
          </w:tcPr>
          <w:p w14:paraId="3FD4F4D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C1DEE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922FD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42541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A0383E" w14:textId="61F120A2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9A661C" w14:textId="7A7DC27C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C4C13DD" w14:textId="459B14DE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A3015F" w14:textId="697C725F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1784532" w14:textId="663C8BAA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03650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47C3E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32CF7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4D75E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AFD8F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230CE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B2513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E32C7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C7CA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B72D2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4CB94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6D309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EDC9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49C5E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39799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F9A34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FA322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62440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990A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8FEA2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17BC6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A49A0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B5149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E3EB3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C2F78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9E63A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631D8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70555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8735F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2DF72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6F9CCF" w14:textId="4C02E876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F36BB" w:rsidRPr="00BF36BB" w14:paraId="45CB22F3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5C58F27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  <w:t>l.d  f4,v4(r1)</w:t>
            </w:r>
          </w:p>
        </w:tc>
        <w:tc>
          <w:tcPr>
            <w:tcW w:w="283" w:type="dxa"/>
            <w:shd w:val="clear" w:color="auto" w:fill="auto"/>
          </w:tcPr>
          <w:p w14:paraId="57119A3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56220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4053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27E77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E6AE3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B58D54" w14:textId="3BC6DAD7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8FBAF34" w14:textId="56C63B07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7D0FA6" w14:textId="0DD35BFB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ACDF7CB" w14:textId="007C56E6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A81231" w14:textId="3D1E5733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CCECDE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BEB4B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26E1F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B7774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67C19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7BE10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73C0F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BDFF1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2D3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04435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994E8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677C8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20D98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46CAF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E5504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4598D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067E3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4468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B2F81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E39F8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6B175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6A572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9DDC5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9D9E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C961E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BD1BA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DBB05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09A4A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FE250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BDE9A1E" w14:textId="269CE1A4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E5963" w:rsidRPr="00BF36BB" w14:paraId="0D88E48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08AB02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283" w:type="dxa"/>
          </w:tcPr>
          <w:p w14:paraId="7095205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05FDA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DFA52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F0A8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D3BC9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F643F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996E03" w14:textId="5004085C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1E2D6D" w14:textId="45C185A4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BC17B40" w14:textId="2C30C4B6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A2191E" w14:textId="65F755AD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DAA900E" w14:textId="5C9ECCB3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5421B" w14:textId="531FDCB9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EA5B131" w14:textId="08637C0D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8B8529" w14:textId="6B9AC634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4804000" w14:textId="2BB29DAC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240C20" w14:textId="7E578ECC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CF21671" w14:textId="000E149C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53DFB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B95FD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9EB37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56C4F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CE827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6F96B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F6175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EA402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AC8A1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3B41D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5AB87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64814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F7F6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8704E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D503F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06DF7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B7E14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4A1CB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3D3E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525B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03EFD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5AEB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3DCED50" w14:textId="6B892432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7</w:t>
            </w:r>
          </w:p>
        </w:tc>
      </w:tr>
      <w:tr w:rsidR="00BF36BB" w:rsidRPr="00BF36BB" w14:paraId="0C702BA7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7B3563F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160094D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5BC44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863B33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99F81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CF0E7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6B37C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47EF3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B0D89C" w14:textId="373958BF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E72CB63" w14:textId="2E0E7A72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F17266" w14:textId="7C7C2D78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DBEA04D" w14:textId="42E94E6D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187D5F" w14:textId="0B7292ED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78E5F5B" w14:textId="14A1BB4A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ED0896" w14:textId="1B9ABD8F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F6F5D39" w14:textId="1A66C8DB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5841ED" w14:textId="56E8C378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AE6026E" w14:textId="3A9FC1F0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F80E00" w14:textId="1DDFEAE2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B3E003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9C609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32ED8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D032D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3BE65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001E8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9EE34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80E46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C7B25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127D4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5D621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9D16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32E7E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F69AE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A2371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2726C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082C9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A45EF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DC4B6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66DB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EAD1B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A7CAFC7" w14:textId="073E8748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E5963" w:rsidRPr="00BF36BB" w14:paraId="1836F42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6476EA6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283" w:type="dxa"/>
          </w:tcPr>
          <w:p w14:paraId="3D6CACF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35928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43CB8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E36BC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ABAA6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5393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5FC55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23ACA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A4102E" w14:textId="324299A6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DC2C7" w14:textId="400D3BF6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3F60EC1" w14:textId="56C23138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A0E060" w14:textId="72E71DE9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33CC89AF" w14:textId="27737B6B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CACB00" w14:textId="14527072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26DAA355" w14:textId="39B07E36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B8AFAC" w14:textId="42E6AB51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383160" w14:textId="26472A21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CB0C30" w14:textId="1327F674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A9F5EE3" w14:textId="7F267809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07EEF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6BAD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1BA15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09D73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91DA1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690D1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7BF3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DF59A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7E354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CDC83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85E7E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1D61A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3919D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A2226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0EB19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BEF3F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176D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57D29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37D50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57C3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ABF732" w14:textId="04D8850A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F36BB" w:rsidRPr="00BF36BB" w14:paraId="4DA6FA08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F409452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283" w:type="dxa"/>
            <w:shd w:val="clear" w:color="auto" w:fill="auto"/>
          </w:tcPr>
          <w:p w14:paraId="3B86CAB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1B4F1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B59D7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679B7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473B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97BF2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8DBB5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59204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38CAB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C5B6C8" w14:textId="01D7DE72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801EA80" w14:textId="517D618D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8E1427" w14:textId="3A913A42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1A80C56" w14:textId="7074CFAA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EE15DC" w14:textId="4C4F96DB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6C971DC" w14:textId="245B3131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21F610" w14:textId="597AF247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6E9A84C" w14:textId="5CAD6096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A0EFA" w14:textId="025F4FAF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4A4D5C78" w14:textId="1D80A359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E144A8" w14:textId="6B075EB4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2113AB70" w14:textId="14C91A47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A4A954" w14:textId="0201C514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6A00B37C" w14:textId="18F234FC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F29030" w14:textId="1EE75B2D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F9249B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23E2B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BDD83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1C2C8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5885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AB71A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32FE0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48833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DF078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0E6D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14984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23A5D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9E7AE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DDE08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BC1D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47EEF4" w14:textId="017486BC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7E5963" w:rsidRPr="00BF36BB" w14:paraId="64DDB30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9D2D442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283" w:type="dxa"/>
          </w:tcPr>
          <w:p w14:paraId="4825A92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D78B2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301F0F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8539F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E0DD8E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47E34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4E6D2E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636B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8DE174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2F978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BD4A10E" w14:textId="2CA19D99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338AE6" w14:textId="4F27BEAA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6F647A49" w14:textId="42CA4F8E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B42F76" w14:textId="665AE595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78DC644" w14:textId="48266DA7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FBF70C" w14:textId="0549886C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514140C1" w14:textId="71034829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5E0B32" w14:textId="25F43E30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65E06A42" w14:textId="2602837E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5951CC" w14:textId="497B3A43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6A3E790" w14:textId="1776ECBE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F73AE2" w14:textId="4864E4AD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F9AB317" w14:textId="61A5AEC4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D53BAA" w14:textId="2C2E80F4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7B5EDF71" w14:textId="0F15CBC3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AEE778" w14:textId="5236B761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2DF28BF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F10E8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6C7229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85E0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AF4287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0DB8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8B1DD3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819D9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988872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6757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3C5C91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BFAC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53B39B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C22F9FF" w14:textId="6E619351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BF36BB" w:rsidRPr="00BF36BB" w14:paraId="0661E8EB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82A1C70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s.d f1,v6(r1)</w:t>
            </w:r>
          </w:p>
        </w:tc>
        <w:tc>
          <w:tcPr>
            <w:tcW w:w="283" w:type="dxa"/>
            <w:shd w:val="clear" w:color="auto" w:fill="auto"/>
          </w:tcPr>
          <w:p w14:paraId="7291C90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DB0C2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6E2DE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E4BD4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3F3BD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8880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B6EF86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0FBB0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85C83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5FB2D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5BC08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F7167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2608B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28DF0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019A4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88D4EF" w14:textId="1825DF47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65DBCAE" w14:textId="7FF374DD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1C0965" w14:textId="39D74CD4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FA14BA6" w14:textId="13AB3550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DFDE9E" w14:textId="2A28FECD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C6C3FE4" w14:textId="01C3D5EB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DC0EA1" w14:textId="50F24ADF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82A199F" w14:textId="7A2F372F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25A827" w14:textId="006505AE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9B0AD46" w14:textId="3E97A493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40663" w14:textId="5A91765E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1A5C109" w14:textId="1976C9A5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EB2B2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3F39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0532C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79382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D38A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2D60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A8EE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C9408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BE857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13061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79D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3BFC43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1495C2C" w14:textId="305D6D09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E5963" w:rsidRPr="00BF36BB" w14:paraId="1497F67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531262E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daddui r1,r1,8</w:t>
            </w:r>
          </w:p>
        </w:tc>
        <w:tc>
          <w:tcPr>
            <w:tcW w:w="283" w:type="dxa"/>
          </w:tcPr>
          <w:p w14:paraId="7992B65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6AC6C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9AF8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AF3D4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CDF2C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E89CE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D8427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7B262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72715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73F18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057B5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5AAF5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4C56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1556A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AB4AB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5F4CB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0DEAD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F6C09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488C6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3EE97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8F4DD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AA72F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088414" w14:textId="7D227C14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BFEF1F" w14:textId="2EFF13DC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9455BD7" w14:textId="75AFB58B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E1304D" w14:textId="70D47D32" w:rsidR="00BF36BB" w:rsidRPr="00BF36BB" w:rsidRDefault="007E5963" w:rsidP="00C91F3A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7E06FB12" w14:textId="22D3CFFE" w:rsidR="00BF36BB" w:rsidRPr="00BF36B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DAE08A" w14:textId="32DEFB3F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3E509D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B752C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EE5AD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1F510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7372F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0E8B9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0E884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8F1D6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66E94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1131B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AD5E9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B13E07E" w14:textId="0B2CB2C9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BF36BB" w:rsidRPr="00BF36BB" w14:paraId="44FF6A7B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4D667DB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daddi r2,r2,-1</w:t>
            </w:r>
          </w:p>
        </w:tc>
        <w:tc>
          <w:tcPr>
            <w:tcW w:w="283" w:type="dxa"/>
            <w:shd w:val="clear" w:color="auto" w:fill="auto"/>
          </w:tcPr>
          <w:p w14:paraId="505AFA6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44091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1DBDD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092FC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79FDF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10DA8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9B3E5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B2466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449006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561A8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43CF6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77BA7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3A501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F2D7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1F0C8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30BE5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039A0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9BB4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D1F1A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3148C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C0AB7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7FCE0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0FA06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A9D83" w14:textId="2F596DAA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CC9869A" w14:textId="14D0DB11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3D9DE2" w14:textId="23557B97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8DEBC12" w14:textId="56B22A43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E1D7A1" w14:textId="0C0C328C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A1A1435" w14:textId="4AFBCF0B" w:rsidR="00BF36BB" w:rsidRPr="00BF36B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85EB2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9A1B7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1C935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4DA57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D24BF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B8BB8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FF663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001D1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6923D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1E90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A62C55" w14:textId="4CD38B8E" w:rsidR="00BF36BB" w:rsidRPr="00BF36B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E5963" w:rsidRPr="004B3A2B" w14:paraId="7164B17F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5A4D3F7" w14:textId="77777777" w:rsidR="00BF36BB" w:rsidRPr="004B3A2B" w:rsidRDefault="00BF36BB" w:rsidP="00BF36BB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ab/>
              <w:t>bnez r2,loop</w:t>
            </w:r>
          </w:p>
        </w:tc>
        <w:tc>
          <w:tcPr>
            <w:tcW w:w="283" w:type="dxa"/>
          </w:tcPr>
          <w:p w14:paraId="6F64780E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5E9C4E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9F59D7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46708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58130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DEFCE4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9876AB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0D4EA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8FDA14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ADF09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F34A43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74C6C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FAA35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596C1E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958C2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2D573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774CD8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CBC3F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2A089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9765BE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26E3F2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037E0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0788F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1E8089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35FDEE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5B7E89" w14:textId="3942BCF3" w:rsidR="00BF36BB" w:rsidRPr="004B3A2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141216E7" w14:textId="3BD23527" w:rsidR="00BF36BB" w:rsidRPr="004B3A2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055A30" w14:textId="0A4DFC3A" w:rsidR="00BF36BB" w:rsidRPr="004B3A2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96194BE" w14:textId="6CD1F57D" w:rsidR="00BF36BB" w:rsidRPr="004B3A2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4046D" w14:textId="4DC3B3FF" w:rsidR="00BF36BB" w:rsidRPr="004B3A2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C7ACDC5" w14:textId="67DD1394" w:rsidR="00BF36BB" w:rsidRPr="004B3A2B" w:rsidRDefault="007E5963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4E84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C0441D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01CF3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778A82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097E09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34F84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25DA44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33431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8A086EA" w14:textId="6A9DABD0" w:rsidR="00BF36BB" w:rsidRPr="004B3A2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BF36BB" w:rsidRPr="004B3A2B" w14:paraId="4BFA52D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EFA43F5" w14:textId="77777777" w:rsidR="00BF36BB" w:rsidRPr="004B3A2B" w:rsidRDefault="00BF36BB" w:rsidP="00BF36BB">
            <w:pPr>
              <w:rPr>
                <w:sz w:val="18"/>
                <w:szCs w:val="24"/>
              </w:rPr>
            </w:pPr>
            <w:r w:rsidRPr="004B3A2B">
              <w:rPr>
                <w:sz w:val="18"/>
                <w:szCs w:val="24"/>
                <w:lang w:val="pt-BR"/>
              </w:rPr>
              <w:tab/>
              <w:t>halt</w:t>
            </w:r>
          </w:p>
        </w:tc>
        <w:tc>
          <w:tcPr>
            <w:tcW w:w="283" w:type="dxa"/>
            <w:shd w:val="clear" w:color="auto" w:fill="auto"/>
          </w:tcPr>
          <w:p w14:paraId="220DDA5C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7EB26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8F9925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F31E5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DF0FA0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672CD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2F1089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9A43F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2E3FA9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4D039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8ED554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9AB077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707A82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188653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E5E15E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39B0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5E569E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2DE2C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6113E1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6BB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E42DAE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B957E3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6D539D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D9810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2F521D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6DF42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3B8EC5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E11447" w14:textId="2744FBB8" w:rsidR="00BF36BB" w:rsidRPr="004B3A2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ED3B32C" w14:textId="1C798B5A" w:rsidR="00BF36BB" w:rsidRPr="004B3A2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D6E7D" w14:textId="7DE3B670" w:rsidR="00BF36BB" w:rsidRPr="004B3A2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6ED45A2B" w14:textId="23DAD01D" w:rsidR="00BF36BB" w:rsidRPr="004B3A2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941CA1" w14:textId="1C6EB1E4" w:rsidR="00BF36BB" w:rsidRPr="004B3A2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441B33D1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9F9EE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01D26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8AFFBD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81D3B2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A32BEF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92240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603D475" w14:textId="3DD5339D" w:rsidR="00BF36BB" w:rsidRPr="004B3A2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E5963" w:rsidRPr="004B3A2B" w14:paraId="02F76306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D49B144" w14:textId="77777777" w:rsidR="00BF36BB" w:rsidRPr="004B3A2B" w:rsidRDefault="00BF36BB" w:rsidP="00BF36BB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F225465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0C869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94889A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60C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135EAE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241AB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20DE33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F94BEE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E2B79D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AAC6D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9A3664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5547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267E0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BC89F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05728A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07FF9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E5D797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8CA67B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DB825F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25272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5B657F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5195AD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E7CDD7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D0693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1B1C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EE2C16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1E0716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028839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30CA25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C790A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05651B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04AD93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83C868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ABF5C0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FFBAE4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B1854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530DCD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45218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2315E6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60BEFB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4B3A2B" w14:paraId="6724982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79E8B1C" w14:textId="77777777" w:rsidR="00BF36BB" w:rsidRPr="004B3A2B" w:rsidRDefault="00BF36BB" w:rsidP="00BF36BB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484B9846" w14:textId="4AF0C55A" w:rsidR="00BF36BB" w:rsidRPr="004B3A2B" w:rsidRDefault="007E5963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6+100*26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71DA3E0" w14:textId="73151A61" w:rsidR="00BF36BB" w:rsidRPr="004B3A2B" w:rsidRDefault="007E5963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2606</w:t>
            </w:r>
          </w:p>
        </w:tc>
      </w:tr>
      <w:bookmarkEnd w:id="0"/>
    </w:tbl>
    <w:p w14:paraId="01EEBAFC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3E8817B5" w14:textId="77777777" w:rsidR="004B3A2B" w:rsidRDefault="004B3A2B" w:rsidP="004B3A2B">
      <w:pPr>
        <w:pageBreakBefore/>
        <w:jc w:val="center"/>
        <w:rPr>
          <w:b/>
          <w:sz w:val="26"/>
        </w:rPr>
      </w:pPr>
      <w:r>
        <w:rPr>
          <w:b/>
          <w:sz w:val="26"/>
        </w:rPr>
        <w:lastRenderedPageBreak/>
        <w:t>Question 2</w:t>
      </w:r>
    </w:p>
    <w:p w14:paraId="06026383" w14:textId="77777777" w:rsidR="004B3A2B" w:rsidRDefault="004B3A2B" w:rsidP="004B3A2B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24B03A29" w14:textId="77777777" w:rsidR="004B3A2B" w:rsidRPr="004B3A2B" w:rsidRDefault="004B3A2B" w:rsidP="004B3A2B">
      <w:r w:rsidRPr="004B3A2B">
        <w:t>Processor architecture:</w:t>
      </w:r>
    </w:p>
    <w:p w14:paraId="17B3F8C2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Issue 2 instructions per clock cycle</w:t>
      </w:r>
    </w:p>
    <w:p w14:paraId="6E5AF75A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jump instructions require 1 issue</w:t>
      </w:r>
    </w:p>
    <w:p w14:paraId="32D01F79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handle 2 instructions commit per clock cycle</w:t>
      </w:r>
    </w:p>
    <w:p w14:paraId="75542E75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timing facts for the following separate functional units:</w:t>
      </w:r>
    </w:p>
    <w:p w14:paraId="398745FA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15944AE2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75098961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09E840CF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>1 FP multiplier unit, which is pipelined: 6 stages</w:t>
      </w:r>
    </w:p>
    <w:p w14:paraId="2E0AEE56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7 clock cycles </w:t>
      </w:r>
    </w:p>
    <w:p w14:paraId="7466285D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2 stages </w:t>
      </w:r>
    </w:p>
    <w:p w14:paraId="0E2770CC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Branch  prediction is always correct</w:t>
      </w:r>
    </w:p>
    <w:p w14:paraId="1A1F0313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There are no cache misses</w:t>
      </w:r>
    </w:p>
    <w:p w14:paraId="32C5B5E3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There are 2 CDB (Common Data Bus).</w:t>
      </w:r>
    </w:p>
    <w:p w14:paraId="65DF91F7" w14:textId="77777777" w:rsidR="004B3A2B" w:rsidRDefault="004B3A2B" w:rsidP="004B3A2B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4B3A2B" w:rsidRPr="00143A0F" w14:paraId="119DFC78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F9C07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19695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A8408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7FFB3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32DF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15B5F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B147E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COMMIT x2</w:t>
            </w:r>
          </w:p>
        </w:tc>
      </w:tr>
      <w:tr w:rsidR="004B3A2B" w:rsidRPr="00143A0F" w14:paraId="63551E62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B4123" w14:textId="77777777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EC8BD" w14:textId="77777777" w:rsidR="004B3A2B" w:rsidRPr="00B96369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BF36BB">
              <w:rPr>
                <w:sz w:val="18"/>
                <w:szCs w:val="24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7B93A" w14:textId="6A293975" w:rsidR="004B3A2B" w:rsidRPr="00143A0F" w:rsidRDefault="00CC35D8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9B33F" w14:textId="5654649D" w:rsidR="004B3A2B" w:rsidRPr="00143A0F" w:rsidRDefault="00CC35D8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E638F" w14:textId="74CA5863" w:rsidR="004B3A2B" w:rsidRPr="00143A0F" w:rsidRDefault="00CC35D8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E3F8B" w14:textId="11ADC1BB" w:rsidR="004B3A2B" w:rsidRPr="00143A0F" w:rsidRDefault="00CC35D8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85BC2" w14:textId="51EDEED6" w:rsidR="004B3A2B" w:rsidRPr="00143A0F" w:rsidRDefault="00CC35D8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</w:tr>
      <w:tr w:rsidR="004B3A2B" w:rsidRPr="00143A0F" w14:paraId="4503F6D5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B7330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FECD42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52821" w14:textId="4A8E3C95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15AF2" w14:textId="6ED67D9E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AD166" w14:textId="373BFADA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02DF0" w14:textId="64FE2AD1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F4202" w14:textId="2FF061A8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</w:tr>
      <w:tr w:rsidR="004B3A2B" w:rsidRPr="00143A0F" w14:paraId="30669A4D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11462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7C69F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BA57D" w14:textId="4DB6FC5D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8A38C" w14:textId="009D188F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7045B" w14:textId="13136007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EF05F" w14:textId="05BD8F1D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85A21" w14:textId="33DF42AC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</w:tr>
      <w:tr w:rsidR="004B3A2B" w:rsidRPr="00143A0F" w14:paraId="492014BD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A4E9E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6EAA7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4C7D5" w14:textId="7FFC6CA0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314F0" w14:textId="153030BC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71DDF" w14:textId="6957B66C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1AFF3" w14:textId="5427F053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80978" w14:textId="7697C3B5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</w:tr>
      <w:tr w:rsidR="004B3A2B" w:rsidRPr="00143A0F" w14:paraId="2FF21681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86FD3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6D157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9A86E" w14:textId="11E02519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F7C26" w14:textId="07994145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6d-12d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A7EC5" w14:textId="1D69B7BB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E118E" w14:textId="7C979BC0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41AB9" w14:textId="0F4AC677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</w:tr>
      <w:tr w:rsidR="004B3A2B" w:rsidRPr="00143A0F" w14:paraId="2A4E2792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630E5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FD3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1B43B" w14:textId="5EFBE401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C0636" w14:textId="543E4298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72A19" w14:textId="738D9177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6CAE3" w14:textId="191270AD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23D15" w14:textId="144FA0AF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</w:tr>
      <w:tr w:rsidR="004B3A2B" w:rsidRPr="00143A0F" w14:paraId="70B4C952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0D6D2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DF468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60384" w14:textId="5187469C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883D" w14:textId="2845CCDD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6m-11m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4693A" w14:textId="18D10D02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57A1D" w14:textId="6597AE62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A6C2C" w14:textId="206EB0C5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</w:t>
            </w:r>
          </w:p>
        </w:tc>
      </w:tr>
      <w:tr w:rsidR="004B3A2B" w:rsidRPr="00143A0F" w14:paraId="25F34E15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C39DC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49C7E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45303" w14:textId="0066F5D9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14746" w14:textId="477A0F9B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13d-19d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81035" w14:textId="30B578B0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2C1E7" w14:textId="0966E2D1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5B666" w14:textId="76659081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21</w:t>
            </w:r>
          </w:p>
        </w:tc>
      </w:tr>
      <w:tr w:rsidR="004B3A2B" w:rsidRPr="00143A0F" w14:paraId="5334BC11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74C2E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23E4D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CF5A8" w14:textId="7669C0FC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8E4CF" w14:textId="7A5AEC67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21a-22a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E8436" w14:textId="0D2C34B1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2C922" w14:textId="0FA03C7D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AFC10" w14:textId="745C6FE5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24</w:t>
            </w:r>
          </w:p>
        </w:tc>
      </w:tr>
      <w:tr w:rsidR="004B3A2B" w:rsidRPr="00143A0F" w14:paraId="08A80A82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FB23E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5B4BD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383B0" w14:textId="521D7BF5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C649" w14:textId="5E331CC0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6C612" w14:textId="69E2E8A9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97B6E" w14:textId="41047F59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0EB1A" w14:textId="77C7BC38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24</w:t>
            </w:r>
          </w:p>
        </w:tc>
      </w:tr>
      <w:tr w:rsidR="004B3A2B" w:rsidRPr="00143A0F" w14:paraId="77E76DB4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7CA56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A060F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daddui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7257F" w14:textId="50293BF2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64DE1" w14:textId="6474BB92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69B49" w14:textId="620BD039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0249A" w14:textId="0510B3F4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8DCB1" w14:textId="488F9F95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25</w:t>
            </w:r>
          </w:p>
        </w:tc>
      </w:tr>
      <w:tr w:rsidR="004B3A2B" w:rsidRPr="00143A0F" w14:paraId="6E27941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898D1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B384F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daddi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BF2E3" w14:textId="58ED99DD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1AD2F" w14:textId="32E6F9D9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D98D3" w14:textId="7A40051A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CABB2" w14:textId="6CD454B4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3BA1C" w14:textId="62FC9897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25</w:t>
            </w:r>
          </w:p>
        </w:tc>
      </w:tr>
      <w:tr w:rsidR="004B3A2B" w:rsidRPr="00143A0F" w14:paraId="0B425C1B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A3BD4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63AD0" w14:textId="77777777" w:rsidR="004B3A2B" w:rsidRPr="004B3A2B" w:rsidRDefault="004B3A2B" w:rsidP="004B3A2B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>bnez r2,loop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B0EB6" w14:textId="2E34A328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02B17" w14:textId="2308219E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1FC6E" w14:textId="09FE8045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DD12B" w14:textId="038B90B1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E23DA" w14:textId="0AEFDE0C" w:rsidR="004B3A2B" w:rsidRPr="00143A0F" w:rsidRDefault="00CC35D8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26</w:t>
            </w:r>
          </w:p>
        </w:tc>
      </w:tr>
      <w:tr w:rsidR="006A2F65" w:rsidRPr="00143A0F" w14:paraId="5021665F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43FAB" w14:textId="7777777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B3E03" w14:textId="77777777" w:rsidR="006A2F65" w:rsidRPr="00B96369" w:rsidRDefault="006A2F65" w:rsidP="006A2F65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BF36BB">
              <w:rPr>
                <w:sz w:val="18"/>
                <w:szCs w:val="24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6F074" w14:textId="3463F04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3532D" w14:textId="4902FC5E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D8AA" w14:textId="6C669206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6BA38" w14:textId="31940FE5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29C42" w14:textId="4293EE6E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26</w:t>
            </w:r>
          </w:p>
        </w:tc>
      </w:tr>
      <w:tr w:rsidR="006A2F65" w:rsidRPr="00143A0F" w14:paraId="2E612773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1258D" w14:textId="7777777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A604D" w14:textId="77777777" w:rsidR="006A2F65" w:rsidRPr="00BF36BB" w:rsidRDefault="006A2F65" w:rsidP="006A2F65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27CA" w14:textId="790596DA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C4499" w14:textId="79A877A5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0A815" w14:textId="35FCE345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CE2E7" w14:textId="1832818F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F07641"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99761" w14:textId="2B53CE59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</w:t>
            </w:r>
          </w:p>
        </w:tc>
      </w:tr>
      <w:tr w:rsidR="006A2F65" w:rsidRPr="00143A0F" w14:paraId="5A83522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33DFE" w14:textId="7777777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E2399" w14:textId="77777777" w:rsidR="006A2F65" w:rsidRPr="00BF36BB" w:rsidRDefault="006A2F65" w:rsidP="006A2F65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874C1" w14:textId="667918D6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3F796" w14:textId="3C13C5C3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E2FDA" w14:textId="41A7A7E8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E8980" w14:textId="64A11BB8" w:rsidR="006A2F65" w:rsidRPr="00F07641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F07641"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DBC08" w14:textId="0198648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</w:t>
            </w:r>
          </w:p>
        </w:tc>
      </w:tr>
      <w:tr w:rsidR="006A2F65" w:rsidRPr="00143A0F" w14:paraId="7FAE4B00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37470" w14:textId="7777777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6D775" w14:textId="77777777" w:rsidR="006A2F65" w:rsidRPr="00BF36BB" w:rsidRDefault="006A2F65" w:rsidP="006A2F65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49D90" w14:textId="4EBABC75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D7307" w14:textId="774E792A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2CBF3" w14:textId="7785AA0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72595" w14:textId="15F184B5" w:rsidR="006A2F65" w:rsidRPr="00F07641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A13286"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9AC27" w14:textId="7E7B7CCD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28</w:t>
            </w:r>
          </w:p>
        </w:tc>
      </w:tr>
      <w:tr w:rsidR="006A2F65" w:rsidRPr="00143A0F" w14:paraId="53BCE171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0427F" w14:textId="7777777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83F9F3" w14:textId="77777777" w:rsidR="006A2F65" w:rsidRPr="00BF36BB" w:rsidRDefault="006A2F65" w:rsidP="006A2F65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8A3C3" w14:textId="4B248875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F4A6D" w14:textId="525B1794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20d-26d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72897" w14:textId="0BA45B91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CFF66" w14:textId="717C85D9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EBE07" w14:textId="7F0617B4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28</w:t>
            </w:r>
          </w:p>
        </w:tc>
      </w:tr>
      <w:tr w:rsidR="006A2F65" w:rsidRPr="00143A0F" w14:paraId="33A6BE50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19029" w14:textId="7777777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41BC8" w14:textId="77777777" w:rsidR="006A2F65" w:rsidRPr="00BF36BB" w:rsidRDefault="006A2F65" w:rsidP="006A2F65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AABEA" w14:textId="5393C4A6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1E4FC" w14:textId="7834B16D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A5B21" w14:textId="188793E4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6FB0B" w14:textId="24415DE2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9D114" w14:textId="02A83942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29</w:t>
            </w:r>
          </w:p>
        </w:tc>
      </w:tr>
      <w:tr w:rsidR="006A2F65" w:rsidRPr="00143A0F" w14:paraId="5FB9C86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FD8EF" w14:textId="7777777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20273" w14:textId="77777777" w:rsidR="006A2F65" w:rsidRPr="00BF36BB" w:rsidRDefault="006A2F65" w:rsidP="006A2F65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49D0A" w14:textId="66EBED78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9695E" w14:textId="63A47F62" w:rsidR="006A2F65" w:rsidRPr="00143A0F" w:rsidRDefault="00E66A31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13m-18m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C01BB" w14:textId="7D2E486B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B40D2" w14:textId="716A8C78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2829E" w14:textId="38BDFE57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29</w:t>
            </w:r>
          </w:p>
        </w:tc>
      </w:tr>
      <w:tr w:rsidR="006A2F65" w:rsidRPr="00143A0F" w14:paraId="6E87EF53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B067D" w14:textId="7777777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E424" w14:textId="77777777" w:rsidR="006A2F65" w:rsidRPr="00BF36BB" w:rsidRDefault="006A2F65" w:rsidP="006A2F65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1274D" w14:textId="0401F448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D6FDF" w14:textId="0122E23A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27d-33d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68A5" w14:textId="324D8F1B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6957" w14:textId="6457BA22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62D63" w14:textId="6F13EDD2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35</w:t>
            </w:r>
          </w:p>
        </w:tc>
      </w:tr>
      <w:tr w:rsidR="006A2F65" w:rsidRPr="00143A0F" w14:paraId="0C1917D4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447A" w14:textId="7777777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0E9F1" w14:textId="77777777" w:rsidR="006A2F65" w:rsidRPr="00BF36BB" w:rsidRDefault="006A2F65" w:rsidP="006A2F65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9280" w14:textId="5A051FE8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00B11" w14:textId="3376CCC3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35a-36a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591D3" w14:textId="6F9A338C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80EDD" w14:textId="5FD985A0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F0B81" w14:textId="071D7885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38</w:t>
            </w:r>
          </w:p>
        </w:tc>
      </w:tr>
      <w:tr w:rsidR="006A2F65" w:rsidRPr="00143A0F" w14:paraId="3180BDF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3C9D4" w14:textId="7777777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28B21" w14:textId="77777777" w:rsidR="006A2F65" w:rsidRPr="00BF36BB" w:rsidRDefault="006A2F65" w:rsidP="006A2F65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044E9" w14:textId="11A5F880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062E9" w14:textId="6B4C5C4E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F23F7" w14:textId="6B7E0EC0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391BA" w14:textId="5E08C3AD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A52A1" w14:textId="031D3EC0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38</w:t>
            </w:r>
          </w:p>
        </w:tc>
      </w:tr>
      <w:tr w:rsidR="006A2F65" w:rsidRPr="00143A0F" w14:paraId="0C08D071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4472E" w14:textId="7777777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2B8E1F" w14:textId="77777777" w:rsidR="006A2F65" w:rsidRPr="00BF36BB" w:rsidRDefault="006A2F65" w:rsidP="006A2F65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daddui r1,r1,8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81002" w14:textId="273B0B96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AE0E9" w14:textId="46230695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32FB8" w14:textId="78516356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AA752" w14:textId="6DB859E2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C9D5" w14:textId="5E13F24A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39</w:t>
            </w:r>
          </w:p>
        </w:tc>
      </w:tr>
      <w:tr w:rsidR="006A2F65" w:rsidRPr="00143A0F" w14:paraId="6C688A3B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12D48" w14:textId="77777777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2FFC4" w14:textId="77777777" w:rsidR="006A2F65" w:rsidRPr="00BF36BB" w:rsidRDefault="006A2F65" w:rsidP="006A2F65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daddi r2,r2,-1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EF86" w14:textId="1F383F1A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3C21E" w14:textId="5594D155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15i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ADBF5" w14:textId="655CC0BE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4FE6E" w14:textId="12C5F448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16CD1" w14:textId="278B48D6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39</w:t>
            </w:r>
          </w:p>
        </w:tc>
      </w:tr>
      <w:tr w:rsidR="006A2F65" w:rsidRPr="00143A0F" w14:paraId="44F50010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BF764" w14:textId="77777777" w:rsidR="006A2F65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E77D7" w14:textId="77777777" w:rsidR="006A2F65" w:rsidRPr="004B3A2B" w:rsidRDefault="006A2F65" w:rsidP="006A2F65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>bnez r2,loop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85C01" w14:textId="4BD99878" w:rsidR="006A2F65" w:rsidRPr="00143A0F" w:rsidRDefault="006A2F65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E8322" w14:textId="2274DD10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17j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970FD" w14:textId="2575FA2F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07840" w14:textId="3A0B98A5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/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1D6A9" w14:textId="1288D0C7" w:rsidR="006A2F65" w:rsidRPr="00143A0F" w:rsidRDefault="00A13286" w:rsidP="006A2F65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40</w:t>
            </w:r>
          </w:p>
        </w:tc>
      </w:tr>
    </w:tbl>
    <w:p w14:paraId="06104A98" w14:textId="77777777" w:rsidR="004B3A2B" w:rsidRDefault="004B3A2B" w:rsidP="004B3A2B">
      <w:pPr>
        <w:rPr>
          <w:lang w:val="it-IT"/>
        </w:rPr>
      </w:pPr>
    </w:p>
    <w:p w14:paraId="3A0A6875" w14:textId="77777777" w:rsidR="00C70C7E" w:rsidRPr="007C3AAA" w:rsidRDefault="00C70C7E" w:rsidP="00BF36BB">
      <w:pPr>
        <w:rPr>
          <w:lang w:val="it-IT"/>
        </w:rPr>
      </w:pPr>
    </w:p>
    <w:sectPr w:rsidR="00C70C7E" w:rsidRPr="007C3AAA" w:rsidSect="004F52ED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10550" w14:textId="77777777" w:rsidR="004F3E3E" w:rsidRDefault="004F3E3E" w:rsidP="00B7466F">
      <w:r>
        <w:separator/>
      </w:r>
    </w:p>
  </w:endnote>
  <w:endnote w:type="continuationSeparator" w:id="0">
    <w:p w14:paraId="77E48FE9" w14:textId="77777777" w:rsidR="004F3E3E" w:rsidRDefault="004F3E3E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A9164" w14:textId="77777777" w:rsidR="00345F97" w:rsidRDefault="00345F97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9887C20" w14:textId="77777777" w:rsidR="00345F97" w:rsidRDefault="00345F97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466E9" w14:textId="77777777" w:rsidR="00345F97" w:rsidRDefault="00345F97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D72E5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239E" w14:textId="77777777" w:rsidR="00345F97" w:rsidRDefault="00345F97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0CD40F0" w14:textId="77777777" w:rsidR="00345F97" w:rsidRDefault="00345F97" w:rsidP="004F52ED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757D5" w14:textId="77777777" w:rsidR="00345F97" w:rsidRDefault="00345F97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C182B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E85AA" w14:textId="77777777" w:rsidR="004F3E3E" w:rsidRDefault="004F3E3E" w:rsidP="00B7466F">
      <w:r>
        <w:separator/>
      </w:r>
    </w:p>
  </w:footnote>
  <w:footnote w:type="continuationSeparator" w:id="0">
    <w:p w14:paraId="01851F5C" w14:textId="77777777" w:rsidR="004F3E3E" w:rsidRDefault="004F3E3E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DDBCF" w14:textId="77777777" w:rsidR="00345F97" w:rsidRPr="003053B1" w:rsidRDefault="00345F97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C313200" wp14:editId="665801F7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A671BC" w14:textId="77777777" w:rsidR="00345F97" w:rsidRPr="005313C9" w:rsidRDefault="00345F97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3132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04A671BC" w14:textId="77777777" w:rsidR="00345F97" w:rsidRPr="005313C9" w:rsidRDefault="00345F97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55B66DE3" w14:textId="77777777" w:rsidR="00345F97" w:rsidRPr="00757D80" w:rsidRDefault="00345F97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2A28790" w14:textId="77777777" w:rsidR="00345F97" w:rsidRDefault="00345F9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17D11" w14:textId="77777777" w:rsidR="00345F97" w:rsidRPr="004B3A2B" w:rsidRDefault="00345F97" w:rsidP="004B3A2B">
    <w:pPr>
      <w:pStyle w:val="Titolo1"/>
      <w:tabs>
        <w:tab w:val="left" w:pos="-567"/>
        <w:tab w:val="left" w:pos="-270"/>
      </w:tabs>
      <w:spacing w:before="0" w:after="0"/>
      <w:ind w:left="-270" w:right="-484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9504402" wp14:editId="774DF46A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1BE41" w14:textId="77777777" w:rsidR="00345F97" w:rsidRPr="005313C9" w:rsidRDefault="00345F97" w:rsidP="004B3A2B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50440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13.1pt;margin-top:-3.5pt;width:39.55pt;height: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+4GAIAADE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">
              <v:textbox>
                <w:txbxContent>
                  <w:p w14:paraId="60D1BE41" w14:textId="77777777" w:rsidR="00345F97" w:rsidRPr="005313C9" w:rsidRDefault="00345F97" w:rsidP="004B3A2B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7C07B05E" w14:textId="77777777" w:rsidR="00345F97" w:rsidRPr="00B7466F" w:rsidRDefault="00345F97" w:rsidP="00B7466F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B7466F">
      <w:rPr>
        <w:rFonts w:ascii="Book Antiqua" w:hAnsi="Book Antiqua"/>
        <w:b w:val="0"/>
        <w:i/>
        <w:sz w:val="28"/>
      </w:rPr>
      <w:t xml:space="preserve">Name, 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4E05F305" w14:textId="77777777" w:rsidR="00345F97" w:rsidRDefault="00345F9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277542">
    <w:abstractNumId w:val="1"/>
  </w:num>
  <w:num w:numId="2" w16cid:durableId="1918830218">
    <w:abstractNumId w:val="2"/>
  </w:num>
  <w:num w:numId="3" w16cid:durableId="1998264934">
    <w:abstractNumId w:val="3"/>
  </w:num>
  <w:num w:numId="4" w16cid:durableId="1932934153">
    <w:abstractNumId w:val="11"/>
  </w:num>
  <w:num w:numId="5" w16cid:durableId="1491170506">
    <w:abstractNumId w:val="4"/>
  </w:num>
  <w:num w:numId="6" w16cid:durableId="132135477">
    <w:abstractNumId w:val="14"/>
  </w:num>
  <w:num w:numId="7" w16cid:durableId="1651321543">
    <w:abstractNumId w:val="5"/>
  </w:num>
  <w:num w:numId="8" w16cid:durableId="1408764582">
    <w:abstractNumId w:val="12"/>
  </w:num>
  <w:num w:numId="9" w16cid:durableId="1628196305">
    <w:abstractNumId w:val="7"/>
  </w:num>
  <w:num w:numId="10" w16cid:durableId="911086762">
    <w:abstractNumId w:val="10"/>
  </w:num>
  <w:num w:numId="11" w16cid:durableId="271784484">
    <w:abstractNumId w:val="9"/>
  </w:num>
  <w:num w:numId="12" w16cid:durableId="793987628">
    <w:abstractNumId w:val="18"/>
  </w:num>
  <w:num w:numId="13" w16cid:durableId="1133862835">
    <w:abstractNumId w:val="8"/>
  </w:num>
  <w:num w:numId="14" w16cid:durableId="965158282">
    <w:abstractNumId w:val="0"/>
  </w:num>
  <w:num w:numId="15" w16cid:durableId="1461265833">
    <w:abstractNumId w:val="1"/>
  </w:num>
  <w:num w:numId="16" w16cid:durableId="1901361295">
    <w:abstractNumId w:val="6"/>
  </w:num>
  <w:num w:numId="17" w16cid:durableId="1907300354">
    <w:abstractNumId w:val="17"/>
  </w:num>
  <w:num w:numId="18" w16cid:durableId="1639452574">
    <w:abstractNumId w:val="13"/>
  </w:num>
  <w:num w:numId="19" w16cid:durableId="511453509">
    <w:abstractNumId w:val="16"/>
  </w:num>
  <w:num w:numId="20" w16cid:durableId="17716562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21731"/>
    <w:rsid w:val="00030BC4"/>
    <w:rsid w:val="000619FC"/>
    <w:rsid w:val="000647AC"/>
    <w:rsid w:val="000C1ED9"/>
    <w:rsid w:val="000C46CA"/>
    <w:rsid w:val="000D7A12"/>
    <w:rsid w:val="0011111D"/>
    <w:rsid w:val="001259DA"/>
    <w:rsid w:val="00132E84"/>
    <w:rsid w:val="00136919"/>
    <w:rsid w:val="00156D65"/>
    <w:rsid w:val="001634D6"/>
    <w:rsid w:val="001D4746"/>
    <w:rsid w:val="00207552"/>
    <w:rsid w:val="002134B1"/>
    <w:rsid w:val="002148B6"/>
    <w:rsid w:val="002228B7"/>
    <w:rsid w:val="002808F5"/>
    <w:rsid w:val="00287A4F"/>
    <w:rsid w:val="002924AD"/>
    <w:rsid w:val="002A0196"/>
    <w:rsid w:val="002A704D"/>
    <w:rsid w:val="002B1FE7"/>
    <w:rsid w:val="002E43D4"/>
    <w:rsid w:val="002F4464"/>
    <w:rsid w:val="003053B1"/>
    <w:rsid w:val="00321374"/>
    <w:rsid w:val="00335826"/>
    <w:rsid w:val="00344DDE"/>
    <w:rsid w:val="00345F97"/>
    <w:rsid w:val="003630DB"/>
    <w:rsid w:val="00404EE7"/>
    <w:rsid w:val="00425F0C"/>
    <w:rsid w:val="00432840"/>
    <w:rsid w:val="00432877"/>
    <w:rsid w:val="004635D0"/>
    <w:rsid w:val="00480521"/>
    <w:rsid w:val="004A1BB0"/>
    <w:rsid w:val="004B3A2B"/>
    <w:rsid w:val="004B5217"/>
    <w:rsid w:val="004B7BA5"/>
    <w:rsid w:val="004D6000"/>
    <w:rsid w:val="004F3E3E"/>
    <w:rsid w:val="004F52ED"/>
    <w:rsid w:val="005313C9"/>
    <w:rsid w:val="00534FBE"/>
    <w:rsid w:val="005805F2"/>
    <w:rsid w:val="005A41C2"/>
    <w:rsid w:val="005B27BB"/>
    <w:rsid w:val="005D5B2C"/>
    <w:rsid w:val="005E3BB9"/>
    <w:rsid w:val="005F1F4D"/>
    <w:rsid w:val="005F2DB0"/>
    <w:rsid w:val="00601C7C"/>
    <w:rsid w:val="00654178"/>
    <w:rsid w:val="006602F5"/>
    <w:rsid w:val="00673A03"/>
    <w:rsid w:val="006847B8"/>
    <w:rsid w:val="006A2F65"/>
    <w:rsid w:val="006A61FC"/>
    <w:rsid w:val="006C5007"/>
    <w:rsid w:val="006C6324"/>
    <w:rsid w:val="006D105B"/>
    <w:rsid w:val="006D50AE"/>
    <w:rsid w:val="007117EC"/>
    <w:rsid w:val="00733987"/>
    <w:rsid w:val="00735BB9"/>
    <w:rsid w:val="0074300A"/>
    <w:rsid w:val="00757D80"/>
    <w:rsid w:val="007C3AAA"/>
    <w:rsid w:val="007C4B6E"/>
    <w:rsid w:val="007E5963"/>
    <w:rsid w:val="007E5F25"/>
    <w:rsid w:val="0086343E"/>
    <w:rsid w:val="008C0BD7"/>
    <w:rsid w:val="00902E80"/>
    <w:rsid w:val="009141B4"/>
    <w:rsid w:val="00922B44"/>
    <w:rsid w:val="00955733"/>
    <w:rsid w:val="00995A30"/>
    <w:rsid w:val="009B7766"/>
    <w:rsid w:val="009B7D03"/>
    <w:rsid w:val="009D59ED"/>
    <w:rsid w:val="00A13286"/>
    <w:rsid w:val="00A61060"/>
    <w:rsid w:val="00A90C76"/>
    <w:rsid w:val="00AA5FAE"/>
    <w:rsid w:val="00AA6F98"/>
    <w:rsid w:val="00AD6AB1"/>
    <w:rsid w:val="00AD72E5"/>
    <w:rsid w:val="00AF3B41"/>
    <w:rsid w:val="00B3442C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36BB"/>
    <w:rsid w:val="00BF5150"/>
    <w:rsid w:val="00C20F6A"/>
    <w:rsid w:val="00C41B0A"/>
    <w:rsid w:val="00C504D8"/>
    <w:rsid w:val="00C70C7E"/>
    <w:rsid w:val="00C808C0"/>
    <w:rsid w:val="00C91F3A"/>
    <w:rsid w:val="00CA316C"/>
    <w:rsid w:val="00CA39D5"/>
    <w:rsid w:val="00CB12BF"/>
    <w:rsid w:val="00CC35D8"/>
    <w:rsid w:val="00CC4429"/>
    <w:rsid w:val="00CD07FB"/>
    <w:rsid w:val="00CD59F5"/>
    <w:rsid w:val="00CD7913"/>
    <w:rsid w:val="00D13905"/>
    <w:rsid w:val="00D20AF2"/>
    <w:rsid w:val="00D25514"/>
    <w:rsid w:val="00D36705"/>
    <w:rsid w:val="00D632A3"/>
    <w:rsid w:val="00D67725"/>
    <w:rsid w:val="00DA68A8"/>
    <w:rsid w:val="00E62E3D"/>
    <w:rsid w:val="00E66A31"/>
    <w:rsid w:val="00E77209"/>
    <w:rsid w:val="00E8045E"/>
    <w:rsid w:val="00ED6E6F"/>
    <w:rsid w:val="00F07641"/>
    <w:rsid w:val="00F16290"/>
    <w:rsid w:val="00F42CDC"/>
    <w:rsid w:val="00F44E2B"/>
    <w:rsid w:val="00F51891"/>
    <w:rsid w:val="00F7162F"/>
    <w:rsid w:val="00F957B1"/>
    <w:rsid w:val="00FB781C"/>
    <w:rsid w:val="00FC182B"/>
    <w:rsid w:val="00FD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B92C2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Mattia Domizio</cp:lastModifiedBy>
  <cp:revision>13</cp:revision>
  <cp:lastPrinted>2020-01-16T12:33:00Z</cp:lastPrinted>
  <dcterms:created xsi:type="dcterms:W3CDTF">2021-02-03T10:18:00Z</dcterms:created>
  <dcterms:modified xsi:type="dcterms:W3CDTF">2025-01-25T17:56:00Z</dcterms:modified>
</cp:coreProperties>
</file>