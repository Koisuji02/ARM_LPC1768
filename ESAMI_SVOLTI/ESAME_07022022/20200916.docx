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429EAC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14:paraId="4185259D" w14:textId="77777777" w:rsidTr="00757D80">
        <w:tc>
          <w:tcPr>
            <w:tcW w:w="3544" w:type="dxa"/>
          </w:tcPr>
          <w:p w14:paraId="27CE038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56B149C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18027D17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2859BB8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4AB3BCCE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6C5F184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173450A4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4D06510F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0660901C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2C00CEA7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3604B59C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6DB7EC73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43F6DC42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706C99C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ED7E09" w:rsidRPr="007C3AAA" w14:paraId="1B97272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15464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D97AA5E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6E6FC9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A00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4279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580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8617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8CF1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6CC72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1B07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7B71A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C4559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1412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0D8C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678A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F79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ABA3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B047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C1483E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FD48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CF04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3EB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A2C6A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C7B1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A191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A045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89571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FAF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6180E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9A76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C6DDF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E9C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09D50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E19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5D7BC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3900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9A83D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BF9F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147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F801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ADAB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A564B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4966C42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0C5C5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0E2D30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A66E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DACC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EDB7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950E6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55B6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421C2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BC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C495D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B5D82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32826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247C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9196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614CF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D2FFB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A800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1D32C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3276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533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C18BC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1BFBD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9BA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99838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58F3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7B599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9F18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33D1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EBFA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FE2A6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C94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C1DEE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1461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9E79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75AD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88ED7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B44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3954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9263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7E4F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8171A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D7E09" w:rsidRPr="007C3AAA" w14:paraId="2EBF68D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680B2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1254CB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FABB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C33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0448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5B614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EC4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B213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A27B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2F67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96647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97E6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6F668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BCD96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C28A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003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F623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AD6A3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D0D5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88B8C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2622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1CCF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20DE8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058D6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E14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2C2D7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A55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092CF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0F06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7FF9E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40C8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828F6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C471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8C6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907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3D78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AD8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91DCD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D1A1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85DB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070B4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4FAD6721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25000F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267FE2A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13277BD6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6CC68E1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450D6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1FD93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C368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724609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9B27C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51AE5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9B4B6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A78C3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BA50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B6CA8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838AC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70054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8760E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89DCEF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19DCD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3A927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13E4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8E6D2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FF333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5C6C9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FC6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33270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6C7DD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24CCE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61A2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B7232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CBDA0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078BA2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A423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1AD58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D7F3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E865A8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4B454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ACBD9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1D75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F191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37F0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3BDBF7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166CC0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ED7E09" w:rsidRPr="007C3AAA" w14:paraId="13E54A8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A5A473C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046BB85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8CB36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CA8A2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229B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7A3C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1304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DE6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7FFF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2804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AFB99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6FF6F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61B65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D47A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2AAE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F36CE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6E0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0BA38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8CE6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821D1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A366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A7F5B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922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08DF5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D411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67989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5626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E12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E444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3D415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00644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397B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0097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69019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6EB7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7051B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FBF94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97E9A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EC382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2699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609754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6C1F3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E693B84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061D175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4222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F97C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1D693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9E28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451C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E98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54F75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2B48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38D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7B1EB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55E42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EF40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38E8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0075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9534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BD860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CB278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7A13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AF64B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67AE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957D8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FE8CA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7910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AA2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B59A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02F93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1E654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2124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6FC6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316B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08BCD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40C46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BC07B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812FA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0E05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FB34A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20B15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40C81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B49515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D7E09" w:rsidRPr="007C3AAA" w14:paraId="419428B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9975839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3E207C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5981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C07BD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CEB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B652D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5F9B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9F76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B562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99E69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2F36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56F0B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DF2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31C2E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F35D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925B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096C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364CD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2F36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40A35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C731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AF922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86FB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6A1CD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FD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D3D36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612B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CD8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6EC7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DF597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700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58D85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6FC9D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9FD15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FD1E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43AC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0809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7140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C151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6D80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8E558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C204D7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BEA0A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0C9D23A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D6D4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04F0D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98319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B40EC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7D1B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25492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731CD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25C07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54859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95EA3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628B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943F2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6C89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8AA03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309FD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71CB3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E90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4A077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0E3ED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CDFA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6BAEB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1AF8D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9C0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365B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0F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22226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E8E0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EC714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C166A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8B528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E91BA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D6D6B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73C4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CFA8C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A132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0EE3D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4698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25CB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EBBF7D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D7E09" w:rsidRPr="007C3AAA" w14:paraId="5FF5257B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E47F3CA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5960835E" w14:textId="115F97A3" w:rsidR="009B7D03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C9812" w14:textId="1B48FCF8" w:rsidR="009B7D03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082CC19" w14:textId="5A1D64C6" w:rsidR="009B7D03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DCA197" w14:textId="34AFDFFD" w:rsidR="009B7D03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F2FF4C6" w14:textId="5A30C181" w:rsidR="009B7D03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E1E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704FE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5EA2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555A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12CB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1392A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EF4E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35232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9220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EF00E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031F6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D75DD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381B9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87F7F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4116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09F15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B73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12EB4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9CF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DC1E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4522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403B1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8DA6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F2F2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FE80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5CCC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8DE5E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B8BEA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78003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DF4B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91A7B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DBB09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183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72EE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0E12D4" w14:textId="700B000D" w:rsidR="009B7D03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73D2711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AABDC8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14:paraId="0E377EF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0E5007" w14:textId="1B7C4E7A" w:rsidR="006C6324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A20D9E8" w14:textId="0ADB6548" w:rsidR="006C6324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4906B" w14:textId="1DC92F29" w:rsidR="006C6324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C354273" w14:textId="4A22ED9E" w:rsidR="006C6324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42E6A1" w14:textId="3902A94E" w:rsidR="006C6324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B9698D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7133B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DA9AC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071E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F5C5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15C41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100AB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779A9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38993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718EA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79F2F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9A50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EBB33D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7F48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7C3F2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8E79E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E867F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EA4E8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D3169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167A4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5D739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296A5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E13B57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AE20C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BE6D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4334F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53114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A200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09C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2E65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7B89A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C6A7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6D23E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F06680C" w14:textId="710DF64B" w:rsidR="006C6324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7E09" w:rsidRPr="007C3AAA" w14:paraId="4466380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B4A8727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252FDBB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0D527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20E47C" w14:textId="3625E62F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A59A9" w14:textId="66FC7289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7EA8E6" w14:textId="7DC2ED53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2246D0" w14:textId="3A177726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7036970" w14:textId="3142B928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F0B94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1304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A649A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6412B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2EACC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A828C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0971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0DD2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D17A9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9912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2873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B3BF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7BEB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CCE38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1727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1BA9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F1026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5524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623E1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F5D3F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0DCF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B9680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D820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540CD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E537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54427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680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F0E6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84A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3EFC7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687DF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B5DFB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C54985F" w14:textId="3FAE99F3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42E5AFB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0800AE9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6B2F401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BB6F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65C85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473F3" w14:textId="67C610E4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CA0F4C9" w14:textId="3482E11B" w:rsidR="00425F0C" w:rsidRPr="007C3AAA" w:rsidRDefault="00ED7E0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BB61C" w14:textId="1C02A054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8E62A03" w14:textId="2BCD6FFD" w:rsidR="00425F0C" w:rsidRPr="007C3AAA" w:rsidRDefault="00ED7E0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686C3" w14:textId="034DFC9A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6CCC03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F765A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03D02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50D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FE928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488CA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48B85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D3A02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B35F1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52EED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A2460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65B87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63587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6C5B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D006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595A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6C36B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7CB42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8C8B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D8C7F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7BD3A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746D3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8F8B6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E320B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6AFED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BE9F5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F2EF3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1114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910FB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48C1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E1E9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F7C24C" w14:textId="2854DF1D" w:rsidR="00425F0C" w:rsidRPr="007C3AAA" w:rsidRDefault="00A129D2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7E09" w:rsidRPr="007C3AAA" w14:paraId="07BDF471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09375C6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3419E26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1063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D7BD1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7D8F3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EC20FF" w14:textId="61E0628E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BAC5AF" w14:textId="7831CDC8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E3E8564" w14:textId="29B06D97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903DB8" w14:textId="7068FE1D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B9CA75D" w14:textId="06E98A96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CD8DB9" w14:textId="48764D45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FC2E4A0" w14:textId="7D7F336B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98FAF" w14:textId="13E48A88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99A2A4D" w14:textId="41A34438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55C43B" w14:textId="2F7CF6C1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755F9BB" w14:textId="68131EDB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A3CCC" w14:textId="047A4195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8DB2AFD" w14:textId="61329FCF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0CED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F9529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1F84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FE363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73FE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EA145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1AC59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1AFAF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1B7A2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2AE81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1688C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8B277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76F2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4B91C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389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5C258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1809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37173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81B6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46F8D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C4B06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B08C5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4053B39" w14:textId="4D07F968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34533A5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575AE9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3B47578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F61A2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554B6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3A084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5C7A8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D5C597" w14:textId="6E29A841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40A1A4E" w14:textId="069BB789" w:rsidR="00425F0C" w:rsidRPr="007C3AAA" w:rsidRDefault="00ED7E0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A00445" w14:textId="69707DB9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FD08E0D" w14:textId="1B941680" w:rsidR="00425F0C" w:rsidRPr="007C3AAA" w:rsidRDefault="00ED7E0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E67166" w14:textId="1B2FDC62" w:rsidR="00425F0C" w:rsidRPr="007C3AAA" w:rsidRDefault="00ED7E0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992674" w14:textId="162651B4" w:rsidR="00425F0C" w:rsidRPr="007C3AAA" w:rsidRDefault="00ED7E0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506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1A7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5998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9F8B2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AA89C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5322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11A9E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AF00E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30B9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A07FF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AE8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95427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22FD1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4F20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D54AF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A8979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CCD48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02E46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0889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53F4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A787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4D357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09F3B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D6D41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93943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AA6A6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102D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9754B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98C891" w14:textId="45F7EFB6" w:rsidR="00425F0C" w:rsidRPr="007C3AAA" w:rsidRDefault="00A129D2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ED7E09" w:rsidRPr="007C3AAA" w14:paraId="06CD91E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7F2095F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1B5E85B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B744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E96CC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FE56E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596CA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AA497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D12B4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71757" w14:textId="57191F69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EC753CD" w14:textId="3D51B07F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E6A83B" w14:textId="01ECCA90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ED0A139" w14:textId="14F4D8CD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C5CD9D" w14:textId="743AD8D1" w:rsidR="00425F0C" w:rsidRPr="007C3AAA" w:rsidRDefault="00ED7E09" w:rsidP="00ED7E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36DEBEF" w14:textId="109CCB55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00F8E0" w14:textId="6A3123AA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58AD65" w14:textId="7A321BE7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00FDFE" w14:textId="33693760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91CCE52" w14:textId="667E249B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3D97D" w14:textId="104F3A22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75B3EA4" w14:textId="4A75EC70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EF63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7883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F1C50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21757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A425B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48462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75FF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E969D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8F02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6673F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7B07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2158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60667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4779E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1DA1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B9ABF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07474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461DC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10A8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2C949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4E02C7" w14:textId="53B3E64B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14:paraId="7F60D4E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762AC93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3F83479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E2A92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93FE2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89F336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443EBF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28275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7900B3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1CCEA8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30F826" w14:textId="28A54848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AC79AF" w14:textId="67D2C1CE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DC50B09" w14:textId="1B61D8E6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4537A7" w14:textId="13CAB9F6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974E459" w14:textId="634CD401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690CA3" w14:textId="156E08B3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D16AF0C" w14:textId="395088CE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60D11" w14:textId="102DF8C8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C701760" w14:textId="4EADCEFF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3D7B50" w14:textId="4C7AD8B3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B0AA2B" w14:textId="452A465E" w:rsidR="00CB12BF" w:rsidRPr="007C3AAA" w:rsidRDefault="00ED7E0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01FF" w14:textId="01DA62C9" w:rsidR="00CB12BF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2C26D5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E8F34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8BFE1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760E94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1A1691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E06124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FB58DA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8C749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60C28D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14A04C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564DDE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F5F15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38C9E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A6BCAB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A0E1D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049002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155839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63EB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142FF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0740E9A" w14:textId="3796A888" w:rsidR="00CB12BF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7E09" w:rsidRPr="007C3AAA" w14:paraId="507DE86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0D398A7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14:paraId="109406A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0E3A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BB52F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AB5E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D0652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C5A95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F3BF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AC2AC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1E90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85E8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17F2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B7E43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B052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C13D4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78DC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7CB3D" w14:textId="320C7C4E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56CADDE" w14:textId="24099A86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56D4CB" w14:textId="68827AAC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2E63F5" w14:textId="70A8FE16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BDA3A4" w14:textId="1E287786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33BAB4F" w14:textId="117E07F4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27E2A5" w14:textId="2B03DEEE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2EB1D4" w14:textId="4E8C0848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68DC58" w14:textId="6D26985B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FD9FD00" w14:textId="7CAFD1F7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CBCB75" w14:textId="0016FB21" w:rsidR="00425F0C" w:rsidRPr="007C3AAA" w:rsidRDefault="00ED7E0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D4914E8" w14:textId="0CACC0FC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3D41B" w14:textId="5A744C87" w:rsidR="00425F0C" w:rsidRPr="007C3AAA" w:rsidRDefault="00ED7E09" w:rsidP="00B34ADE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8DD091D" w14:textId="3AA8BB64" w:rsidR="00425F0C" w:rsidRPr="007C3AAA" w:rsidRDefault="00ED7E0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B3A0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27487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12D0C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DF03F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A890C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C7A91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DE28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D8C18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4C8A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13B25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ADD2D4" w14:textId="29CC48B7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6771284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949AC03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A58947A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4FE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EA7A46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61CA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9B34B4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41CED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89B85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63047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06B68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15448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F1ECE5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19D3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D2B156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E9E4B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F739D5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7290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E80FB" w14:textId="0E0A9552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6EF75" w14:textId="470F1F47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4ED1FEA" w14:textId="2A2FB6A1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EE27A2" w14:textId="037E19C1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6731A3D" w14:textId="17AEBDBC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26C55" w14:textId="25B186C0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75C2A801" w14:textId="268B4918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B4383B" w14:textId="487FF349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67DE11AA" w14:textId="6FA521FD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8859E" w14:textId="2D15EB63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80AD697" w14:textId="3CF3EDD6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D730AE" w14:textId="74F7FF69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73442D" w14:textId="690E42B9" w:rsidR="00425F0C" w:rsidRPr="007C3AAA" w:rsidRDefault="00A129D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B3854" w14:textId="63229C7B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A7CE162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DF318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7C32CD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B5E11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897B62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4F4F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B310A7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92AE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36E0A6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7551E1E" w14:textId="1D0E701F" w:rsidR="00425F0C" w:rsidRPr="007C3AAA" w:rsidRDefault="00A129D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7E09" w:rsidRPr="007C3AAA" w14:paraId="553D4DF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B225120" w14:textId="77777777" w:rsidR="00425F0C" w:rsidRPr="00CB12BF" w:rsidRDefault="00425F0C" w:rsidP="00CB12B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r w:rsidR="00CB12BF">
              <w:rPr>
                <w:sz w:val="18"/>
                <w:szCs w:val="18"/>
              </w:rPr>
              <w:t>a</w:t>
            </w:r>
            <w:r w:rsidR="00CB12BF" w:rsidRPr="00CB12BF">
              <w:rPr>
                <w:sz w:val="18"/>
                <w:szCs w:val="18"/>
              </w:rPr>
              <w:t xml:space="preserve">dd.d </w:t>
            </w:r>
            <w:r w:rsidR="00CB12BF"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6E8F4111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0208A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DAD0F3F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2EB7CF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4E4476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A5288D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E119737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30BB3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44891A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4C7154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A476E9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72A8DB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C495B9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B0D4F0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2E5E943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325C4D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C0BA8D9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9737C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0B0300A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2FE13A" w14:textId="41D9FC64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1E02FA2" w14:textId="62B45CC5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03138" w14:textId="3C57E69B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6BD033D" w14:textId="13369783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322975" w14:textId="305F2FD8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B6D2F5E" w14:textId="4EBB2E3C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BEF606" w14:textId="7DE9998C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6F12BF5" w14:textId="05B48354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01F70" w14:textId="779557E2" w:rsidR="00425F0C" w:rsidRPr="00C94CF4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A32BF77" w14:textId="302607E5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7FF69" w14:textId="7D928276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7A3E4E69" w14:textId="2CF6C0ED" w:rsidR="00425F0C" w:rsidRPr="00CB12BF" w:rsidRDefault="00A129D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53083B" w14:textId="78A3DA9B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636FA376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ED283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B3ED3F8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6858B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64E0508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23CE16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AA5F516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BB837B1" w14:textId="546243EC" w:rsidR="00425F0C" w:rsidRPr="00CB12BF" w:rsidRDefault="00A129D2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129D2" w:rsidRPr="007C3AAA" w14:paraId="136C031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BE45C83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72BDE361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8FF9D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032226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41C5E0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50F373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984AC8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79C9DA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4178F3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C9EA6E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3343DE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BF878C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FCEEB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1C4AA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2AFE8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7344C0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216220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E4071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BAE839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6B9CE4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6E8F11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32BCB" w14:textId="2CE97D18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3FE2C" w14:textId="1470C276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91AC41D" w14:textId="44E0D9F2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E2561E" w14:textId="0115F1C8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00E7E9D" w14:textId="41E949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1C0BFA" w14:textId="2DB442D5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A043F79" w14:textId="7774BA32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3F401" w14:textId="3CC7C33A" w:rsidR="00A129D2" w:rsidRPr="00C94CF4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B4852E" w14:textId="6357D0B0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66261A" w14:textId="3AEDD46B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3D09EF7" w14:textId="50FAD69A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5CC0" w14:textId="4207A198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C45DE43" w14:textId="39CF2148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6C5FC5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2E195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4E2DF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08BBC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AD758E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837C49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43E319" w14:textId="0D63A2A3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129D2" w:rsidRPr="007C3AAA" w14:paraId="41186F7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1C01886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31798DD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44588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56646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1517E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0FFBE0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3ECDE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6E687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AB857D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2CCC79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D2369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44ABD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23F519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EA204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1A3671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A74F5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9C731C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F8C83A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25FE63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CE0F9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6F9576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C5A403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1E041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74FD4D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2624B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5BBE6D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520AF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E39F30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5E9E1A" w14:textId="1D615E4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3FE9F" w14:textId="5A3C918F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ABF5ED" w14:textId="60A902F3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106489C" w14:textId="4EE3029D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1C5567" w14:textId="75E80ECF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F0503E5" w14:textId="628D09DE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339DE" w14:textId="57C06E6D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57FACAD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103712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1D9FA7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82BC03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3799C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10D2A32" w14:textId="4262F811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129D2" w:rsidRPr="007C3AAA" w14:paraId="15E5108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178337E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B5C42C3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A1272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296ED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04D125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D86A7C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79DC34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01A9D5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DD1C48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92D011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451B2E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3088FA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3D3C8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E08E40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BE0AFD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B8484E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BA9B3F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E2A199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E18A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E5006F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4E7187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65FB4B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664F61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FFBA1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651C97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06A32C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AEB26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F67C4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CD38C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8C79BF" w14:textId="1D53A5D8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279711" w14:textId="0C593134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7DB1243" w14:textId="54C1570E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5858D2" w14:textId="183592A6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A54713D" w14:textId="5A47A69F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892226" w14:textId="09D00412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BF008B6" w14:textId="0C38E602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8B002A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22120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0DA89C" w14:textId="7777777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0A364C" w14:textId="77777777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D1E258" w14:textId="69D38E7F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129D2" w:rsidRPr="007C3AAA" w14:paraId="5D1E89B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FB8CF1C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3FEE2F80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A12289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B69DDC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2F4B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01CFC3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C6527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13FA5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C3527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3E870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CFDAF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0EDB2B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FABA05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BF218A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68F2A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5F048B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E0A83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25F80B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9772A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D76CC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369B8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8B8A1D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3E654F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C15B65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DC0769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151931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7442AB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2E7A1C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0F2B6F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02220E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16007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DF0F0" w14:textId="443EBC43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125E3" w14:textId="7DDC886E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F977BA9" w14:textId="106ADC86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FE885" w14:textId="6E9ABE31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D382642" w14:textId="417F62E0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209A0C" w14:textId="4F00F5A1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3C2CA07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D3833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F1C535" w14:textId="77777777" w:rsidR="00A129D2" w:rsidRPr="0044445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7276370" w14:textId="740E94AC" w:rsidR="00A129D2" w:rsidRPr="00F40DA8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129D2" w:rsidRPr="007C3AAA" w14:paraId="752A1EA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7961D00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54E37BF0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6989B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E933CC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74E982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EF63F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A99673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D58CD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46B99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07142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65ACAD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E13A3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63FCD3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72CBB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ABC1FF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E3917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20FF19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E73075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3AD232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9E8BE6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9D82F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9776EA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B9C1F5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528A66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946650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25DD42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A610C7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DEA066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BC3781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AA3085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14444C" w14:textId="77777777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8CD340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912E92" w14:textId="346761EE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B4553A" w14:textId="72DBFB8D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368922" w14:textId="7C4E36CC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037A8F5" w14:textId="5F992393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597D0C" w14:textId="10F694CC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E1EF820" w14:textId="5EB71A25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219108" w14:textId="3172D496" w:rsidR="00A129D2" w:rsidRPr="0044445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3C5BC99" w14:textId="77777777" w:rsidR="00A129D2" w:rsidRPr="0044445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3E0E125" w14:textId="6E6A71F5" w:rsidR="00A129D2" w:rsidRPr="00F40DA8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A129D2" w:rsidRPr="007C3AAA" w14:paraId="6413AF0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BE7FC09" w14:textId="77777777" w:rsidR="00A129D2" w:rsidRPr="007C3AAA" w:rsidRDefault="00A129D2" w:rsidP="00A129D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3DBCC4C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D6DD18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EC956C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D1073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DCD8CF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76263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A3C09F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219503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5E7AAA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94BF38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78C407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4FD9C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224F0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CFC7CE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101A6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93903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ACFDA8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8C0081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C330C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3F399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019DD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CF0E0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F1A70E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A28A4C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040A8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DD259B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F8641A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252D82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FBC00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EC3BCA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BEB4E3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2E2FB8" w14:textId="7777777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99C14" w14:textId="7777777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159D3B" w14:textId="71BCC7C2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DC4E9" w14:textId="1D523B7C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B80EBE" w14:textId="76C0D857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231A3850" w14:textId="5F3868B5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EF0BC3" w14:textId="1215BF33" w:rsidR="00A129D2" w:rsidRPr="007C3AAA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0A3023E" w14:textId="6754BA07" w:rsidR="00A129D2" w:rsidRPr="007C3AAA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99EC87" w14:textId="04A2BE5E" w:rsidR="00A129D2" w:rsidRPr="00F40DA8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129D2" w:rsidRPr="007C3AAA" w14:paraId="56D0826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22DFA3A" w14:textId="77777777" w:rsidR="00A129D2" w:rsidRPr="007C3AAA" w:rsidRDefault="00A129D2" w:rsidP="00A129D2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18E571BE" w14:textId="72800295" w:rsidR="00A129D2" w:rsidRPr="007C3AAA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6+33*100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549445D" w14:textId="2C9695F7" w:rsidR="00A129D2" w:rsidRPr="007C3AAA" w:rsidRDefault="00A129D2" w:rsidP="00A129D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18282C86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840C880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ED7E09" w:rsidRPr="00216541" w14:paraId="43F0A99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858BCB4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4C15F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F27C2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9156C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BA16B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0518F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C341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88420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B074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3E43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C8257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524B9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2B391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39578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0D1B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D9CE9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D8505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8F551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BFA59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FD2E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8B450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E41E9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598A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6D77A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937A9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D1B1C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9D82A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ACB7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D4D8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A338A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098D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B4187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700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225E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75616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61BE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A7B2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23BDD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6DB2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82AFF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6A5DBD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216541" w14:paraId="67760B7D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2A6ECD0" w14:textId="77777777"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8D78AB4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0FC8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13949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373EE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47DD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D09E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41F0D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0F64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4753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01385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DA2887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51D09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BBC29D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25DCC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9271D1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51E0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FD570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0127C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609F0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22BF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1E250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E9BF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32FFB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89024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8F56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5B05D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FC2DD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78AE4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2098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F5051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13D4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8217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996C56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DDF45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F4547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8904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A2C46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54DB5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6F564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4D81B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129D2" w:rsidRPr="00216541" w14:paraId="29E635B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6A3BBAA" w14:textId="1B7549C5" w:rsidR="00A129D2" w:rsidRPr="00216541" w:rsidRDefault="00A129D2" w:rsidP="00A129D2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  <w:t>daddui    r1,r0,0</w:t>
            </w:r>
          </w:p>
        </w:tc>
        <w:tc>
          <w:tcPr>
            <w:tcW w:w="283" w:type="dxa"/>
          </w:tcPr>
          <w:p w14:paraId="426328E6" w14:textId="22D4EE7D" w:rsidR="00A129D2" w:rsidRPr="00216541" w:rsidRDefault="00A31404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4C59C" w14:textId="79121628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ABDEB82" w14:textId="45E906EC" w:rsidR="00A129D2" w:rsidRPr="00216541" w:rsidRDefault="00A31404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09B30" w14:textId="17BB7875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94E6CC8" w14:textId="37965B5D" w:rsidR="00A129D2" w:rsidRPr="00216541" w:rsidRDefault="00A31404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B0278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E9049C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62D912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2E5FE2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11A7F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025939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25A670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6F0283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01DAE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3F57A2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196E7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D6E67A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47F88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AD5A80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5AF0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C860CE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36A0C5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2688D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1D1E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4E4BE1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1E329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346F5D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A129F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3A0DB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EA6E9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E5F8B6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31D35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0451D8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4B24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F7E300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C39FC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D9613A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39808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9C39F5" w14:textId="77777777" w:rsidR="00A129D2" w:rsidRPr="00216541" w:rsidRDefault="00A129D2" w:rsidP="00A129D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B68432F" w14:textId="41CE52DB" w:rsidR="00A129D2" w:rsidRPr="00216541" w:rsidRDefault="0065743A" w:rsidP="00A129D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A129D2" w:rsidRPr="00216541" w14:paraId="5B01C313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FA82C62" w14:textId="7D9BBA5E" w:rsidR="00A129D2" w:rsidRPr="00216541" w:rsidRDefault="00A129D2" w:rsidP="00A129D2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  <w:shd w:val="clear" w:color="auto" w:fill="auto"/>
          </w:tcPr>
          <w:p w14:paraId="71BBA98E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649376" w14:textId="1E3BCF7C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879FED7" w14:textId="77939392" w:rsidR="00A129D2" w:rsidRPr="00216541" w:rsidRDefault="00A31404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326A4C" w14:textId="73914BD6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824F0E6" w14:textId="28173E10" w:rsidR="00A129D2" w:rsidRPr="00216541" w:rsidRDefault="00A31404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3A9B2C" w14:textId="1EB4C641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F5FA4E1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50090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337052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68FC1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9BD353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6F065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4112FA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81FB2D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8DDF05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B164FC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7BEACB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B4B7C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BB9071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A101F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D51C13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A2D959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78FA02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1BEDED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8376B6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E073F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18E1A3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951DD4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A63245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E35C41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57059F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7FA70F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38E5DB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6E2B2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FC37BDD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3A5C6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4AB8A9F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F1F2F7" w14:textId="77777777" w:rsidR="00A129D2" w:rsidRPr="00216541" w:rsidRDefault="00A129D2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02DBA7" w14:textId="77777777" w:rsidR="00A129D2" w:rsidRPr="00216541" w:rsidRDefault="00A129D2" w:rsidP="00A129D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CB15B21" w14:textId="6485AE7F" w:rsidR="00A129D2" w:rsidRPr="00216541" w:rsidRDefault="00A31404" w:rsidP="00A129D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A31404" w:rsidRPr="00216541" w14:paraId="64D58725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A591AE" w14:textId="5A49AF81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03D2C1FE" w14:textId="14A56CE4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68D177" w14:textId="6B7C250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3891CF" w14:textId="287B1241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3E61ED" w14:textId="147820B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83FB5FC" w14:textId="5F8B721B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356C2C" w14:textId="03A5520D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F83B5D7" w14:textId="784960D6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E3DB7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6810D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5AFE6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F217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12CC5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5C26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ED37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B42A7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CEF39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3130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DE28C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FDC7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4ACB6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6B05E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DC7E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79EA9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9734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75AA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9CC06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8E418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4B98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FE2F9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74422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1B39B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8145D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143C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1770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EFB2F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B07CE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B469F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A7A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5EFC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DFD98A3" w14:textId="6D5B7EB3" w:rsidR="00A31404" w:rsidRPr="00216541" w:rsidRDefault="0065743A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A31404" w:rsidRPr="00216541" w14:paraId="5175FE97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EAE7FCA" w14:textId="57DEDA21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3769510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577CD9" w14:textId="651C839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5D66D9" w14:textId="43A32703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3F80C0" w14:textId="3214E0B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63B3180" w14:textId="65FD806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E6B69E" w14:textId="4933EAE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8F8B14C" w14:textId="67C76094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B6B203" w14:textId="66D1049A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6D7EB2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658E7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1632E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ABCE6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A941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AF4F2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D6CF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CAA7C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93924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5E7EF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3A6C4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59AF4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4E59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CCA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0646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39C58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5B7F4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2F436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389FB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53907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D9D11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6369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A232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82EA7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693DD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75D81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F0B22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EFE92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D116C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628E7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FFD5A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9B43585" w14:textId="6898CD00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A31404" w:rsidRPr="00216541" w14:paraId="0E153C2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6B4C770" w14:textId="1B62FDE8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5053F2B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927CC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CA4153" w14:textId="51416202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38F53A" w14:textId="5B546F5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249772" w14:textId="7BAA64EE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2E77A" w14:textId="52EEE84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B06FED9" w14:textId="32511819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6BA844" w14:textId="6C16550A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B2325F3" w14:textId="2FC9584B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3AEAD" w14:textId="5A4D123B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700DCB1" w14:textId="59C14B3B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F54D5" w14:textId="6770028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80643BF" w14:textId="4F1EDF8C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61E475" w14:textId="6E72CF2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D862FD2" w14:textId="45820E71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E58AE4" w14:textId="2970E7E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40E338E" w14:textId="6B7C92FB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CA98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14D5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077D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6160C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A493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67F09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85A56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26298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139E6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B062A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C68CD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15257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4A08A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B267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3F92B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CA7D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EF946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1D478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4ECA0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A97EA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6BCBB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73148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4E77236" w14:textId="74BC37D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9</w:t>
            </w:r>
          </w:p>
        </w:tc>
      </w:tr>
      <w:tr w:rsidR="00A31404" w:rsidRPr="00216541" w14:paraId="60E5773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FB0DF3B" w14:textId="5D486CB7" w:rsidR="00A31404" w:rsidRPr="00A129D2" w:rsidRDefault="00A31404" w:rsidP="00A31404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1F70D67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DF782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063F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D84D6E" w14:textId="169FE2E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F461C" w14:textId="5E4EF87E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D16F27" w14:textId="251F84C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DA1C983" w14:textId="45354E76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BC9616" w14:textId="290FD6F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7D693CC" w14:textId="5FB784BF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F0CFBA" w14:textId="1E6C6F40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A5DEB82" w14:textId="40F4B840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0CB5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6B9C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B1DEF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3592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3FC8F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D948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08E9D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FFF0A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BF900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045AB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81A7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BBD26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83490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47CD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84FC0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C632F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9D5EE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4EC0D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830A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E390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5E7F4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5E0C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CCC9D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67587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BA1C5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DDC4D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D45AF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B2BC3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6EBD8B5" w14:textId="73B7EFD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A31404" w:rsidRPr="00216541" w14:paraId="0202CAE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E1B3C31" w14:textId="62342209" w:rsidR="00A31404" w:rsidRPr="00D85E4E" w:rsidRDefault="00A31404" w:rsidP="00A31404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</w:tcPr>
          <w:p w14:paraId="55E0FB0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AB2C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794C7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758B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92EBA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8101C" w14:textId="11ED7A4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EC7DA" w14:textId="293FDC2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85F38D" w14:textId="074D4C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7BDD3DB6" w14:textId="3B7B2335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78FC" w14:textId="7E02880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E4F3DC8" w14:textId="4228BA2D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01DA3B" w14:textId="2F7B172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1DC23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B11F2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4430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D328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D9031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9831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0615F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85890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E7E69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86A03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BCA0D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73298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0DF11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61A4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AEE5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E70DD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0C04A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1BFA3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5C32D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6D73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4C326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365AD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4766C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3FED5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80E9C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5B34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0BED9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8A73757" w14:textId="72786A0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A31404" w:rsidRPr="00216541" w14:paraId="7C8EF07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02E4ED7" w14:textId="7C15DEFB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B9368E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CF5E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E2ACC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A627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70873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FEFE0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631D5E" w14:textId="597BFEF3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6A710C" w14:textId="6EC6BE3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7FA14A" w14:textId="203425F6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B7C1B" w14:textId="0BA10C5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6B50B0C" w14:textId="3C62FB09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75B349" w14:textId="3C456029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06BCEE4" w14:textId="4C86E13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CAC5D" w14:textId="6D7A7FB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0C9D33B9" w14:textId="0F81E0E1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D5E72C" w14:textId="049CCC1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7A1247D7" w14:textId="0E4F4D1B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0089" w14:textId="134DACC0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030644F" w14:textId="25E8EE1C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84EAB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2C406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0595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5FF38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0DB61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E7CF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DD2B4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D2464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F7C9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C9D6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04B5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8651C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BC96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6A88A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0846E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4F18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260D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4A1D0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48783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39050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08229EA" w14:textId="1089BDC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A31404" w:rsidRPr="00216541" w14:paraId="5DC7137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2AB0841" w14:textId="692F1F59" w:rsidR="00A31404" w:rsidRPr="00D85E4E" w:rsidRDefault="00A31404" w:rsidP="00A31404">
            <w:pPr>
              <w:jc w:val="center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daddi  r2,r2,-1</w:t>
            </w:r>
          </w:p>
        </w:tc>
        <w:tc>
          <w:tcPr>
            <w:tcW w:w="283" w:type="dxa"/>
          </w:tcPr>
          <w:p w14:paraId="466859F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1177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FE719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9B37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4763E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D0762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526D5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39B073" w14:textId="73F2F25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32D956" w14:textId="4A59D952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C87C80" w14:textId="7403700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7A5D268B" w14:textId="42ED9DCD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9C9FD9" w14:textId="30CB929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DAD43B1" w14:textId="0CC4ACBD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A9A71" w14:textId="7023935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0D3C34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7801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F9D18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E782A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C287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F866D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8E469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795D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7CBB7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093F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A8DBA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001BC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616B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2C65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4F0F1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02638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B2310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0EB4D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3CDF9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5AA03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C20BB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8574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A0D6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1CA0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DFD6D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042CD34" w14:textId="0F417C2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A31404" w:rsidRPr="00216541" w14:paraId="5042D6E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9429253" w14:textId="715C64BC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</w:t>
            </w:r>
            <w:r>
              <w:rPr>
                <w:sz w:val="18"/>
                <w:szCs w:val="18"/>
                <w:lang w:val="it-IT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49F448A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94FC7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A68FD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800F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90A5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8EC84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A644B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A773D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45BB2" w14:textId="34B02D5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E8BE9" w14:textId="716B192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1A5816" w14:textId="1FD96CA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B23A27" w14:textId="7329B434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06DD53E" w14:textId="21F32CEC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9A74A8" w14:textId="090F214B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7A0F4C" w14:textId="247CFFA2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A9AE47" w14:textId="6A67A4F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98FACA9" w14:textId="2530A400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CB8E" w14:textId="561048A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F90B94F" w14:textId="49C0E2EC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220AC6" w14:textId="07CE5BEB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B045088" w14:textId="12A8F43B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23BF5" w14:textId="76AE353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8131BF2" w14:textId="143BE77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3C2A4" w14:textId="592B25C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6EF0277" w14:textId="67553EEC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E76D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62916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7171E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2AFE4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69204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08897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8E076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FA3B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9338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4A0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3523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C6155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2EADF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D5798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A44047" w14:textId="5E44418D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</w:t>
            </w:r>
          </w:p>
        </w:tc>
      </w:tr>
      <w:tr w:rsidR="00A31404" w:rsidRPr="00216541" w14:paraId="27B2456A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F3A75F1" w14:textId="716FAD16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CB12B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70CB703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9D141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18D16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256F5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2C8B0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DDACF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42278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4043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51BFF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3D4902" w14:textId="55377D9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269E02" w14:textId="768E8955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862C2" w14:textId="4C5BD8B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417083" w14:textId="7A951341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8628BB" w14:textId="4410A8B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6D5714B" w14:textId="4E2530F2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67F82E" w14:textId="03D3A429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0A8BD73" w14:textId="694D701D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8BC37" w14:textId="5AD303B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6D98935" w14:textId="6C4274FF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71A093" w14:textId="4C8F3B9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C2A1DF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CB67D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5A786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CA834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A1B0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8C6B4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D885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647F4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744C9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AB2FB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2913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99CFF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CCAB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88C17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2D21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F195F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2082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CEC23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D84D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6DEAD7D" w14:textId="7B939B3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A31404" w:rsidRPr="00216541" w14:paraId="65FBB8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D1DC567" w14:textId="33850DEB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 xml:space="preserve">,v5(r1) </w:t>
            </w:r>
          </w:p>
        </w:tc>
        <w:tc>
          <w:tcPr>
            <w:tcW w:w="283" w:type="dxa"/>
            <w:shd w:val="clear" w:color="auto" w:fill="auto"/>
          </w:tcPr>
          <w:p w14:paraId="7A2AEEB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14A45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F190E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51761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2D223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625C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3BA3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EC1DB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3D86E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6CD19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B2466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42E8F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F0B4A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506CB3" w14:textId="586205E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66E1AC" w14:textId="5335F76E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C6ABD" w14:textId="2DEE11D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DC793AD" w14:textId="212FDE0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792478" w14:textId="4465290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E78FA84" w14:textId="77E3C8C2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2F7B96" w14:textId="7899A4C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2A4F6F8" w14:textId="39541CB9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35AE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2ABA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E002C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86A3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6F572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E920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63A1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4E783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7A2B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DAF9B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A9A44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106C1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EC96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2411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8488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22506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7393E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FEC56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E73C28" w14:textId="68B62A0D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A31404" w:rsidRPr="00216541" w14:paraId="488F8149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4E2DF66" w14:textId="1C5CB03E" w:rsidR="00A31404" w:rsidRPr="00216541" w:rsidRDefault="00A31404" w:rsidP="00A31404">
            <w:pPr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0EA1030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FEF00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A078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0F32C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1C2F1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46AEA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A7838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6DAEB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D509D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E8132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340EB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25886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EDBB6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3BCAF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E6506D" w14:textId="2EE458FA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A8589C" w14:textId="03715C0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C51E8" w14:textId="6ADEAD5C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BF0739" w14:textId="7BAD9F8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284FCA8" w14:textId="4ECECB40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DA8E7" w14:textId="6E5826C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CA560AA" w14:textId="46D54410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A1CD1" w14:textId="7EA0FFA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AB06D91" w14:textId="017C0AA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68463F" w14:textId="0EB154A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745B87F2" w14:textId="4409560C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7B3D6E" w14:textId="3536E55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0F0A22A" w14:textId="1609D83C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8A132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E912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4071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F01F7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F427F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D313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64E6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3A47B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F0FB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A316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F5FB1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AD429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9E09A62" w14:textId="2F7820D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A31404" w:rsidRPr="00216541" w14:paraId="33254CDB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45FA5A3" w14:textId="5AC3F13C" w:rsidR="00A31404" w:rsidRPr="00216541" w:rsidRDefault="00A31404" w:rsidP="00A31404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14:paraId="2462291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CE5C9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C42BB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E9B5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29725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13DCA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05C2B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0BFFE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664DA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BE446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54095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F78FE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591C7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6B36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3CBDF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51C21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8FEBA8" w14:textId="77B71A2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07D40" w14:textId="13EC9FB2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E1C556" w14:textId="12B93929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5C39DA" w14:textId="66D298A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243039" w14:textId="383853A8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AADE3" w14:textId="63EE24F4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CD9344" w14:textId="420C8513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75B36" w14:textId="7559FAF9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49319B5" w14:textId="17FE10D4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4E0E99" w14:textId="08D85DED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F92AEE3" w14:textId="6F97F675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C3A37" w14:textId="33D6CA89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C6244A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040A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D819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92454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791F3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B074E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82750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D13C1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FB9D4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D222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A413F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49E2CB1" w14:textId="2E90DC6E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A31404" w:rsidRPr="00216541" w14:paraId="7D514331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9023D22" w14:textId="062D2843" w:rsidR="00A31404" w:rsidRPr="00216541" w:rsidRDefault="00A31404" w:rsidP="00A31404">
            <w:pPr>
              <w:jc w:val="center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daddui  r1,r1,8</w:t>
            </w:r>
          </w:p>
        </w:tc>
        <w:tc>
          <w:tcPr>
            <w:tcW w:w="283" w:type="dxa"/>
          </w:tcPr>
          <w:p w14:paraId="25F0177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C03EF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3B64D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97616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81284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F20C0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C4F85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76C14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1545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DC3D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FE92A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4C099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18132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2EB2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24DF8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9F670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413BF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6F95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B8E47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24D6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FF3E0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FB90CC" w14:textId="767E52F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EBE6B" w14:textId="4CD730F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0C06AF" w14:textId="5224B020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0692C0F" w14:textId="6485AAF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CC1609" w14:textId="76FCC2C8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9764843" w14:textId="59C978ED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BF08E1" w14:textId="2131091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0C49814" w14:textId="7137A8C0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0ADFC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389F9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EBE0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DC83C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871C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F3107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CB0E8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F9297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B8543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84366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27AE2A" w14:textId="0665394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A31404" w:rsidRPr="00216541" w14:paraId="1255477D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18BA903" w14:textId="70089075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55DF957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57A4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E0C84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70984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E83A7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D8FC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61DDF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E60A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1F629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15952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085E8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1F149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E3D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E3443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BBDA67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B669A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FE30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5D97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64741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733E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1F2E0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35F88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8CCE3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CF7556" w14:textId="7FD86ED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532EA" w14:textId="13B0C73F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0F3093" w14:textId="7F51BA51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3C72ABA" w14:textId="7D65BD44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BF0BAC" w14:textId="431AE60B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E2F80C1" w14:textId="79F81613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6B3996" w14:textId="3D73CE30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F8D28A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5D5D9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DB67D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2C10C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C826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746B2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3FE7E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AFC57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367DA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17FE3DC" w14:textId="745275E3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A31404" w:rsidRPr="00216541" w14:paraId="754336E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CA454B5" w14:textId="139AC022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77529CD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7ABF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96CDDB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1F3F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47A3A8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526E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C52A3D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552B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F2312D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97A71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7F0F78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55441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C223A3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F2BB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EDDDC8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141D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E26B98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9532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0E6EAF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D0AE4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1BA4AC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D4B47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1B840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A5021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44E2EBC" w14:textId="0139D60A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397E0" w14:textId="26D62AEF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5C61AFC" w14:textId="1EB9E7DF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5E847" w14:textId="5D012715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284" w:type="dxa"/>
          </w:tcPr>
          <w:p w14:paraId="29AC9E25" w14:textId="10453F00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BCDAD" w14:textId="4B8EABD4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284" w:type="dxa"/>
          </w:tcPr>
          <w:p w14:paraId="374E56B1" w14:textId="3B62D323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608CE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A0A7A7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0A284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3B863A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D4673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688AFD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CF163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794E60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4A2390" w14:textId="1A81684C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A31404" w:rsidRPr="00216541" w14:paraId="1447E13B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E9E5C31" w14:textId="77777777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38BA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518D4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620E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483F2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B150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29C5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45681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B6043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CC294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58DE7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C3CB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93555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3D981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0067A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95151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57A9C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19835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CFE8E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7F43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192B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F6460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A5D2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057C5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ED14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3007F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AF0AF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3827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F0CA9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83DD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897C8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A569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82CF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C16788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AD8C8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59CE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91B6D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203D4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DBD1A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65C4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20F695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4391A505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4984CA2" w14:textId="77777777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1C09F2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A716E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2767E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CADA2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0931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B8A42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EB70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F496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EC19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49B6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AECC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6A5BD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52473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83938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BE7303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4F07F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F077D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31BA6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C82E8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E8EB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6FFB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CF08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93B40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EFDC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09EDA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EF8C1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DD44F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AA801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0077C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EDD9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879F5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F9340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4F00A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D92BB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6FAB2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04F70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86239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0DD8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0E82C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7BC72E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08B94B75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749020" w14:textId="77777777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3C9F74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1FA4C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020FA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2083C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6CC6B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FDDE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C1B49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93F5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3F176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72034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425AA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5BC0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1C41F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1CB67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90E379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3768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7875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2EF99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2983CC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20B9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72871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B4D61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8629A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F93B8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D323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C13B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FE167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B1E20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7E82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D1E4F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49403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0E36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8FEDE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A7C0A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9727A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DA039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C8BFB3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F1BE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8F548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A980A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4AA8F17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790713D" w14:textId="2A0A6C21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</w:p>
        </w:tc>
        <w:tc>
          <w:tcPr>
            <w:tcW w:w="283" w:type="dxa"/>
          </w:tcPr>
          <w:p w14:paraId="0B5511A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3A52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34002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F654A6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A298A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B866A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47E8F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C232B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0532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39DC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685FC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F9E5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D9BD2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B5E2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90E0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D3F5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331FE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5AD49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9A037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82B91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03027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3678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7720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4E0AB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FD498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B6C8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7E793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FDF3F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8576F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32B87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B0D3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97A17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1B51C9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1D854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8DE46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8042C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8F5DD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107AE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485EFB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707798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7AECAC4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E43A83C" w14:textId="77777777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499EF6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0E6B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057E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D8BC7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C2032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FEFF2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8F3FC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8F840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C7B66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ACCB42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FE6DF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CE093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3F39F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E5EB9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8C9924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DBA8E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EBBA47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6022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9D22C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4CF8C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EFB545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9D18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85AD2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1136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29D46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E8897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F01B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073C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06BE5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C1AF2F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6A652E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B87E0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C70CF0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48107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AD087D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2B7A0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F5377B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5E5AD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CF3521" w14:textId="77777777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36231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118869F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499FCDA" w14:textId="77777777" w:rsidR="00A31404" w:rsidRPr="00216541" w:rsidRDefault="00A31404" w:rsidP="00A31404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86281E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DB01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9F844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562E3C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386BF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93D1F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EA5FF2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6FACB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2C918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296FEA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B747D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4ACE4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954B7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3A3C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FFFFF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0A557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7D36F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30DF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2C250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949ADD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05E1B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B1ADC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64AC3F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30B797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FFF95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E5900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79244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717203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FBC2D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52D115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2BD816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0DAC71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9D4CFC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F2289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CA415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F89F4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C24B0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865FB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D1331" w14:textId="77777777" w:rsidR="00A31404" w:rsidRPr="00216541" w:rsidRDefault="00A31404" w:rsidP="00A3140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7B623CE" w14:textId="77777777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A31404" w:rsidRPr="00216541" w14:paraId="620625E4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9569B59" w14:textId="77777777" w:rsidR="00A31404" w:rsidRPr="00216541" w:rsidRDefault="00A31404" w:rsidP="00A31404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A928504" w14:textId="61A35849" w:rsidR="00A31404" w:rsidRPr="00216541" w:rsidRDefault="00A31404" w:rsidP="00A3140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6+25*100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205C291" w14:textId="2008C5C6" w:rsidR="00A31404" w:rsidRPr="00216541" w:rsidRDefault="00A31404" w:rsidP="00A3140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2506</w:t>
            </w:r>
          </w:p>
        </w:tc>
      </w:tr>
    </w:tbl>
    <w:p w14:paraId="20E8875A" w14:textId="77777777" w:rsidR="00C70C7E" w:rsidRDefault="00C70C7E" w:rsidP="007C3AAA">
      <w:pPr>
        <w:rPr>
          <w:lang w:val="it-IT"/>
        </w:rPr>
      </w:pPr>
    </w:p>
    <w:p w14:paraId="588CAADA" w14:textId="2AA154D1" w:rsidR="00A31404" w:rsidRDefault="00A31404" w:rsidP="007C3AAA">
      <w:pPr>
        <w:rPr>
          <w:lang w:val="it-IT"/>
        </w:rPr>
      </w:pPr>
      <w:r>
        <w:rPr>
          <w:lang w:val="it-IT"/>
        </w:rPr>
        <w:t>SPEEDUP = 3306/2</w:t>
      </w:r>
      <w:r w:rsidR="007525F5">
        <w:rPr>
          <w:lang w:val="it-IT"/>
        </w:rPr>
        <w:t>5</w:t>
      </w:r>
      <w:r>
        <w:rPr>
          <w:lang w:val="it-IT"/>
        </w:rPr>
        <w:t>06 = 1.</w:t>
      </w:r>
      <w:r w:rsidR="007525F5">
        <w:rPr>
          <w:lang w:val="it-IT"/>
        </w:rPr>
        <w:t>319</w:t>
      </w:r>
    </w:p>
    <w:p w14:paraId="040848E0" w14:textId="77777777" w:rsidR="00A31404" w:rsidRDefault="00A31404" w:rsidP="007C3AAA">
      <w:pPr>
        <w:rPr>
          <w:lang w:val="it-IT"/>
        </w:rPr>
      </w:pPr>
    </w:p>
    <w:p w14:paraId="5652B4AC" w14:textId="2D363D08" w:rsidR="00A31404" w:rsidRDefault="00A31404" w:rsidP="007C3AAA">
      <w:pPr>
        <w:rPr>
          <w:lang w:val="it-IT"/>
        </w:rPr>
      </w:pPr>
      <w:r>
        <w:rPr>
          <w:lang w:val="it-IT"/>
        </w:rPr>
        <w:t xml:space="preserve">FRACTION_ENHANCED = </w:t>
      </w:r>
      <w:r w:rsidR="0065743A">
        <w:rPr>
          <w:lang w:val="it-IT"/>
        </w:rPr>
        <w:t>(+</w:t>
      </w:r>
      <w:r>
        <w:rPr>
          <w:lang w:val="it-IT"/>
        </w:rPr>
        <w:t xml:space="preserve">peso vecchio delle </w:t>
      </w:r>
      <w:r w:rsidR="00BA5FBE">
        <w:rPr>
          <w:lang w:val="it-IT"/>
        </w:rPr>
        <w:t>istruzioni cambiate</w:t>
      </w:r>
      <w:r w:rsidR="0065743A">
        <w:rPr>
          <w:lang w:val="it-IT"/>
        </w:rPr>
        <w:t>)</w:t>
      </w:r>
      <w:r>
        <w:rPr>
          <w:lang w:val="it-IT"/>
        </w:rPr>
        <w:t xml:space="preserve"> / totale vecchio = </w:t>
      </w:r>
      <w:r w:rsidR="0065743A">
        <w:rPr>
          <w:lang w:val="it-IT"/>
        </w:rPr>
        <w:t>100*(</w:t>
      </w:r>
      <w:r w:rsidR="007525F5">
        <w:rPr>
          <w:lang w:val="it-IT"/>
        </w:rPr>
        <w:t>1</w:t>
      </w:r>
      <w:r w:rsidR="00BA5FBE">
        <w:rPr>
          <w:lang w:val="it-IT"/>
        </w:rPr>
        <w:t>+1</w:t>
      </w:r>
      <w:r w:rsidR="007525F5">
        <w:rPr>
          <w:lang w:val="it-IT"/>
        </w:rPr>
        <w:t>+1+9+2+1+1</w:t>
      </w:r>
      <w:r w:rsidR="0065743A">
        <w:rPr>
          <w:lang w:val="it-IT"/>
        </w:rPr>
        <w:t>)/3306</w:t>
      </w:r>
      <w:r w:rsidR="007525F5">
        <w:rPr>
          <w:lang w:val="it-IT"/>
        </w:rPr>
        <w:t xml:space="preserve"> = 0.4235</w:t>
      </w:r>
    </w:p>
    <w:p w14:paraId="06F210BE" w14:textId="77777777" w:rsidR="00A31404" w:rsidRDefault="00A31404" w:rsidP="007C3AAA">
      <w:pPr>
        <w:rPr>
          <w:lang w:val="it-IT"/>
        </w:rPr>
      </w:pPr>
    </w:p>
    <w:p w14:paraId="306461B3" w14:textId="0C820D3E" w:rsidR="00A31404" w:rsidRDefault="00A31404" w:rsidP="007C3AAA">
      <w:pPr>
        <w:rPr>
          <w:lang w:val="it-IT"/>
        </w:rPr>
      </w:pPr>
      <w:r>
        <w:rPr>
          <w:lang w:val="it-IT"/>
        </w:rPr>
        <w:t>SPEEDUP_ENHANCED = clock vecchi / clock nuovi di tutte le istruzioni cambiate</w:t>
      </w:r>
      <w:r w:rsidR="007525F5">
        <w:rPr>
          <w:lang w:val="it-IT"/>
        </w:rPr>
        <w:t xml:space="preserve"> = (1+1+1+9+2+1+2)/(0+2+0+6+0+0+1) = 1.8889</w:t>
      </w:r>
    </w:p>
    <w:p w14:paraId="3E790C6A" w14:textId="77777777" w:rsidR="007525F5" w:rsidRDefault="007525F5" w:rsidP="007C3AAA">
      <w:pPr>
        <w:rPr>
          <w:lang w:val="it-IT"/>
        </w:rPr>
      </w:pPr>
    </w:p>
    <w:p w14:paraId="160B6F02" w14:textId="7F717E96" w:rsidR="007525F5" w:rsidRPr="007C3AAA" w:rsidRDefault="007525F5" w:rsidP="007C3AAA">
      <w:pPr>
        <w:rPr>
          <w:lang w:val="it-IT"/>
        </w:rPr>
      </w:pPr>
      <w:r>
        <w:rPr>
          <w:lang w:val="it-IT"/>
        </w:rPr>
        <w:t>SPEEDUP_AMHDAL = 1/((1-FRACTION_ENHANCED)+(FRACTION_ENHANCED/SPEEDUP_ENHANCED)) = 1.25</w:t>
      </w:r>
    </w:p>
    <w:sectPr w:rsidR="007525F5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97AE8" w14:textId="77777777" w:rsidR="0014125E" w:rsidRDefault="0014125E" w:rsidP="00B7466F">
      <w:r>
        <w:separator/>
      </w:r>
    </w:p>
  </w:endnote>
  <w:endnote w:type="continuationSeparator" w:id="0">
    <w:p w14:paraId="476C53F0" w14:textId="77777777" w:rsidR="0014125E" w:rsidRDefault="0014125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9D243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8742DF4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38751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6ACCC" w14:textId="77777777" w:rsidR="0014125E" w:rsidRDefault="0014125E" w:rsidP="00B7466F">
      <w:r>
        <w:separator/>
      </w:r>
    </w:p>
  </w:footnote>
  <w:footnote w:type="continuationSeparator" w:id="0">
    <w:p w14:paraId="52363BA4" w14:textId="77777777" w:rsidR="0014125E" w:rsidRDefault="0014125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EC6C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AE894BE" wp14:editId="379F142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D5729C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099CCCF2" w14:textId="77777777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F6F0DFE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8798377">
    <w:abstractNumId w:val="1"/>
  </w:num>
  <w:num w:numId="2" w16cid:durableId="1035154240">
    <w:abstractNumId w:val="2"/>
  </w:num>
  <w:num w:numId="3" w16cid:durableId="103884252">
    <w:abstractNumId w:val="3"/>
  </w:num>
  <w:num w:numId="4" w16cid:durableId="1842624615">
    <w:abstractNumId w:val="11"/>
  </w:num>
  <w:num w:numId="5" w16cid:durableId="2006743980">
    <w:abstractNumId w:val="4"/>
  </w:num>
  <w:num w:numId="6" w16cid:durableId="535699956">
    <w:abstractNumId w:val="14"/>
  </w:num>
  <w:num w:numId="7" w16cid:durableId="607154188">
    <w:abstractNumId w:val="5"/>
  </w:num>
  <w:num w:numId="8" w16cid:durableId="1490247002">
    <w:abstractNumId w:val="12"/>
  </w:num>
  <w:num w:numId="9" w16cid:durableId="1150052449">
    <w:abstractNumId w:val="7"/>
  </w:num>
  <w:num w:numId="10" w16cid:durableId="385027419">
    <w:abstractNumId w:val="10"/>
  </w:num>
  <w:num w:numId="11" w16cid:durableId="744569609">
    <w:abstractNumId w:val="9"/>
  </w:num>
  <w:num w:numId="12" w16cid:durableId="838807809">
    <w:abstractNumId w:val="18"/>
  </w:num>
  <w:num w:numId="13" w16cid:durableId="568270954">
    <w:abstractNumId w:val="8"/>
  </w:num>
  <w:num w:numId="14" w16cid:durableId="615793545">
    <w:abstractNumId w:val="0"/>
  </w:num>
  <w:num w:numId="15" w16cid:durableId="886141596">
    <w:abstractNumId w:val="1"/>
  </w:num>
  <w:num w:numId="16" w16cid:durableId="423112458">
    <w:abstractNumId w:val="6"/>
  </w:num>
  <w:num w:numId="17" w16cid:durableId="756635188">
    <w:abstractNumId w:val="17"/>
  </w:num>
  <w:num w:numId="18" w16cid:durableId="1599176620">
    <w:abstractNumId w:val="13"/>
  </w:num>
  <w:num w:numId="19" w16cid:durableId="1225877374">
    <w:abstractNumId w:val="16"/>
  </w:num>
  <w:num w:numId="20" w16cid:durableId="61368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D7A12"/>
    <w:rsid w:val="001259DA"/>
    <w:rsid w:val="00132E84"/>
    <w:rsid w:val="00136919"/>
    <w:rsid w:val="0014125E"/>
    <w:rsid w:val="00156D65"/>
    <w:rsid w:val="001D4746"/>
    <w:rsid w:val="00207552"/>
    <w:rsid w:val="002134B1"/>
    <w:rsid w:val="002148B6"/>
    <w:rsid w:val="00216541"/>
    <w:rsid w:val="002228B7"/>
    <w:rsid w:val="00280683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5743A"/>
    <w:rsid w:val="006602F5"/>
    <w:rsid w:val="006800DE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25F5"/>
    <w:rsid w:val="00755612"/>
    <w:rsid w:val="00755DD9"/>
    <w:rsid w:val="00757D80"/>
    <w:rsid w:val="00775DAD"/>
    <w:rsid w:val="007C3AAA"/>
    <w:rsid w:val="007C4B6E"/>
    <w:rsid w:val="007E5F25"/>
    <w:rsid w:val="0086343E"/>
    <w:rsid w:val="00885DCA"/>
    <w:rsid w:val="00902E80"/>
    <w:rsid w:val="009141B4"/>
    <w:rsid w:val="00922B44"/>
    <w:rsid w:val="00955733"/>
    <w:rsid w:val="00995A30"/>
    <w:rsid w:val="009B7D03"/>
    <w:rsid w:val="009D59ED"/>
    <w:rsid w:val="00A129D2"/>
    <w:rsid w:val="00A31404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5FBE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D85E4E"/>
    <w:rsid w:val="00E62E3D"/>
    <w:rsid w:val="00E66A1D"/>
    <w:rsid w:val="00ED6E6F"/>
    <w:rsid w:val="00ED7E09"/>
    <w:rsid w:val="00F220C7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96CDD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Mattia Domizio</cp:lastModifiedBy>
  <cp:revision>8</cp:revision>
  <cp:lastPrinted>2020-10-20T05:16:00Z</cp:lastPrinted>
  <dcterms:created xsi:type="dcterms:W3CDTF">2020-10-20T07:46:00Z</dcterms:created>
  <dcterms:modified xsi:type="dcterms:W3CDTF">2025-01-10T17:11:00Z</dcterms:modified>
</cp:coreProperties>
</file>