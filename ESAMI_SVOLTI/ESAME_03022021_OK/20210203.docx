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29856AD" w14:textId="77777777" w:rsidR="00CA39D5" w:rsidRPr="007C3AAA" w:rsidRDefault="00CA39D5" w:rsidP="00345F97">
      <w:pPr>
        <w:ind w:firstLine="720"/>
        <w:rPr>
          <w:lang w:val="it-IT"/>
        </w:rPr>
      </w:pPr>
      <w:r w:rsidRPr="007C3AAA">
        <w:rPr>
          <w:lang w:val="it-IT"/>
        </w:rPr>
        <w:t xml:space="preserve">Considerare la seguente </w:t>
      </w:r>
      <w:proofErr w:type="spellStart"/>
      <w:r w:rsidRPr="007C3AAA">
        <w:rPr>
          <w:lang w:val="it-IT"/>
        </w:rPr>
        <w:t>architectura</w:t>
      </w:r>
      <w:proofErr w:type="spellEnd"/>
      <w:r w:rsidRPr="007C3AAA">
        <w:rPr>
          <w:lang w:val="it-IT"/>
        </w:rPr>
        <w:t xml:space="preserve"> MIPS64: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57D80" w:rsidRPr="00654178" w14:paraId="2CAB58A2" w14:textId="77777777" w:rsidTr="00757D80">
        <w:tc>
          <w:tcPr>
            <w:tcW w:w="3544" w:type="dxa"/>
          </w:tcPr>
          <w:p w14:paraId="1942031E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proofErr w:type="spellStart"/>
            <w:r w:rsidRPr="007C3AAA">
              <w:rPr>
                <w:lang w:val="it-IT"/>
              </w:rPr>
              <w:t>Integer</w:t>
            </w:r>
            <w:proofErr w:type="spellEnd"/>
            <w:r w:rsidRPr="007C3AAA">
              <w:rPr>
                <w:lang w:val="it-IT"/>
              </w:rPr>
              <w:t xml:space="preserve"> ALU: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147E4854" w14:textId="77777777" w:rsidR="00757D80" w:rsidRPr="007C3AAA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 xml:space="preserve">Data </w:t>
            </w:r>
            <w:proofErr w:type="spellStart"/>
            <w:r w:rsidRPr="007C3AAA">
              <w:rPr>
                <w:lang w:val="it-IT"/>
              </w:rPr>
              <w:t>memory</w:t>
            </w:r>
            <w:proofErr w:type="spellEnd"/>
            <w:r w:rsidRPr="007C3AAA">
              <w:rPr>
                <w:lang w:val="it-IT"/>
              </w:rPr>
              <w:t xml:space="preserve">: 1 clock </w:t>
            </w:r>
            <w:proofErr w:type="spellStart"/>
            <w:r w:rsidRPr="007C3AAA">
              <w:rPr>
                <w:lang w:val="it-IT"/>
              </w:rPr>
              <w:t>cycle</w:t>
            </w:r>
            <w:proofErr w:type="spellEnd"/>
          </w:p>
          <w:p w14:paraId="4BA97B5B" w14:textId="77777777" w:rsidR="00757D80" w:rsidRPr="004A1BB0" w:rsidRDefault="00757D80" w:rsidP="00BF36BB">
            <w:pPr>
              <w:numPr>
                <w:ilvl w:val="1"/>
                <w:numId w:val="2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 w:rsidR="00BF36BB"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3FEE3EC8" w14:textId="77777777" w:rsidR="00757D80" w:rsidRPr="00CB12BF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 w:rsidR="00CB12BF" w:rsidRPr="00CB12BF">
              <w:t>2</w:t>
            </w:r>
            <w:r w:rsidRPr="00CB12BF">
              <w:t xml:space="preserve"> stages</w:t>
            </w:r>
          </w:p>
          <w:p w14:paraId="31EB47A3" w14:textId="77777777" w:rsidR="00757D80" w:rsidRPr="004A1BB0" w:rsidRDefault="00757D80" w:rsidP="00757D8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 w:rsidR="00BF36BB">
              <w:t>7</w:t>
            </w:r>
            <w:r w:rsidR="00CB12BF">
              <w:t xml:space="preserve"> </w:t>
            </w:r>
            <w:r w:rsidRPr="004A1BB0">
              <w:t>clock cycles</w:t>
            </w:r>
          </w:p>
          <w:p w14:paraId="2A280EE9" w14:textId="77777777" w:rsidR="00757D80" w:rsidRPr="004A1BB0" w:rsidRDefault="00757D80" w:rsidP="004A1BB0">
            <w:pPr>
              <w:numPr>
                <w:ilvl w:val="1"/>
                <w:numId w:val="2"/>
              </w:numPr>
              <w:tabs>
                <w:tab w:val="clear" w:pos="1080"/>
              </w:tabs>
              <w:ind w:left="483"/>
            </w:pPr>
            <w:r w:rsidRPr="004A1BB0">
              <w:t xml:space="preserve">branch delay slot: 1 clock cycle, and the branch delay slot </w:t>
            </w:r>
            <w:r w:rsidR="00CA39D5" w:rsidRPr="004A1BB0">
              <w:t>disa</w:t>
            </w:r>
            <w:r w:rsidR="004A1BB0" w:rsidRPr="004A1BB0">
              <w:t>ble</w:t>
            </w:r>
            <w:r w:rsidR="004A1BB0">
              <w:t>d</w:t>
            </w:r>
          </w:p>
        </w:tc>
        <w:tc>
          <w:tcPr>
            <w:tcW w:w="3882" w:type="dxa"/>
          </w:tcPr>
          <w:p w14:paraId="5DD0BA30" w14:textId="77777777" w:rsidR="00CA39D5" w:rsidRPr="00CB12BF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 xml:space="preserve">forwarding </w:t>
            </w:r>
            <w:r w:rsidR="004A1BB0" w:rsidRPr="00CB12BF">
              <w:t>enabled</w:t>
            </w:r>
          </w:p>
          <w:p w14:paraId="2B83B076" w14:textId="77777777" w:rsidR="00CA39D5" w:rsidRPr="007C3AAA" w:rsidRDefault="00CA39D5" w:rsidP="00CA39D5">
            <w:pPr>
              <w:numPr>
                <w:ilvl w:val="1"/>
                <w:numId w:val="2"/>
              </w:numPr>
              <w:tabs>
                <w:tab w:val="clear" w:pos="1080"/>
                <w:tab w:val="left" w:pos="742"/>
              </w:tabs>
              <w:ind w:left="317"/>
              <w:rPr>
                <w:lang w:val="it-IT"/>
              </w:rPr>
            </w:pPr>
            <w:r w:rsidRPr="007C3AAA">
              <w:rPr>
                <w:lang w:val="it-IT"/>
              </w:rPr>
              <w:t xml:space="preserve">è possibile completare lo stage EXE di una </w:t>
            </w:r>
            <w:proofErr w:type="spellStart"/>
            <w:r w:rsidRPr="007C3AAA">
              <w:rPr>
                <w:lang w:val="it-IT"/>
              </w:rPr>
              <w:t>istruzion</w:t>
            </w:r>
            <w:proofErr w:type="spellEnd"/>
            <w:r w:rsidRPr="007C3AAA">
              <w:rPr>
                <w:lang w:val="it-IT"/>
              </w:rPr>
              <w:t xml:space="preserve"> in modo out-of-</w:t>
            </w:r>
            <w:proofErr w:type="spellStart"/>
            <w:r w:rsidRPr="007C3AAA">
              <w:rPr>
                <w:lang w:val="it-IT"/>
              </w:rPr>
              <w:t>order</w:t>
            </w:r>
            <w:proofErr w:type="spellEnd"/>
            <w:r w:rsidRPr="007C3AAA">
              <w:rPr>
                <w:lang w:val="it-IT"/>
              </w:rPr>
              <w:t>.</w:t>
            </w:r>
          </w:p>
          <w:p w14:paraId="76155D5B" w14:textId="77777777" w:rsidR="00757D80" w:rsidRPr="007C3AAA" w:rsidRDefault="00757D80">
            <w:pPr>
              <w:rPr>
                <w:lang w:val="it-IT"/>
              </w:rPr>
            </w:pPr>
          </w:p>
        </w:tc>
      </w:tr>
    </w:tbl>
    <w:p w14:paraId="4473F9F8" w14:textId="77777777" w:rsidR="00156D65" w:rsidRPr="007C3AAA" w:rsidRDefault="00CA39D5" w:rsidP="006C6324">
      <w:pPr>
        <w:numPr>
          <w:ilvl w:val="0"/>
          <w:numId w:val="13"/>
        </w:numPr>
        <w:tabs>
          <w:tab w:val="left" w:pos="284"/>
        </w:tabs>
        <w:jc w:val="both"/>
        <w:rPr>
          <w:lang w:val="it-IT"/>
        </w:rPr>
      </w:pPr>
      <w:bookmarkStart w:id="0" w:name="OLE_LINK1"/>
      <w:r w:rsidRPr="007C3AAA">
        <w:rPr>
          <w:lang w:val="it-IT"/>
        </w:rPr>
        <w:t xml:space="preserve">Facendo riferimento al frammento di codice riportato, si mostrino le tempistiche relative all’esecuzione ciascuna istruzione e si calcoli il numero totale di clock </w:t>
      </w:r>
      <w:proofErr w:type="spellStart"/>
      <w:r w:rsidRPr="007C3AAA">
        <w:rPr>
          <w:lang w:val="it-IT"/>
        </w:rPr>
        <w:t>cycles</w:t>
      </w:r>
      <w:proofErr w:type="spellEnd"/>
      <w:r w:rsidRPr="007C3AAA">
        <w:rPr>
          <w:lang w:val="it-IT"/>
        </w:rPr>
        <w:t xml:space="preserve"> necessari per eseguire com</w:t>
      </w:r>
      <w:r w:rsidR="006C6324" w:rsidRPr="007C3AAA">
        <w:rPr>
          <w:lang w:val="it-IT"/>
        </w:rPr>
        <w:t>p</w:t>
      </w:r>
      <w:r w:rsidRPr="007C3AAA">
        <w:rPr>
          <w:lang w:val="it-IT"/>
        </w:rPr>
        <w:t>letamente il programma</w:t>
      </w:r>
      <w:r w:rsidR="006C6324" w:rsidRPr="007C3AAA">
        <w:rPr>
          <w:lang w:val="it-IT"/>
        </w:rPr>
        <w:t>:</w:t>
      </w:r>
    </w:p>
    <w:p w14:paraId="304984FF" w14:textId="77777777" w:rsidR="006C6324" w:rsidRPr="007C3AAA" w:rsidRDefault="006C6324" w:rsidP="006C6324">
      <w:pPr>
        <w:ind w:left="426" w:firstLine="294"/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for (i = 0; i &lt; 100; i++) {</w:t>
      </w:r>
    </w:p>
    <w:p w14:paraId="0F8005AE" w14:textId="77777777" w:rsidR="00D67725" w:rsidRPr="000D7A12" w:rsidRDefault="006C6324" w:rsidP="00D67725">
      <w:pPr>
        <w:rPr>
          <w:rFonts w:ascii="Courier" w:hAnsi="Courier"/>
          <w:sz w:val="24"/>
          <w:szCs w:val="24"/>
          <w:lang w:val="it-IT"/>
        </w:rPr>
      </w:pPr>
      <w:r w:rsidRPr="007C3AAA">
        <w:rPr>
          <w:rFonts w:ascii="Courier" w:hAnsi="Courier"/>
          <w:sz w:val="24"/>
          <w:szCs w:val="24"/>
          <w:lang w:val="it-IT"/>
        </w:rPr>
        <w:t xml:space="preserve">     </w:t>
      </w:r>
      <w:r w:rsidR="00D67725">
        <w:rPr>
          <w:rFonts w:ascii="Courier" w:hAnsi="Courier"/>
          <w:sz w:val="24"/>
          <w:szCs w:val="24"/>
          <w:lang w:val="it-IT"/>
        </w:rPr>
        <w:tab/>
        <w:t>v5[i] = v1[i]/</w:t>
      </w:r>
      <w:r w:rsidR="00D67725" w:rsidRPr="000D7A12">
        <w:rPr>
          <w:rFonts w:ascii="Courier" w:hAnsi="Courier"/>
          <w:sz w:val="24"/>
          <w:szCs w:val="24"/>
          <w:lang w:val="it-IT"/>
        </w:rPr>
        <w:t>v2[i];</w:t>
      </w:r>
    </w:p>
    <w:p w14:paraId="3D668BEC" w14:textId="77777777" w:rsidR="00D67725" w:rsidRPr="00B2225B" w:rsidRDefault="00D67725" w:rsidP="00D67725">
      <w:pPr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ab/>
      </w:r>
      <w:r>
        <w:rPr>
          <w:rFonts w:ascii="Courier" w:hAnsi="Courier"/>
          <w:sz w:val="24"/>
          <w:szCs w:val="24"/>
          <w:lang w:val="it-IT"/>
        </w:rPr>
        <w:tab/>
        <w:t>v6[i] = (v1[i]*</w:t>
      </w:r>
      <w:r w:rsidRPr="00B2225B">
        <w:rPr>
          <w:rFonts w:ascii="Courier" w:hAnsi="Courier"/>
          <w:sz w:val="24"/>
          <w:szCs w:val="24"/>
          <w:lang w:val="it-IT"/>
        </w:rPr>
        <w:t>v2[i]</w:t>
      </w:r>
      <w:r>
        <w:rPr>
          <w:rFonts w:ascii="Courier" w:hAnsi="Courier"/>
          <w:sz w:val="24"/>
          <w:szCs w:val="24"/>
          <w:lang w:val="it-IT"/>
        </w:rPr>
        <w:t>)</w:t>
      </w:r>
      <w:r w:rsidRPr="00B2225B">
        <w:rPr>
          <w:rFonts w:ascii="Courier" w:hAnsi="Courier"/>
          <w:sz w:val="24"/>
          <w:szCs w:val="24"/>
          <w:lang w:val="it-IT"/>
        </w:rPr>
        <w:t>+(v</w:t>
      </w:r>
      <w:r>
        <w:rPr>
          <w:rFonts w:ascii="Courier" w:hAnsi="Courier"/>
          <w:sz w:val="24"/>
          <w:szCs w:val="24"/>
          <w:lang w:val="it-IT"/>
        </w:rPr>
        <w:t>3</w:t>
      </w:r>
      <w:r w:rsidRPr="00B2225B">
        <w:rPr>
          <w:rFonts w:ascii="Courier" w:hAnsi="Courier"/>
          <w:sz w:val="24"/>
          <w:szCs w:val="24"/>
          <w:lang w:val="it-IT"/>
        </w:rPr>
        <w:t>[i]/v</w:t>
      </w:r>
      <w:r>
        <w:rPr>
          <w:rFonts w:ascii="Courier" w:hAnsi="Courier"/>
          <w:sz w:val="24"/>
          <w:szCs w:val="24"/>
          <w:lang w:val="it-IT"/>
        </w:rPr>
        <w:t>4</w:t>
      </w:r>
      <w:r w:rsidRPr="00B2225B">
        <w:rPr>
          <w:rFonts w:ascii="Courier" w:hAnsi="Courier"/>
          <w:sz w:val="24"/>
          <w:szCs w:val="24"/>
          <w:lang w:val="it-IT"/>
        </w:rPr>
        <w:t>[i]);</w:t>
      </w:r>
    </w:p>
    <w:p w14:paraId="2212C0EA" w14:textId="77777777" w:rsidR="005805F2" w:rsidRPr="007C3AAA" w:rsidRDefault="00CB12BF" w:rsidP="00D67725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 w:rsidR="006C6324"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654178" w:rsidRPr="007C3AAA" w14:paraId="16B55405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47FA53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6FF28233" w14:textId="77777777" w:rsidR="009B7D03" w:rsidRPr="007C3AAA" w:rsidRDefault="009B7D03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4579E074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A49AC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D2BFE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19B5D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621C0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901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1B224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FEE00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E5250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CAC8D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87187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C2C149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7DD38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27C85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3E831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37A63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EFF02F" w14:textId="77777777" w:rsidR="009B7D03" w:rsidRPr="007C3AAA" w:rsidRDefault="009B7D03" w:rsidP="00CD59F5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DE060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99206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7D6A5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661BD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461D6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E2072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383E4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B8FF1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F91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11CB4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B16C9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1A0B7D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B9E07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E6018A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D5D4B6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4E323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E867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CB205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A447C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63650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27AA6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C17B6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BA8D30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cycles</w:t>
            </w:r>
            <w:proofErr w:type="spellEnd"/>
          </w:p>
        </w:tc>
      </w:tr>
      <w:tr w:rsidR="00CB12BF" w:rsidRPr="007C3AAA" w14:paraId="24C912E1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565039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>.double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4F4734B5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BDEBD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D0953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B587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ECD61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DE37E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362F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C7C96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879A57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38CE8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8D3F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C93F7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93A43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10E8B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BBA60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DDC25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76903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86DEA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1781C2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D9BCF4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32AF6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812A8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48C0BB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670F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F7B16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5EA7A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D533BBE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279BC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390CEA8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54CB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2085EA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BE1FA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D1F621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DC38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6B2299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B271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B87414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49F65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7D121F" w14:textId="77777777" w:rsidR="009B7D03" w:rsidRPr="007C3AAA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C2CFBE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54178" w:rsidRPr="007C3AAA" w14:paraId="34CB941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0E6178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     </w:t>
            </w:r>
            <w:r w:rsidRPr="007C3AAA">
              <w:rPr>
                <w:sz w:val="18"/>
                <w:szCs w:val="18"/>
                <w:lang w:val="it-IT"/>
              </w:rPr>
              <w:t xml:space="preserve">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2621956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6E21F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1A7A8B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DBF0B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AFCFD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C4454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A302D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B105F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3DB07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A87F4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26C44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4454DF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78C5A1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428A6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C568B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4FFF2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FBD1C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ACC1D8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957EE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31E1B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AE2BF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D952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43072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7582B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2548E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6AA14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B924A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BF5BE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4985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C4EDA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DE651C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D9883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4A68F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A88E5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6865B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12B80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29E3B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12C0A7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75728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B67C4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05C4971D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0FC91A5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 xml:space="preserve">V3:      .double </w:t>
            </w:r>
            <w:r w:rsidR="007C3AAA" w:rsidRPr="004A1BB0">
              <w:rPr>
                <w:sz w:val="18"/>
                <w:szCs w:val="18"/>
              </w:rPr>
              <w:t xml:space="preserve"> </w:t>
            </w:r>
            <w:r w:rsidRPr="004A1BB0">
              <w:rPr>
                <w:sz w:val="18"/>
                <w:szCs w:val="18"/>
              </w:rPr>
              <w:t>“100 values”</w:t>
            </w:r>
          </w:p>
          <w:p w14:paraId="746C1A44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2388CCD" w14:textId="77777777" w:rsidR="009B7D03" w:rsidRPr="004A1BB0" w:rsidRDefault="009B7D03" w:rsidP="009B7D03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7E7E81A4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40637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F33D16B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F6013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9A554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C76A8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94DA730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13AB7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4A6A61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3E855D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18F25C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A98A88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234363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106EF0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97CC54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AA2331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414F12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755E8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BB7712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D9DE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92020A7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91902A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B5491D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6CE02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9E0A863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A8C4D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794550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8DEC97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FBA45E8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18A215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40EE06F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C4F63C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4275C01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013DB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BAAA8BE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8717E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DC6BAE6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FCF85F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32D1473A" w14:textId="77777777" w:rsidR="009B7D03" w:rsidRPr="004A1BB0" w:rsidRDefault="009B7D03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1A65982" w14:textId="77777777" w:rsidR="009B7D03" w:rsidRPr="004A1BB0" w:rsidRDefault="009B7D03" w:rsidP="009B7D03">
            <w:pPr>
              <w:snapToGrid w:val="0"/>
              <w:rPr>
                <w:sz w:val="18"/>
                <w:szCs w:val="18"/>
              </w:rPr>
            </w:pPr>
          </w:p>
        </w:tc>
      </w:tr>
      <w:tr w:rsidR="00654178" w:rsidRPr="007C3AAA" w14:paraId="5F03000D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1E5E091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V4: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4AE4FAE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7992A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FB253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CFC36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888CD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F7A4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51F645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86162B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14384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BEFD8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116E7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C8F66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A16F1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2E81B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333F91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1A81B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EEC309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BD18A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74CC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F867A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AD157C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1E0924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5194C7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C562F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671B0CA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97E4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31D894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4E778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4BBCF3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C808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FBBB78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53D12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8C5202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330C7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710C5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F23AE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CB2BC0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A51A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FA17AF" w14:textId="77777777" w:rsidR="006C6324" w:rsidRPr="007C3AAA" w:rsidRDefault="006C6324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A6B3CA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6BF80B3F" w14:textId="77777777" w:rsidTr="00CB12BF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125D8B4" w14:textId="77777777" w:rsidR="006C6324" w:rsidRPr="007C3AAA" w:rsidRDefault="006C6324" w:rsidP="009B7D03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V5:      .double </w:t>
            </w:r>
            <w:r w:rsidR="007C3AAA" w:rsidRPr="007C3AAA">
              <w:rPr>
                <w:sz w:val="18"/>
                <w:szCs w:val="18"/>
                <w:lang w:val="it-IT"/>
              </w:rPr>
              <w:t xml:space="preserve"> </w:t>
            </w:r>
            <w:r w:rsidRPr="007C3AAA">
              <w:rPr>
                <w:sz w:val="18"/>
                <w:szCs w:val="18"/>
                <w:lang w:val="it-IT"/>
              </w:rPr>
              <w:t xml:space="preserve">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  <w:shd w:val="clear" w:color="auto" w:fill="auto"/>
          </w:tcPr>
          <w:p w14:paraId="73F72D0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877C3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B57B5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4969FB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73B6E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3D556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02FA5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4A7082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CB1F1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73A1F9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199C48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8D534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C1359E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32D247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B9CC8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E73B1E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D3C7F6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AB0EF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69270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0A9AC5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E05B00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0FC3E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5DB318A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082C96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A34BD5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A1264F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478F2B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4C6918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89CF3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5A1150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56E76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5F937BC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DBF9CC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0ABA1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90BF11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FEE56A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B3DF1D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831993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790587" w14:textId="77777777" w:rsidR="006C6324" w:rsidRPr="007C3AAA" w:rsidRDefault="006C6324" w:rsidP="009B7D03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4D5DFD1" w14:textId="77777777" w:rsidR="006C6324" w:rsidRPr="007C3AAA" w:rsidRDefault="006C6324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654178" w:rsidRPr="007C3AAA" w14:paraId="1D89C5A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5D4642D" w14:textId="77777777" w:rsidR="009B7D03" w:rsidRPr="007C3AAA" w:rsidRDefault="00CB12BF" w:rsidP="00CB12BF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 xml:space="preserve">:      .double  “100 </w:t>
            </w:r>
            <w:proofErr w:type="spellStart"/>
            <w:r w:rsidRPr="007C3AAA">
              <w:rPr>
                <w:sz w:val="18"/>
                <w:szCs w:val="18"/>
                <w:lang w:val="it-IT"/>
              </w:rPr>
              <w:t>values</w:t>
            </w:r>
            <w:proofErr w:type="spellEnd"/>
            <w:r w:rsidRPr="007C3AAA">
              <w:rPr>
                <w:sz w:val="18"/>
                <w:szCs w:val="18"/>
                <w:lang w:val="it-IT"/>
              </w:rPr>
              <w:t>”</w:t>
            </w:r>
          </w:p>
        </w:tc>
        <w:tc>
          <w:tcPr>
            <w:tcW w:w="283" w:type="dxa"/>
          </w:tcPr>
          <w:p w14:paraId="6013E8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6CEC55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7493C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574EE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79F01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D9BB3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4ACB9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72189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26D29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69D45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04774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61D9DA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EF7D53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A7C02D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84753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906935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10DFE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2286F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9F91D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AA80C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1A46ED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1FD1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B9FE0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34C0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9786B2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174DA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0BDF15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79FE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24E40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20BF0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C1CFF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012CBE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1E4126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B63DA1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66EF68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FB18D0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F3A799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717E1B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FF7AB7" w14:textId="77777777" w:rsidR="009B7D03" w:rsidRPr="007C3AAA" w:rsidRDefault="009B7D03" w:rsidP="009B7D03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13C56C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CB12BF" w:rsidRPr="007C3AAA" w14:paraId="3EBCF31D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9719162" w14:textId="77777777" w:rsidR="009B7D03" w:rsidRPr="007C3AAA" w:rsidRDefault="009B7D03" w:rsidP="009B7D03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24E3290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A9D5D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7EAE2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EC7F8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E4A0E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FD8F5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71CDA2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A9A97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396B6B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DADC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4B467D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DC17A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835CB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89DC89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E42BE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B35E1A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2DAE36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81323F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7172A1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14758D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28EFFA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8B0D8D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93E237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5A4BE5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1E69F5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D3A6B6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F4B43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73D8E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313FD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6BBB82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0522E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17AB23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10D4DA8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690E1C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4F0730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D38D10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D7635F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0C1511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11A0C" w14:textId="77777777" w:rsidR="009B7D03" w:rsidRPr="007C3AAA" w:rsidRDefault="009B7D03" w:rsidP="009B7D03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0A1155B" w14:textId="77777777" w:rsidR="009B7D03" w:rsidRPr="007C3AAA" w:rsidRDefault="009B7D03" w:rsidP="009B7D03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54178" w:rsidRPr="00BF36BB" w14:paraId="7DBD54E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1C77C12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0CEFB05C" w14:textId="58EC9114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4D6999" w14:textId="60DEA854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D90AEB" w14:textId="40D5B071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84A844" w14:textId="3378EAD5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38432C" w14:textId="2A63030E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75BC3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C32E0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CA83E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1335DA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9CD1F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2FEC1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7FFAE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2C948A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F44B1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F192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9AD3B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B8E15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A9492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683DC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15D93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3B3DD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BF5A2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F2ABA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AF76C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6BFBE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AC417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59071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71DD7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4ADFF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7F2B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C5D09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E0C7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52DA6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92B91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D4000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12B1E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53F300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2238D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EC3DB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5078D1D" w14:textId="153EEEFC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14:paraId="39C14186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36EBA58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daddui</w:t>
            </w:r>
            <w:proofErr w:type="spellEnd"/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29EFA43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7B1762" w14:textId="0D483FE3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3D0928" w14:textId="155C341F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95155A" w14:textId="2A04CDE9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4610505" w14:textId="0833104B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0A7D2A" w14:textId="7603BB3D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080E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0E3D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5AC6B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87666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704F2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99DE9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FE1D8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EA9F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8C3DB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B28FB3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3A1D0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77C0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1262C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63DC8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12E3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27E7A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EDBC9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67DF8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F79B4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C0DE7F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87AB8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CCC6A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EE596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E973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F28C3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FAAC1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A7F2F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2027E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A7714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2939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4714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0B7D5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D3B7A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4138C3ED" w14:textId="0686A20F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54178" w:rsidRPr="00BF36BB" w14:paraId="4B6C939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5FB9722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>loop:</w:t>
            </w: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f1,v1(r1)</w:t>
            </w:r>
          </w:p>
        </w:tc>
        <w:tc>
          <w:tcPr>
            <w:tcW w:w="283" w:type="dxa"/>
          </w:tcPr>
          <w:p w14:paraId="5FE1CAF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33665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EA6CA0" w14:textId="04D5ED10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561F8D" w14:textId="5C13F61F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052D94" w14:textId="4D41457F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B259EF" w14:textId="7E563BCE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31177E" w14:textId="31F425AD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5F054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5B54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C8AA6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3DF5F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12596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FBA4B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EC0A4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5420C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7A9FA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4C95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1CA1A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729A5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982CE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FED12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AB03C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BD137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A0366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53475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E574B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BB06F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0708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EF163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34F26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446E3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4576D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0EE0DA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8E5B7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57CCF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5F9BF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EE2F7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9FA39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5312D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D06DD82" w14:textId="27C7AAE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14:paraId="6B1CC1F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F6655F5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f2,v2(r1)</w:t>
            </w:r>
          </w:p>
        </w:tc>
        <w:tc>
          <w:tcPr>
            <w:tcW w:w="283" w:type="dxa"/>
            <w:shd w:val="clear" w:color="auto" w:fill="auto"/>
          </w:tcPr>
          <w:p w14:paraId="33FC4C8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10BD8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4469E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A02FEB" w14:textId="6720A0AF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5B1228" w14:textId="047A692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D43C75" w14:textId="42F67885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62029A0" w14:textId="3603984C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E99FCB" w14:textId="3EF77300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3D8D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C3268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AA8C4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D5055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3BC51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05947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1D9C8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09E3B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70ED8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55CB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5CB97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433BE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5EFA7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BC963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DC22F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36F75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BBA82C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3776B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D2185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FC442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CF6CC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8BE0C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3A589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B65FBF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7FFB6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DCCC5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977C8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91CC0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4CA86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E4F69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D4FF3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84F73DE" w14:textId="1DF44493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54178" w:rsidRPr="00BF36BB" w14:paraId="63DFA4E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94A3B62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f3,v3(r1)</w:t>
            </w:r>
          </w:p>
        </w:tc>
        <w:tc>
          <w:tcPr>
            <w:tcW w:w="283" w:type="dxa"/>
          </w:tcPr>
          <w:p w14:paraId="3FD4F4D8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C1DEE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922FD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42541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A0383E" w14:textId="27053734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9A661C" w14:textId="1068FED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4C13DD" w14:textId="5463B6CF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A3015F" w14:textId="7951DBA1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784532" w14:textId="346DF4B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03650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47C3E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32CF7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4D75E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AFD8F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230CE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B2513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CE32C7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2C7CA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B72D2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4CB9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6D309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EDC9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49C5E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39799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F9A34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FA322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62440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BD990A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8FEA2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17BC6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A49A0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B5149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E3EB3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C2F78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9E63A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631D8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70555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8735F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2DF72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B6F9CCF" w14:textId="69C13728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14:paraId="45CB22F3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5C58F27" w14:textId="77777777" w:rsidR="00BF36BB" w:rsidRPr="00BF36BB" w:rsidRDefault="00BF36BB" w:rsidP="00BF36BB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ab/>
            </w: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f4,v4(r1)</w:t>
            </w:r>
          </w:p>
        </w:tc>
        <w:tc>
          <w:tcPr>
            <w:tcW w:w="283" w:type="dxa"/>
            <w:shd w:val="clear" w:color="auto" w:fill="auto"/>
          </w:tcPr>
          <w:p w14:paraId="57119A3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56220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64053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27E77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5E6AE3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B58D54" w14:textId="4120FB32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FBAF34" w14:textId="0BCFE215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7D0FA6" w14:textId="78C3D504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CDF7CB" w14:textId="792E1AB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A81231" w14:textId="044F81AA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CECDE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BEB4B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26E1F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B7774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67C19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7BE10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73C0F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BDFF1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F02D3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04435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994E8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D677C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20D98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46CAF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7E5504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4598D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067E34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24468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B2F8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E39F8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6B175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6A572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9DDC5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19D9E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C961E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BD1BA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DBB05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09A4A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FE2502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BDE9A1E" w14:textId="0E23891B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54178" w:rsidRPr="00BF36BB" w14:paraId="0D88E484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D08AB0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</w:tcPr>
          <w:p w14:paraId="7095205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05FDA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DFA52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CF0A8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D3BC9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F643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996E03" w14:textId="11191D14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1E2D6D" w14:textId="4AF76CE3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C17B40" w14:textId="0BE77EC8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A2191E" w14:textId="63F6BE18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AA900E" w14:textId="41794271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65421B" w14:textId="67C66763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A5B131" w14:textId="0B58C691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8B8529" w14:textId="7DE312E5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804000" w14:textId="52C5809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240C20" w14:textId="6131E906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F21671" w14:textId="3A080844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3DFB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B95FD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9EB37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56C4F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E827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6F96B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F6175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EA402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AC8A1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3B41D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5AB87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648142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F7F6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8704E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D503F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06DF7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B7E14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4A1CB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03D3E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8525B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03EFD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D15AEB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3DCED50" w14:textId="29519684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14:paraId="0C702BA7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7B3563F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160094D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5BC4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863B3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99F8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CF0E7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6B37C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47EF3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B0D89C" w14:textId="1DB1B032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72CB63" w14:textId="0DAF6B3D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4F17266" w14:textId="3EA2FC22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BEA04D" w14:textId="579D0A5A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187D5F" w14:textId="799155FF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8E5F5B" w14:textId="7E6165F5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ED0896" w14:textId="592BBF94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6F5D39" w14:textId="46B642C1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5841ED" w14:textId="65674B0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E6026E" w14:textId="188946A1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F80E00" w14:textId="61551812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3E003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9C609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32ED8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D032D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3BE65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001E8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89EE34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80E46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C7B25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127D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5D621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9D16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32E7E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FF69AED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A237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2726C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082C9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A45EF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DC4B6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466DB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EAD1B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A7CAFC7" w14:textId="0B7D4F3A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54178" w:rsidRPr="00BF36BB" w14:paraId="1836F42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6476EA6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283" w:type="dxa"/>
          </w:tcPr>
          <w:p w14:paraId="3D6CACF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35928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43CB8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E36BC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ABAA6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B5393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5FC55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23ACA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A4102E" w14:textId="4462DC06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DC2C7" w14:textId="1C3550A0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F60EC1" w14:textId="056C062B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A0E060" w14:textId="44BF9961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CC89AF" w14:textId="195DF653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CACB00" w14:textId="561C5E64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DAA355" w14:textId="6448C0E1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CB8AFAC" w14:textId="107143F5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383160" w14:textId="12BDA50B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CB0C30" w14:textId="520B3358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9F5EE3" w14:textId="4128B742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07EEF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66BAD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1BA15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09D73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91DA1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690D1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27BF3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DF59A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27E354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CDC83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85E7E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1D61A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3919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A2226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0EB19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BBEF3F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A176D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57D29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37D50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F57C3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18ABF732" w14:textId="44C12802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14:paraId="4DA6FA08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F40945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283" w:type="dxa"/>
            <w:shd w:val="clear" w:color="auto" w:fill="auto"/>
          </w:tcPr>
          <w:p w14:paraId="3B86CAB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1B4F1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B59D7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679B7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473B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197BF2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8DBB5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59204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38CAB7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C5B6C8" w14:textId="1DC3D76D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801EA80" w14:textId="70A24F29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8E1427" w14:textId="31A70CC9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80C56" w14:textId="04A7BA69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EE15DC" w14:textId="17CBE89E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C971DC" w14:textId="7AA7F0C0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21F610" w14:textId="6990FF88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E9A84C" w14:textId="22E5EBBA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EA0EFA" w14:textId="73FF4423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4D5C78" w14:textId="70687FE4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E144A8" w14:textId="7F6F6AFE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13AB70" w14:textId="7ADCB096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A4A954" w14:textId="228F9F3D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00B37C" w14:textId="093071EF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F29030" w14:textId="48E80C66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9249B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23E2B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BDD83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1C2C8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5885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AB71A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A32FE0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48833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5DF078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30E6D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14984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23A5D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9E7AE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0DDE08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FBC1D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47EEF4" w14:textId="1F9F9A1D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54178" w:rsidRPr="00BF36BB" w14:paraId="64DDB308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9D2D442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283" w:type="dxa"/>
          </w:tcPr>
          <w:p w14:paraId="4825A92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D78B2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301F0F1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8539F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E0DD8E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47E34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4E6D2E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3636B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8DE174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2F978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BD4A10E" w14:textId="40C7FDE8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338AE6" w14:textId="0D1A309F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F647A49" w14:textId="27053049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B42F76" w14:textId="650C617F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78DC644" w14:textId="5004D92D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FBF70C" w14:textId="20A75F6F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14140C1" w14:textId="49997EEE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5E0B32" w14:textId="3A64D704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65E06A42" w14:textId="6097CB73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D5951CC" w14:textId="4CC299EC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6A3E790" w14:textId="049E6CDA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F73AE2" w14:textId="28349755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F9AB317" w14:textId="569188A9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D53BAA" w14:textId="6BC097EE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B5EDF71" w14:textId="734CFE31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AEE778" w14:textId="2256B43B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DF28BFC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F10E8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6C72290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85E0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AF42875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C0DB8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38B1DD3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A819D9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988872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B6757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3C5C91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BFAC2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53B39B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C22F9FF" w14:textId="7D2C2A10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 w:rsidR="00BF36BB" w:rsidRPr="00BF36BB" w14:paraId="0661E8E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82A1C70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s.d f1,v6(r1)</w:t>
            </w:r>
          </w:p>
        </w:tc>
        <w:tc>
          <w:tcPr>
            <w:tcW w:w="283" w:type="dxa"/>
            <w:shd w:val="clear" w:color="auto" w:fill="auto"/>
          </w:tcPr>
          <w:p w14:paraId="7291C90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DB0C27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6E2DE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E4BD4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3F3BD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E8880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B6EF8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0FBB0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85C83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5FB2D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5BC08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F7167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2608B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28DF0B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2019A49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88D4EF" w14:textId="288DE21B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5DBCAE" w14:textId="5360183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1C0965" w14:textId="33B8CB68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A14BA6" w14:textId="46688B6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9DFDE9E" w14:textId="24575BC6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6C3FE4" w14:textId="33E99DCC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DC0EA1" w14:textId="5B966691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2A199F" w14:textId="51238AF3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25A827" w14:textId="640FE726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B0AD46" w14:textId="04199258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F40663" w14:textId="1C0B99D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A5C109" w14:textId="525B8509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EB2B2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E3F39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0532C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79382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6D38A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22D60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7A8EE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C9408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BE857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13061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DC79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3BFC43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1495C2C" w14:textId="53648552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54178" w:rsidRPr="00BF36BB" w14:paraId="1497F673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531262E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daddui r1,r1,8</w:t>
            </w:r>
          </w:p>
        </w:tc>
        <w:tc>
          <w:tcPr>
            <w:tcW w:w="283" w:type="dxa"/>
          </w:tcPr>
          <w:p w14:paraId="7992B65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6AC6C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59AF83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AF3D4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CDF2C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E89CE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D8427B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7B262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72715D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73F18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2057B5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5AAF52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D04C56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1556A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AB4AB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5F4CB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0DEAD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F6C09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A488C66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C3EE97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48F4DD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8AA72F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088414" w14:textId="06A4D8E0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7BFEF1F" w14:textId="7A681970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455BD7" w14:textId="21775798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E1304D" w14:textId="2F45BD2E" w:rsidR="00BF36BB" w:rsidRPr="00BF36BB" w:rsidRDefault="00BF36BB" w:rsidP="00C91F3A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06FB12" w14:textId="3220CC2E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CDAE08A" w14:textId="2265B015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E509D7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B752C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EE5AD4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1F510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7372FA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0E8B9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0E8849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8F1D6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66E94E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1131B9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9AD5E9F" w14:textId="77777777" w:rsidR="00BF36BB" w:rsidRPr="00BF36B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B13E07E" w14:textId="6627DD6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BF36BB" w14:paraId="44FF6A7B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4D667DB" w14:textId="77777777" w:rsidR="00BF36BB" w:rsidRPr="00BF36BB" w:rsidRDefault="00BF36BB" w:rsidP="00BF36B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ab/>
              <w:t>daddi r2,r2,-1</w:t>
            </w:r>
          </w:p>
        </w:tc>
        <w:tc>
          <w:tcPr>
            <w:tcW w:w="283" w:type="dxa"/>
            <w:shd w:val="clear" w:color="auto" w:fill="auto"/>
          </w:tcPr>
          <w:p w14:paraId="505AFA6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440918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DBDD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092FC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179FDF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10DA8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9B3E50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B2466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1449006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561A83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43CF61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77BA7F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3A5015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1F2D71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71F0C8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30BE5C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039A0D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39BB44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D1F1A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3148C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EC0AB7E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7FCE06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20FA06F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8A9D83" w14:textId="00A3FDC9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C9869A" w14:textId="0DDA0950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3D9DE2" w14:textId="35B22249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DEBC12" w14:textId="34A193DC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E1D7A1" w14:textId="7AB2B39D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1A1435" w14:textId="69C66236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85EB2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9A1B78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1C935A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4DA57C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D24BF5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B8BB8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FF6630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001D1A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6923DE" w14:textId="77777777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91E90B" w14:textId="77777777" w:rsidR="00BF36BB" w:rsidRPr="00BF36B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A62C55" w14:textId="7D20AE29" w:rsidR="00BF36BB" w:rsidRPr="00BF36B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54178" w:rsidRPr="004B3A2B" w14:paraId="7164B17F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15A4D3F7" w14:textId="77777777" w:rsidR="00BF36BB" w:rsidRPr="004B3A2B" w:rsidRDefault="00BF36BB" w:rsidP="00BF36B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bnez r2,loop</w:t>
            </w:r>
          </w:p>
        </w:tc>
        <w:tc>
          <w:tcPr>
            <w:tcW w:w="283" w:type="dxa"/>
          </w:tcPr>
          <w:p w14:paraId="6F64780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5E9C4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9F59D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46708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958130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DEFCE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F9876AB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0D4EA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48FDA1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ADF09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F34A4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474C6C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FAA35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596C1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958C2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12D573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774CD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CBC3F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E2A089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9765B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26E3F2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037E0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0788F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41E8089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35FDE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5B7E89" w14:textId="1954E87A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1216E7" w14:textId="1934CACD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055A30" w14:textId="066CDBB1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6194BE" w14:textId="5F101119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94046D" w14:textId="34BD591A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7ACDC5" w14:textId="290EB834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34E84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C0441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01CF3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778A82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097E09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34F84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25DA44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33431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8A086EA" w14:textId="2E4BB295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4B3A2B" w14:paraId="4BFA52D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EFA43F5" w14:textId="77777777" w:rsidR="00BF36BB" w:rsidRPr="004B3A2B" w:rsidRDefault="00BF36BB" w:rsidP="00BF36BB">
            <w:pPr>
              <w:rPr>
                <w:sz w:val="18"/>
                <w:szCs w:val="24"/>
              </w:rPr>
            </w:pPr>
            <w:r w:rsidRPr="004B3A2B">
              <w:rPr>
                <w:sz w:val="18"/>
                <w:szCs w:val="24"/>
                <w:lang w:val="pt-BR"/>
              </w:rPr>
              <w:tab/>
              <w:t>halt</w:t>
            </w:r>
          </w:p>
        </w:tc>
        <w:tc>
          <w:tcPr>
            <w:tcW w:w="283" w:type="dxa"/>
            <w:shd w:val="clear" w:color="auto" w:fill="auto"/>
          </w:tcPr>
          <w:p w14:paraId="220DDA5C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7EB26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8F9925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2F31E5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3DF0FA0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672CD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2F1089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C9A43F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2E3FA9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4D039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78ED554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9AB077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707A82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18865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E5E15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039B0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5E569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2DE2C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6113E1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6446BB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E42DAE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B957E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6D539D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2D981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2F521D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6DF42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3B8EC5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E11447" w14:textId="62614BA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D3B32C" w14:textId="63AF97D9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8D6E7D" w14:textId="17B707B6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ED45A2B" w14:textId="488B0120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941CA1" w14:textId="3A2214F6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1B33D1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F9EE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A01D26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8AFFB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81D3B2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A32BEF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D92240" w14:textId="77777777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603D475" w14:textId="6967472A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654178" w:rsidRPr="004B3A2B" w14:paraId="02F76306" w14:textId="77777777" w:rsidTr="00CB12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D49B144" w14:textId="77777777" w:rsidR="00BF36BB" w:rsidRPr="004B3A2B" w:rsidRDefault="00BF36BB" w:rsidP="00BF36BB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283" w:type="dxa"/>
          </w:tcPr>
          <w:p w14:paraId="6F225465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0C869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94889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4960C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135EAE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241AB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20DE33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F94BEE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E2B79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AAC6D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A9A366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25547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267E00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BC89F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05728A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07FF9C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E5D79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8CA67B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DB825F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A252725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5B657F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5195AD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E7CDD7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D0693A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61B1C9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EE2C16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61E071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028839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30CA25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C790A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05651B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04AD93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E83C868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ABF5C0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FFBAE4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0B18548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5530DCD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452181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2315E6" w14:textId="77777777" w:rsidR="00BF36BB" w:rsidRPr="004B3A2B" w:rsidRDefault="00BF36BB" w:rsidP="00BF36BB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60BEFB2" w14:textId="77777777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BF36BB" w:rsidRPr="004B3A2B" w14:paraId="6724982C" w14:textId="77777777" w:rsidTr="00CB12BF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679E8B1C" w14:textId="77777777" w:rsidR="00BF36BB" w:rsidRPr="004B3A2B" w:rsidRDefault="00BF36BB" w:rsidP="00BF36BB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484B9846" w14:textId="211616AF" w:rsidR="00BF36BB" w:rsidRPr="004B3A2B" w:rsidRDefault="00BF36BB" w:rsidP="00BF36BB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71DA3E0" w14:textId="49A02E1E" w:rsidR="00BF36BB" w:rsidRPr="004B3A2B" w:rsidRDefault="00BF36BB" w:rsidP="00BF36BB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bookmarkEnd w:id="0"/>
    </w:tbl>
    <w:p w14:paraId="01EEBAFC" w14:textId="77777777" w:rsidR="005805F2" w:rsidRPr="007C3AAA" w:rsidRDefault="005805F2" w:rsidP="00B85655">
      <w:pPr>
        <w:rPr>
          <w:lang w:val="it-IT"/>
        </w:rPr>
        <w:sectPr w:rsidR="005805F2" w:rsidRPr="007C3AAA" w:rsidSect="00757D80">
          <w:headerReference w:type="default" r:id="rId7"/>
          <w:footerReference w:type="even" r:id="rId8"/>
          <w:footerReference w:type="default" r:id="rId9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3E8817B5" w14:textId="77777777" w:rsidR="004B3A2B" w:rsidRDefault="004B3A2B" w:rsidP="004B3A2B">
      <w:pPr>
        <w:pageBreakBefore/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06026383" w14:textId="77777777" w:rsidR="004B3A2B" w:rsidRDefault="004B3A2B" w:rsidP="004B3A2B">
      <w:pPr>
        <w:rPr>
          <w:lang w:val="it-IT"/>
        </w:rPr>
      </w:pPr>
      <w:r w:rsidRPr="004B3A2B">
        <w:rPr>
          <w:lang w:val="it-IT"/>
        </w:rPr>
        <w:t xml:space="preserve">Considerando </w:t>
      </w:r>
      <w:r>
        <w:rPr>
          <w:lang w:val="it-IT"/>
        </w:rPr>
        <w:t xml:space="preserve">il </w:t>
      </w:r>
      <w:r w:rsidRPr="004B3A2B">
        <w:rPr>
          <w:lang w:val="it-IT"/>
        </w:rPr>
        <w:t>programma precedente</w:t>
      </w:r>
      <w:r>
        <w:rPr>
          <w:lang w:val="it-IT"/>
        </w:rPr>
        <w:t xml:space="preserve"> e l’architettura del processore superscalare descritto in seguito; completare la tabella relativa alle prime 2 iterazioni.</w:t>
      </w:r>
    </w:p>
    <w:p w14:paraId="24B03A29" w14:textId="77777777" w:rsidR="004B3A2B" w:rsidRPr="004B3A2B" w:rsidRDefault="004B3A2B" w:rsidP="004B3A2B">
      <w:r w:rsidRPr="004B3A2B">
        <w:t>Processor architecture:</w:t>
      </w:r>
    </w:p>
    <w:p w14:paraId="17B3F8C2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Issue 2 instructions per clock cycle</w:t>
      </w:r>
    </w:p>
    <w:p w14:paraId="6E5AF75A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jump instructions require 1 issue</w:t>
      </w:r>
    </w:p>
    <w:p w14:paraId="32D01F79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handle 2 instructions commit per clock cycle</w:t>
      </w:r>
    </w:p>
    <w:p w14:paraId="75542E75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timing facts for the following separate functional units:</w:t>
      </w:r>
    </w:p>
    <w:p w14:paraId="398745FA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Memory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address</w:t>
      </w:r>
      <w:proofErr w:type="spellEnd"/>
      <w:r>
        <w:rPr>
          <w:lang w:val="it-IT"/>
        </w:rPr>
        <w:t xml:space="preserve">  1 clock </w:t>
      </w:r>
      <w:proofErr w:type="spellStart"/>
      <w:r>
        <w:rPr>
          <w:lang w:val="it-IT"/>
        </w:rPr>
        <w:t>cycle</w:t>
      </w:r>
      <w:proofErr w:type="spellEnd"/>
      <w:r>
        <w:rPr>
          <w:lang w:val="it-IT"/>
        </w:rPr>
        <w:t xml:space="preserve"> </w:t>
      </w:r>
    </w:p>
    <w:p w14:paraId="15944AE2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t>1 Integer</w:t>
      </w:r>
      <w:r>
        <w:rPr>
          <w:lang w:val="it-IT"/>
        </w:rPr>
        <w:t xml:space="preserve"> ALU 1 clock </w:t>
      </w:r>
      <w:proofErr w:type="spellStart"/>
      <w:r>
        <w:rPr>
          <w:lang w:val="it-IT"/>
        </w:rPr>
        <w:t>cycle</w:t>
      </w:r>
      <w:proofErr w:type="spellEnd"/>
    </w:p>
    <w:p w14:paraId="75098961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  <w:rPr>
          <w:lang w:val="it-IT"/>
        </w:rPr>
      </w:pPr>
      <w:r>
        <w:rPr>
          <w:lang w:val="it-IT"/>
        </w:rPr>
        <w:t xml:space="preserve">1 Jump </w:t>
      </w:r>
      <w:proofErr w:type="spellStart"/>
      <w:r>
        <w:rPr>
          <w:lang w:val="it-IT"/>
        </w:rPr>
        <w:t>unit</w:t>
      </w:r>
      <w:proofErr w:type="spellEnd"/>
      <w:r>
        <w:rPr>
          <w:lang w:val="it-IT"/>
        </w:rPr>
        <w:t xml:space="preserve"> 1 clock </w:t>
      </w:r>
      <w:proofErr w:type="spellStart"/>
      <w:r>
        <w:rPr>
          <w:lang w:val="it-IT"/>
        </w:rPr>
        <w:t>cycle</w:t>
      </w:r>
      <w:proofErr w:type="spellEnd"/>
    </w:p>
    <w:p w14:paraId="09E840CF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>1 FP multiplier unit, which is pipelined: 6 stages</w:t>
      </w:r>
    </w:p>
    <w:p w14:paraId="2E0AEE56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divider unit, which is not pipelined: 7 clock cycles </w:t>
      </w:r>
    </w:p>
    <w:p w14:paraId="7466285D" w14:textId="77777777" w:rsidR="004B3A2B" w:rsidRDefault="004B3A2B" w:rsidP="004B3A2B">
      <w:pPr>
        <w:numPr>
          <w:ilvl w:val="2"/>
          <w:numId w:val="2"/>
        </w:numPr>
        <w:tabs>
          <w:tab w:val="left" w:pos="1800"/>
        </w:tabs>
      </w:pPr>
      <w:r>
        <w:t xml:space="preserve">1 FP Arithmetic unit, which is pipelined: 2 stages </w:t>
      </w:r>
    </w:p>
    <w:p w14:paraId="0E2770CC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Branch  prediction is always correct</w:t>
      </w:r>
    </w:p>
    <w:p w14:paraId="1A1F0313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no cache misses</w:t>
      </w:r>
    </w:p>
    <w:p w14:paraId="32C5B5E3" w14:textId="77777777" w:rsidR="004B3A2B" w:rsidRDefault="004B3A2B" w:rsidP="004B3A2B">
      <w:pPr>
        <w:numPr>
          <w:ilvl w:val="1"/>
          <w:numId w:val="2"/>
        </w:numPr>
        <w:tabs>
          <w:tab w:val="left" w:pos="1080"/>
        </w:tabs>
      </w:pPr>
      <w:r>
        <w:t>There are 2 CDB (Common Data Bus).</w:t>
      </w:r>
    </w:p>
    <w:p w14:paraId="65DF91F7" w14:textId="77777777" w:rsidR="004B3A2B" w:rsidRDefault="004B3A2B" w:rsidP="004B3A2B">
      <w:pPr>
        <w:tabs>
          <w:tab w:val="left" w:pos="426"/>
        </w:tabs>
        <w:ind w:left="360"/>
        <w:jc w:val="both"/>
      </w:pPr>
    </w:p>
    <w:tbl>
      <w:tblPr>
        <w:tblW w:w="8648" w:type="dxa"/>
        <w:tblInd w:w="96" w:type="dxa"/>
        <w:tblLook w:val="0000" w:firstRow="0" w:lastRow="0" w:firstColumn="0" w:lastColumn="0" w:noHBand="0" w:noVBand="0"/>
      </w:tblPr>
      <w:tblGrid>
        <w:gridCol w:w="1288"/>
        <w:gridCol w:w="1985"/>
        <w:gridCol w:w="695"/>
        <w:gridCol w:w="1080"/>
        <w:gridCol w:w="1080"/>
        <w:gridCol w:w="1080"/>
        <w:gridCol w:w="1440"/>
      </w:tblGrid>
      <w:tr w:rsidR="004B3A2B" w:rsidRPr="00143A0F" w14:paraId="119DFC78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F9C07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# iteration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19695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 </w:t>
            </w:r>
          </w:p>
        </w:tc>
        <w:tc>
          <w:tcPr>
            <w:tcW w:w="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3A8408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E7FFB3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4932DF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315B5F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CDB x2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8B147E" w14:textId="77777777" w:rsidR="004B3A2B" w:rsidRPr="00143A0F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COMMIT x2</w:t>
            </w:r>
          </w:p>
        </w:tc>
      </w:tr>
      <w:tr w:rsidR="004B3A2B" w:rsidRPr="00143A0F" w14:paraId="63551E6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EB4123" w14:textId="77777777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EC8BD" w14:textId="77777777" w:rsidR="004B3A2B" w:rsidRPr="00B96369" w:rsidRDefault="004B3A2B" w:rsidP="00345F97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7B93A" w14:textId="2D6DD9CE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9B33F" w14:textId="2FFD8F43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8E638F" w14:textId="167F62CA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E3F8B" w14:textId="723280AD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85BC2" w14:textId="6770EC9F" w:rsidR="004B3A2B" w:rsidRPr="00143A0F" w:rsidRDefault="004B3A2B" w:rsidP="00345F97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4503F6D5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7B7330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FECD42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52821" w14:textId="6B5118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B15AF2" w14:textId="1D51EF2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AD166" w14:textId="7FC75698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02DF0" w14:textId="1DE1F02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2F4202" w14:textId="6A496CD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30669A4D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11462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17C69F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BA57D" w14:textId="5AAB882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8A38C" w14:textId="44D92D4C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7045B" w14:textId="69FDB36C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EF05F" w14:textId="0E0B7E6C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85A21" w14:textId="212470E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492014BD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3A4E9E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6EAA7" w14:textId="77777777" w:rsidR="004B3A2B" w:rsidRPr="00BF36BB" w:rsidRDefault="004B3A2B" w:rsidP="004B3A2B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4C7D5" w14:textId="434E524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3314F0" w14:textId="0DD1C3B9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71DDF" w14:textId="17EA2D1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01AFF3" w14:textId="6CE4930C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80978" w14:textId="01928428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FF2168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86FD3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76D157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49A86E" w14:textId="3C5C18C6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F7C26" w14:textId="52590686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DA7EC5" w14:textId="4BF35D8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E118E" w14:textId="60738CF4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41AB9" w14:textId="2EB7E90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A4E279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630E5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EBFD3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31B43B" w14:textId="6700F6C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C0636" w14:textId="76B709D4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2A19" w14:textId="12F90810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46CAE3" w14:textId="11AF73C5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23D15" w14:textId="342F3275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70B4C95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0D6D2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4DF468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A60384" w14:textId="676DDA14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883D" w14:textId="119049DA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4693A" w14:textId="5F210A2D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B57A1D" w14:textId="20BBC92A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1A6C2C" w14:textId="2B09598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25F34E15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9C39DC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649C7E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D45303" w14:textId="7757011A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14746" w14:textId="62BC92C2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981035" w14:textId="45CCF415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B2C1E7" w14:textId="425158EA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C5B666" w14:textId="7C541FB5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5334BC1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4C2E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23E4D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1CF5A8" w14:textId="71EDBCEC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08E4CF" w14:textId="2D13F6B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E8436" w14:textId="4705301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2C922" w14:textId="20004FE1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AFC10" w14:textId="5FD24079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08A80A82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1FB23E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5B4BD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383B0" w14:textId="431D61D1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FC649" w14:textId="21187A6D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6C612" w14:textId="7726A86E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97B6E" w14:textId="65332BDD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E0EB1A" w14:textId="4875AB2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77E76DB4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7CA56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A060F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7257F" w14:textId="3C48BF2D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64DE1" w14:textId="435C056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69B49" w14:textId="32640D39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60249A" w14:textId="4B0C4FF3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8DCB1" w14:textId="593E6DE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6E27941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6898D1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B384F" w14:textId="77777777" w:rsidR="004B3A2B" w:rsidRPr="00BF36BB" w:rsidRDefault="004B3A2B" w:rsidP="004B3A2B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6BF2E3" w14:textId="3175F92F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1AD2F" w14:textId="6FDDF7BD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6D98D3" w14:textId="6F9CDD2D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CABB2" w14:textId="62764E0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3BA1C" w14:textId="4DDAEB00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4B3A2B" w:rsidRPr="00143A0F" w14:paraId="0B425C1B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A3BD4" w14:textId="77777777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863AD0" w14:textId="77777777" w:rsidR="004B3A2B" w:rsidRPr="004B3A2B" w:rsidRDefault="004B3A2B" w:rsidP="004B3A2B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B0EB6" w14:textId="5B6BCBC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C02B17" w14:textId="414DA97C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1FC6E" w14:textId="31771AD8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DD12B" w14:textId="18BD4E72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E23DA" w14:textId="15E54CBB" w:rsidR="004B3A2B" w:rsidRPr="00143A0F" w:rsidRDefault="004B3A2B" w:rsidP="004B3A2B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5021665F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43FAB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B3E03" w14:textId="77777777" w:rsidR="00D25514" w:rsidRPr="00B96369" w:rsidRDefault="00D25514" w:rsidP="00D25514">
            <w:pPr>
              <w:rPr>
                <w:rFonts w:ascii="Arial" w:hAnsi="Arial" w:cs="Arial"/>
                <w:sz w:val="18"/>
                <w:szCs w:val="18"/>
                <w:lang w:eastAsia="en-US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f1,v1(r1)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6F074" w14:textId="4BEF9843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3532D" w14:textId="0FA1C42C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D8AA" w14:textId="40B8E123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6BA38" w14:textId="3894D4EA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29C42" w14:textId="51760B1A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2E612773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1258D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EA604D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f2,v2(r1)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27CA" w14:textId="401C1F4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C4499" w14:textId="46DA4F2C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90A815" w14:textId="475C9C05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CE2E7" w14:textId="420EA855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99761" w14:textId="41B118BB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5A83522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33DFE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DE2399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f3,v3(r1)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0874C1" w14:textId="0F4FA945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3F796" w14:textId="2B8102A8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E2FDA" w14:textId="5D589CB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AE8980" w14:textId="2B2FA1A2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DBC08" w14:textId="11E8CDE6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7FAE4B00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F37470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C6D775" w14:textId="77777777" w:rsidR="00D25514" w:rsidRPr="00BF36BB" w:rsidRDefault="00D25514" w:rsidP="00D25514">
            <w:pPr>
              <w:rPr>
                <w:sz w:val="18"/>
                <w:szCs w:val="24"/>
              </w:rPr>
            </w:pPr>
            <w:proofErr w:type="spellStart"/>
            <w:r w:rsidRPr="00BF36BB">
              <w:rPr>
                <w:sz w:val="18"/>
                <w:szCs w:val="24"/>
              </w:rPr>
              <w:t>l.d</w:t>
            </w:r>
            <w:proofErr w:type="spellEnd"/>
            <w:r w:rsidRPr="00BF36BB">
              <w:rPr>
                <w:sz w:val="18"/>
                <w:szCs w:val="24"/>
              </w:rPr>
              <w:t xml:space="preserve">  f4,v4(r1)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449D90" w14:textId="191FC7B6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5D7307" w14:textId="02873C45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2CBF3" w14:textId="4E50883C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2595" w14:textId="4D94536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9AC27" w14:textId="7E1D856B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53BCE171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0427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83F9F3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f5,f1,f2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8A3C3" w14:textId="70D6EA3E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4F4A6D" w14:textId="2F948C4B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E72897" w14:textId="0266749E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CFF66" w14:textId="0F77CFAA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BE07" w14:textId="733D3DC6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33A6BE50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19029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41BC8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f5,v5(r1)</w:t>
            </w:r>
            <w:r w:rsidRPr="00BF36BB">
              <w:rPr>
                <w:sz w:val="18"/>
                <w:szCs w:val="24"/>
                <w:lang w:val="pt-BR"/>
              </w:rPr>
              <w:tab/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ABEA" w14:textId="032551CA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1E4FC" w14:textId="0E08D022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2A5B21" w14:textId="14B20F7C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6FB0B" w14:textId="1A78506C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9D114" w14:textId="7FE54AED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5FB9C86E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FD8EF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920273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mul.d 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,f1,f2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749D0A" w14:textId="4D639F3E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9695E" w14:textId="09884FA2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C01BB" w14:textId="7B6FC292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B40D2" w14:textId="5145BCFB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2829E" w14:textId="49BF7704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6E87EF53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B067D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44E424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div.d f</w:t>
            </w:r>
            <w:r>
              <w:rPr>
                <w:sz w:val="18"/>
                <w:szCs w:val="24"/>
                <w:lang w:val="pt-BR"/>
              </w:rPr>
              <w:t>7</w:t>
            </w:r>
            <w:r w:rsidRPr="00BF36BB">
              <w:rPr>
                <w:sz w:val="18"/>
                <w:szCs w:val="24"/>
                <w:lang w:val="pt-BR"/>
              </w:rPr>
              <w:t>,f3,f4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F1274D" w14:textId="315E71A8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7D6FDF" w14:textId="3FD389E8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68A5" w14:textId="18BA5820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06957" w14:textId="2A04E462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862D63" w14:textId="01E0D981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0C1917D4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447A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50E9F1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add.d f1,f</w:t>
            </w:r>
            <w:r>
              <w:rPr>
                <w:sz w:val="18"/>
                <w:szCs w:val="24"/>
                <w:lang w:val="pt-BR"/>
              </w:rPr>
              <w:t>6</w:t>
            </w:r>
            <w:r w:rsidRPr="00BF36BB">
              <w:rPr>
                <w:sz w:val="18"/>
                <w:szCs w:val="24"/>
                <w:lang w:val="pt-BR"/>
              </w:rPr>
              <w:t>,f</w:t>
            </w:r>
            <w:r>
              <w:rPr>
                <w:sz w:val="18"/>
                <w:szCs w:val="24"/>
                <w:lang w:val="pt-BR"/>
              </w:rPr>
              <w:t>7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B9280" w14:textId="7E19308D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A00B11" w14:textId="4987E99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591D3" w14:textId="30D72A8B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80EDD" w14:textId="689B8200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F0B81" w14:textId="0F3B14D9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3180BDF6" w14:textId="77777777" w:rsidTr="00345F97">
        <w:trPr>
          <w:trHeight w:hRule="exact" w:val="227"/>
        </w:trPr>
        <w:tc>
          <w:tcPr>
            <w:tcW w:w="1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3C9D4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528B21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s.d f1,v6(r1)</w:t>
            </w:r>
          </w:p>
        </w:tc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044E9" w14:textId="7013E2AF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062E9" w14:textId="6F7B8115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EF23F7" w14:textId="4B394792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391BA" w14:textId="6FA5EB1A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A52A1" w14:textId="2768843D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0C08D071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04472E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 w:rsidRPr="00143A0F"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2B8E1F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daddui r1,r1,8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81002" w14:textId="10ECE04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AE0E9" w14:textId="4444729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32FB8" w14:textId="5003FE6D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AA752" w14:textId="159353D6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1C9D5" w14:textId="45EC4EAE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6C688A3B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312D48" w14:textId="7777777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A2FFC4" w14:textId="77777777" w:rsidR="00D25514" w:rsidRPr="00BF36BB" w:rsidRDefault="00D25514" w:rsidP="00D25514">
            <w:pPr>
              <w:rPr>
                <w:sz w:val="18"/>
                <w:szCs w:val="24"/>
                <w:lang w:val="pt-BR"/>
              </w:rPr>
            </w:pPr>
            <w:r w:rsidRPr="00BF36BB">
              <w:rPr>
                <w:sz w:val="18"/>
                <w:szCs w:val="24"/>
                <w:lang w:val="pt-BR"/>
              </w:rPr>
              <w:t>daddi r2,r2,-1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AEF86" w14:textId="7408FA50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3C21E" w14:textId="59ECFF3F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ADBF5" w14:textId="5198471D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4FE6E" w14:textId="353F1F15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716CD1" w14:textId="6A64B9F7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  <w:tr w:rsidR="00D25514" w:rsidRPr="00143A0F" w14:paraId="44F50010" w14:textId="77777777" w:rsidTr="00345F97">
        <w:trPr>
          <w:trHeight w:hRule="exact" w:val="227"/>
        </w:trPr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BF764" w14:textId="77777777" w:rsidR="00D25514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  <w:r>
              <w:rPr>
                <w:rFonts w:ascii="Arial" w:hAnsi="Arial" w:cs="Arial"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9E77D7" w14:textId="77777777" w:rsidR="00D25514" w:rsidRPr="004B3A2B" w:rsidRDefault="00D25514" w:rsidP="00D25514">
            <w:pPr>
              <w:rPr>
                <w:sz w:val="18"/>
                <w:szCs w:val="24"/>
                <w:lang w:val="pt-BR"/>
              </w:rPr>
            </w:pPr>
            <w:r w:rsidRPr="004B3A2B">
              <w:rPr>
                <w:sz w:val="18"/>
                <w:szCs w:val="24"/>
                <w:lang w:val="pt-BR"/>
              </w:rPr>
              <w:t>bnez r2,loop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685C01" w14:textId="30552AE4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9E8322" w14:textId="2D9E6353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970FD" w14:textId="667B9209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07840" w14:textId="665503B1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1D6A9" w14:textId="1777B485" w:rsidR="00D25514" w:rsidRPr="00143A0F" w:rsidRDefault="00D25514" w:rsidP="00D25514">
            <w:pPr>
              <w:jc w:val="center"/>
              <w:rPr>
                <w:rFonts w:ascii="Arial" w:hAnsi="Arial" w:cs="Arial"/>
                <w:sz w:val="18"/>
                <w:szCs w:val="18"/>
                <w:lang w:eastAsia="en-US"/>
              </w:rPr>
            </w:pPr>
          </w:p>
        </w:tc>
      </w:tr>
    </w:tbl>
    <w:p w14:paraId="06104A98" w14:textId="77777777" w:rsidR="004B3A2B" w:rsidRDefault="004B3A2B" w:rsidP="004B3A2B">
      <w:pPr>
        <w:rPr>
          <w:lang w:val="it-IT"/>
        </w:rPr>
      </w:pPr>
    </w:p>
    <w:p w14:paraId="3A0A6875" w14:textId="77777777" w:rsidR="00C70C7E" w:rsidRPr="007C3AAA" w:rsidRDefault="00C70C7E" w:rsidP="00BF36BB">
      <w:pPr>
        <w:rPr>
          <w:lang w:val="it-IT"/>
        </w:rPr>
      </w:pPr>
    </w:p>
    <w:sectPr w:rsidR="00C70C7E" w:rsidRPr="007C3AAA" w:rsidSect="004F52ED">
      <w:headerReference w:type="default" r:id="rId10"/>
      <w:footerReference w:type="even" r:id="rId11"/>
      <w:footerReference w:type="default" r:id="rId12"/>
      <w:footnotePr>
        <w:pos w:val="beneathText"/>
      </w:footnotePr>
      <w:pgSz w:w="11905" w:h="16837"/>
      <w:pgMar w:top="1440" w:right="1800" w:bottom="1440" w:left="180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1F9DFC" w14:textId="77777777" w:rsidR="002808F5" w:rsidRDefault="002808F5" w:rsidP="00B7466F">
      <w:r>
        <w:separator/>
      </w:r>
    </w:p>
  </w:endnote>
  <w:endnote w:type="continuationSeparator" w:id="0">
    <w:p w14:paraId="1EA50B5E" w14:textId="77777777" w:rsidR="002808F5" w:rsidRDefault="002808F5" w:rsidP="00B74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 PL ShanHeiSun Uni">
    <w:charset w:val="00"/>
    <w:family w:val="auto"/>
    <w:pitch w:val="variable"/>
  </w:font>
  <w:font w:name="Lucida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A9164" w14:textId="77777777" w:rsidR="00345F97" w:rsidRDefault="00345F97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9887C20" w14:textId="77777777" w:rsidR="00345F97" w:rsidRDefault="00345F97" w:rsidP="004F52E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1466E9" w14:textId="77777777" w:rsidR="00345F97" w:rsidRDefault="00345F97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AD72E5">
      <w:rPr>
        <w:rStyle w:val="Numeropagina"/>
        <w:noProof/>
      </w:rPr>
      <w:t>1</w:t>
    </w:r>
    <w:r>
      <w:rPr>
        <w:rStyle w:val="Numeropagina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2239E" w14:textId="77777777" w:rsidR="00345F97" w:rsidRDefault="00345F97" w:rsidP="00F51891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20CD40F0" w14:textId="77777777" w:rsidR="00345F97" w:rsidRDefault="00345F97" w:rsidP="004F52ED">
    <w:pPr>
      <w:pStyle w:val="Pidipagina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757D5" w14:textId="77777777" w:rsidR="00345F97" w:rsidRDefault="00345F97" w:rsidP="004F52E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FC182B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63E22B" w14:textId="77777777" w:rsidR="002808F5" w:rsidRDefault="002808F5" w:rsidP="00B7466F">
      <w:r>
        <w:separator/>
      </w:r>
    </w:p>
  </w:footnote>
  <w:footnote w:type="continuationSeparator" w:id="0">
    <w:p w14:paraId="230AB73B" w14:textId="77777777" w:rsidR="002808F5" w:rsidRDefault="002808F5" w:rsidP="00B746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DDBCF" w14:textId="77777777" w:rsidR="00345F97" w:rsidRPr="003053B1" w:rsidRDefault="00345F97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C313200" wp14:editId="665801F7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A671BC" w14:textId="77777777" w:rsidR="00345F97" w:rsidRPr="005313C9" w:rsidRDefault="00345F97" w:rsidP="005313C9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3132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04A671BC" w14:textId="77777777" w:rsidR="00345F97" w:rsidRPr="005313C9" w:rsidRDefault="00345F97" w:rsidP="005313C9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5B66DE3" w14:textId="77777777" w:rsidR="00345F97" w:rsidRPr="00757D80" w:rsidRDefault="00345F97" w:rsidP="00757D80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2A28790" w14:textId="77777777" w:rsidR="00345F97" w:rsidRDefault="00345F9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617D11" w14:textId="77777777" w:rsidR="00345F97" w:rsidRPr="004B3A2B" w:rsidRDefault="00345F97" w:rsidP="004B3A2B">
    <w:pPr>
      <w:pStyle w:val="Titolo1"/>
      <w:tabs>
        <w:tab w:val="left" w:pos="-567"/>
        <w:tab w:val="left" w:pos="-270"/>
      </w:tabs>
      <w:spacing w:before="0" w:after="0"/>
      <w:ind w:left="-270" w:right="-484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59504402" wp14:editId="774DF46A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1BE41" w14:textId="77777777" w:rsidR="00345F97" w:rsidRPr="005313C9" w:rsidRDefault="00345F97" w:rsidP="004B3A2B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50440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713.1pt;margin-top:-3.5pt;width:39.55pt;height:25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W+4GAIAADE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">
              <v:textbox>
                <w:txbxContent>
                  <w:p w14:paraId="60D1BE41" w14:textId="77777777" w:rsidR="00345F97" w:rsidRPr="005313C9" w:rsidRDefault="00345F97" w:rsidP="004B3A2B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Verdana" w:hAnsi="Verdana"/>
        <w:noProof/>
        <w:sz w:val="28"/>
        <w:szCs w:val="28"/>
        <w:lang w:val="it-IT" w:eastAsia="it-IT"/>
      </w:rPr>
      <w:t xml:space="preserve">03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7C07B05E" w14:textId="77777777" w:rsidR="00345F97" w:rsidRPr="00B7466F" w:rsidRDefault="00345F97" w:rsidP="00B7466F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B7466F">
      <w:rPr>
        <w:rFonts w:ascii="Book Antiqua" w:hAnsi="Book Antiqua"/>
        <w:b w:val="0"/>
        <w:i/>
        <w:sz w:val="28"/>
      </w:rPr>
      <w:t xml:space="preserve">Name, Matricola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4E05F305" w14:textId="77777777" w:rsidR="00345F97" w:rsidRDefault="00345F9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D9029D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56C277C"/>
    <w:multiLevelType w:val="hybridMultilevel"/>
    <w:tmpl w:val="9208B0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626CB8"/>
    <w:multiLevelType w:val="hybridMultilevel"/>
    <w:tmpl w:val="4140B8D6"/>
    <w:lvl w:ilvl="0" w:tplc="0410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 w15:restartNumberingAfterBreak="0">
    <w:nsid w:val="091E7693"/>
    <w:multiLevelType w:val="hybridMultilevel"/>
    <w:tmpl w:val="4F026CA4"/>
    <w:lvl w:ilvl="0" w:tplc="B8E47998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70" w:hanging="360"/>
      </w:pPr>
    </w:lvl>
    <w:lvl w:ilvl="2" w:tplc="0410001B" w:tentative="1">
      <w:start w:val="1"/>
      <w:numFmt w:val="lowerRoman"/>
      <w:lvlText w:val="%3."/>
      <w:lvlJc w:val="right"/>
      <w:pPr>
        <w:ind w:left="1890" w:hanging="180"/>
      </w:pPr>
    </w:lvl>
    <w:lvl w:ilvl="3" w:tplc="0410000F" w:tentative="1">
      <w:start w:val="1"/>
      <w:numFmt w:val="decimal"/>
      <w:lvlText w:val="%4."/>
      <w:lvlJc w:val="left"/>
      <w:pPr>
        <w:ind w:left="2610" w:hanging="360"/>
      </w:pPr>
    </w:lvl>
    <w:lvl w:ilvl="4" w:tplc="04100019" w:tentative="1">
      <w:start w:val="1"/>
      <w:numFmt w:val="lowerLetter"/>
      <w:lvlText w:val="%5."/>
      <w:lvlJc w:val="left"/>
      <w:pPr>
        <w:ind w:left="3330" w:hanging="360"/>
      </w:pPr>
    </w:lvl>
    <w:lvl w:ilvl="5" w:tplc="0410001B" w:tentative="1">
      <w:start w:val="1"/>
      <w:numFmt w:val="lowerRoman"/>
      <w:lvlText w:val="%6."/>
      <w:lvlJc w:val="right"/>
      <w:pPr>
        <w:ind w:left="4050" w:hanging="180"/>
      </w:pPr>
    </w:lvl>
    <w:lvl w:ilvl="6" w:tplc="0410000F" w:tentative="1">
      <w:start w:val="1"/>
      <w:numFmt w:val="decimal"/>
      <w:lvlText w:val="%7."/>
      <w:lvlJc w:val="left"/>
      <w:pPr>
        <w:ind w:left="4770" w:hanging="360"/>
      </w:pPr>
    </w:lvl>
    <w:lvl w:ilvl="7" w:tplc="04100019" w:tentative="1">
      <w:start w:val="1"/>
      <w:numFmt w:val="lowerLetter"/>
      <w:lvlText w:val="%8."/>
      <w:lvlJc w:val="left"/>
      <w:pPr>
        <w:ind w:left="5490" w:hanging="360"/>
      </w:pPr>
    </w:lvl>
    <w:lvl w:ilvl="8" w:tplc="0410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7" w15:restartNumberingAfterBreak="0">
    <w:nsid w:val="155938BE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D5398D"/>
    <w:multiLevelType w:val="hybridMultilevel"/>
    <w:tmpl w:val="ECCE5A6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18E0369"/>
    <w:multiLevelType w:val="multilevel"/>
    <w:tmpl w:val="2B223484"/>
    <w:lvl w:ilvl="0">
      <w:start w:val="1"/>
      <w:numFmt w:val="bullet"/>
      <w:lvlText w:val="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AED6FEF"/>
    <w:multiLevelType w:val="hybridMultilevel"/>
    <w:tmpl w:val="63C4DB70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 w15:restartNumberingAfterBreak="0">
    <w:nsid w:val="337C63B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3" w15:restartNumberingAfterBreak="0">
    <w:nsid w:val="33CD0E86"/>
    <w:multiLevelType w:val="hybridMultilevel"/>
    <w:tmpl w:val="5C86D434"/>
    <w:lvl w:ilvl="0" w:tplc="237001E0">
      <w:start w:val="2"/>
      <w:numFmt w:val="decimalZero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38A41B0A"/>
    <w:multiLevelType w:val="hybridMultilevel"/>
    <w:tmpl w:val="E614528A"/>
    <w:lvl w:ilvl="0" w:tplc="04100009">
      <w:start w:val="1"/>
      <w:numFmt w:val="bullet"/>
      <w:lvlText w:val=""/>
      <w:lvlJc w:val="left"/>
      <w:pPr>
        <w:ind w:left="7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5" w15:restartNumberingAfterBreak="0">
    <w:nsid w:val="4C187BBD"/>
    <w:multiLevelType w:val="hybridMultilevel"/>
    <w:tmpl w:val="A082427A"/>
    <w:lvl w:ilvl="0" w:tplc="9802ECE4">
      <w:start w:val="30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59D870AA"/>
    <w:multiLevelType w:val="hybridMultilevel"/>
    <w:tmpl w:val="2F4027E0"/>
    <w:lvl w:ilvl="0" w:tplc="8730BBA4">
      <w:start w:val="30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738508B1"/>
    <w:multiLevelType w:val="hybridMultilevel"/>
    <w:tmpl w:val="6CEC28AC"/>
    <w:lvl w:ilvl="0" w:tplc="859C52D0">
      <w:start w:val="25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8" w15:restartNumberingAfterBreak="0">
    <w:nsid w:val="7C077E7B"/>
    <w:multiLevelType w:val="hybridMultilevel"/>
    <w:tmpl w:val="349CB09E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277542">
    <w:abstractNumId w:val="1"/>
  </w:num>
  <w:num w:numId="2" w16cid:durableId="1918830218">
    <w:abstractNumId w:val="2"/>
  </w:num>
  <w:num w:numId="3" w16cid:durableId="1998264934">
    <w:abstractNumId w:val="3"/>
  </w:num>
  <w:num w:numId="4" w16cid:durableId="1932934153">
    <w:abstractNumId w:val="11"/>
  </w:num>
  <w:num w:numId="5" w16cid:durableId="1491170506">
    <w:abstractNumId w:val="4"/>
  </w:num>
  <w:num w:numId="6" w16cid:durableId="132135477">
    <w:abstractNumId w:val="14"/>
  </w:num>
  <w:num w:numId="7" w16cid:durableId="1651321543">
    <w:abstractNumId w:val="5"/>
  </w:num>
  <w:num w:numId="8" w16cid:durableId="1408764582">
    <w:abstractNumId w:val="12"/>
  </w:num>
  <w:num w:numId="9" w16cid:durableId="1628196305">
    <w:abstractNumId w:val="7"/>
  </w:num>
  <w:num w:numId="10" w16cid:durableId="911086762">
    <w:abstractNumId w:val="10"/>
  </w:num>
  <w:num w:numId="11" w16cid:durableId="271784484">
    <w:abstractNumId w:val="9"/>
  </w:num>
  <w:num w:numId="12" w16cid:durableId="793987628">
    <w:abstractNumId w:val="18"/>
  </w:num>
  <w:num w:numId="13" w16cid:durableId="1133862835">
    <w:abstractNumId w:val="8"/>
  </w:num>
  <w:num w:numId="14" w16cid:durableId="965158282">
    <w:abstractNumId w:val="0"/>
  </w:num>
  <w:num w:numId="15" w16cid:durableId="1461265833">
    <w:abstractNumId w:val="1"/>
  </w:num>
  <w:num w:numId="16" w16cid:durableId="1901361295">
    <w:abstractNumId w:val="6"/>
  </w:num>
  <w:num w:numId="17" w16cid:durableId="1907300354">
    <w:abstractNumId w:val="17"/>
  </w:num>
  <w:num w:numId="18" w16cid:durableId="1639452574">
    <w:abstractNumId w:val="13"/>
  </w:num>
  <w:num w:numId="19" w16cid:durableId="511453509">
    <w:abstractNumId w:val="16"/>
  </w:num>
  <w:num w:numId="20" w16cid:durableId="17716562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isplayBackgroundShape/>
  <w:proofState w:spelling="clean"/>
  <w:defaultTabStop w:val="720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16C"/>
    <w:rsid w:val="00000C5F"/>
    <w:rsid w:val="00021731"/>
    <w:rsid w:val="00030BC4"/>
    <w:rsid w:val="000647AC"/>
    <w:rsid w:val="000C46CA"/>
    <w:rsid w:val="000D7A12"/>
    <w:rsid w:val="0011111D"/>
    <w:rsid w:val="001259DA"/>
    <w:rsid w:val="00132E84"/>
    <w:rsid w:val="00136919"/>
    <w:rsid w:val="00156D65"/>
    <w:rsid w:val="001634D6"/>
    <w:rsid w:val="001D4746"/>
    <w:rsid w:val="00207552"/>
    <w:rsid w:val="002134B1"/>
    <w:rsid w:val="002148B6"/>
    <w:rsid w:val="002228B7"/>
    <w:rsid w:val="002808F5"/>
    <w:rsid w:val="00287A4F"/>
    <w:rsid w:val="002924AD"/>
    <w:rsid w:val="002A0196"/>
    <w:rsid w:val="002A704D"/>
    <w:rsid w:val="002B1FE7"/>
    <w:rsid w:val="002E43D4"/>
    <w:rsid w:val="002F4464"/>
    <w:rsid w:val="003053B1"/>
    <w:rsid w:val="00321374"/>
    <w:rsid w:val="00335826"/>
    <w:rsid w:val="00344DDE"/>
    <w:rsid w:val="00345F97"/>
    <w:rsid w:val="003630DB"/>
    <w:rsid w:val="00404EE7"/>
    <w:rsid w:val="00425F0C"/>
    <w:rsid w:val="00432840"/>
    <w:rsid w:val="00432877"/>
    <w:rsid w:val="004635D0"/>
    <w:rsid w:val="00480521"/>
    <w:rsid w:val="004A1BB0"/>
    <w:rsid w:val="004B3A2B"/>
    <w:rsid w:val="004B5217"/>
    <w:rsid w:val="004B7BA5"/>
    <w:rsid w:val="004D6000"/>
    <w:rsid w:val="004F52ED"/>
    <w:rsid w:val="005313C9"/>
    <w:rsid w:val="005805F2"/>
    <w:rsid w:val="005A41C2"/>
    <w:rsid w:val="005B27BB"/>
    <w:rsid w:val="005D5B2C"/>
    <w:rsid w:val="005E3BB9"/>
    <w:rsid w:val="005F1F4D"/>
    <w:rsid w:val="005F2DB0"/>
    <w:rsid w:val="00601C7C"/>
    <w:rsid w:val="00654178"/>
    <w:rsid w:val="006602F5"/>
    <w:rsid w:val="00673A03"/>
    <w:rsid w:val="006847B8"/>
    <w:rsid w:val="006A61FC"/>
    <w:rsid w:val="006C5007"/>
    <w:rsid w:val="006C6324"/>
    <w:rsid w:val="006D105B"/>
    <w:rsid w:val="006D50AE"/>
    <w:rsid w:val="007117EC"/>
    <w:rsid w:val="00733987"/>
    <w:rsid w:val="00735BB9"/>
    <w:rsid w:val="0074300A"/>
    <w:rsid w:val="00757D80"/>
    <w:rsid w:val="007C3AAA"/>
    <w:rsid w:val="007C4B6E"/>
    <w:rsid w:val="007E5F25"/>
    <w:rsid w:val="0086343E"/>
    <w:rsid w:val="008C0BD7"/>
    <w:rsid w:val="00902E80"/>
    <w:rsid w:val="009141B4"/>
    <w:rsid w:val="00922B44"/>
    <w:rsid w:val="00955733"/>
    <w:rsid w:val="00995A30"/>
    <w:rsid w:val="009B7766"/>
    <w:rsid w:val="009B7D03"/>
    <w:rsid w:val="009D59ED"/>
    <w:rsid w:val="00A61060"/>
    <w:rsid w:val="00A90C76"/>
    <w:rsid w:val="00AA5FAE"/>
    <w:rsid w:val="00AA6F98"/>
    <w:rsid w:val="00AD6AB1"/>
    <w:rsid w:val="00AD72E5"/>
    <w:rsid w:val="00AF3B41"/>
    <w:rsid w:val="00B3442C"/>
    <w:rsid w:val="00B40252"/>
    <w:rsid w:val="00B6362D"/>
    <w:rsid w:val="00B639BA"/>
    <w:rsid w:val="00B67B4D"/>
    <w:rsid w:val="00B7466F"/>
    <w:rsid w:val="00B85655"/>
    <w:rsid w:val="00BA7961"/>
    <w:rsid w:val="00BB072E"/>
    <w:rsid w:val="00BB6527"/>
    <w:rsid w:val="00BC7740"/>
    <w:rsid w:val="00BD37CC"/>
    <w:rsid w:val="00BF2CE5"/>
    <w:rsid w:val="00BF36BB"/>
    <w:rsid w:val="00BF5150"/>
    <w:rsid w:val="00C20F6A"/>
    <w:rsid w:val="00C41B0A"/>
    <w:rsid w:val="00C504D8"/>
    <w:rsid w:val="00C70C7E"/>
    <w:rsid w:val="00C808C0"/>
    <w:rsid w:val="00C91F3A"/>
    <w:rsid w:val="00CA316C"/>
    <w:rsid w:val="00CA39D5"/>
    <w:rsid w:val="00CB12BF"/>
    <w:rsid w:val="00CC4429"/>
    <w:rsid w:val="00CD07FB"/>
    <w:rsid w:val="00CD59F5"/>
    <w:rsid w:val="00CD7913"/>
    <w:rsid w:val="00D13905"/>
    <w:rsid w:val="00D20AF2"/>
    <w:rsid w:val="00D25514"/>
    <w:rsid w:val="00D36705"/>
    <w:rsid w:val="00D632A3"/>
    <w:rsid w:val="00D67725"/>
    <w:rsid w:val="00DA68A8"/>
    <w:rsid w:val="00E62E3D"/>
    <w:rsid w:val="00E77209"/>
    <w:rsid w:val="00E8045E"/>
    <w:rsid w:val="00ED6E6F"/>
    <w:rsid w:val="00F16290"/>
    <w:rsid w:val="00F42CDC"/>
    <w:rsid w:val="00F44E2B"/>
    <w:rsid w:val="00F51891"/>
    <w:rsid w:val="00F7162F"/>
    <w:rsid w:val="00F957B1"/>
    <w:rsid w:val="00FB781C"/>
    <w:rsid w:val="00FC182B"/>
    <w:rsid w:val="00FD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B92C2"/>
  <w15:chartTrackingRefBased/>
  <w15:docId w15:val="{D3524E9C-9F6C-4DA7-ACEA-0904CC13A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</w:pPr>
    <w:rPr>
      <w:lang w:eastAsia="ar-SA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1">
    <w:name w:val="WW8Num1z1"/>
    <w:rPr>
      <w:rFonts w:ascii="Symbol" w:hAnsi="Symbol"/>
    </w:rPr>
  </w:style>
  <w:style w:type="character" w:customStyle="1" w:styleId="WW8Num1z2">
    <w:name w:val="WW8Num1z2"/>
    <w:rPr>
      <w:lang w:val="en-US"/>
    </w:rPr>
  </w:style>
  <w:style w:type="character" w:customStyle="1" w:styleId="WW8Num2z0">
    <w:name w:val="WW8Num2z0"/>
    <w:rPr>
      <w:rFonts w:ascii="Symbol" w:hAnsi="Symbol"/>
      <w:color w:val="auto"/>
      <w:u w:val="none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ascii="Arial" w:hAnsi="Arial"/>
      <w:b/>
      <w:kern w:val="1"/>
      <w:sz w:val="32"/>
      <w:lang w:val="en-US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e"/>
    <w:next w:val="Corpotesto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styleId="Corpotesto">
    <w:name w:val="Body Text"/>
    <w:basedOn w:val="Normale"/>
    <w:semiHidden/>
    <w:pPr>
      <w:spacing w:after="120"/>
    </w:pPr>
  </w:style>
  <w:style w:type="paragraph" w:styleId="Elenco">
    <w:name w:val="List"/>
    <w:basedOn w:val="Corpotesto"/>
    <w:semiHidden/>
    <w:rPr>
      <w:rFonts w:ascii="Times" w:hAnsi="Times" w:cs="Lucidasans"/>
    </w:rPr>
  </w:style>
  <w:style w:type="paragraph" w:customStyle="1" w:styleId="Caption1">
    <w:name w:val="Caption1"/>
    <w:basedOn w:val="Normale"/>
    <w:pPr>
      <w:suppressLineNumbers/>
      <w:spacing w:before="120" w:after="120"/>
    </w:pPr>
    <w:rPr>
      <w:rFonts w:ascii="Times" w:hAnsi="Times" w:cs="Lucidasans"/>
      <w:i/>
      <w:iCs/>
      <w:sz w:val="24"/>
      <w:szCs w:val="24"/>
    </w:rPr>
  </w:style>
  <w:style w:type="paragraph" w:customStyle="1" w:styleId="Index">
    <w:name w:val="Index"/>
    <w:basedOn w:val="Normale"/>
    <w:pPr>
      <w:suppressLineNumbers/>
    </w:pPr>
    <w:rPr>
      <w:rFonts w:ascii="Times" w:hAnsi="Times" w:cs="Lucidasans"/>
    </w:rPr>
  </w:style>
  <w:style w:type="paragraph" w:customStyle="1" w:styleId="Framecontents">
    <w:name w:val="Frame contents"/>
    <w:basedOn w:val="Corpotesto"/>
  </w:style>
  <w:style w:type="paragraph" w:customStyle="1" w:styleId="TableContents">
    <w:name w:val="Table Contents"/>
    <w:basedOn w:val="Normale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Intestazione">
    <w:name w:val="header"/>
    <w:basedOn w:val="Normale"/>
    <w:link w:val="Intestazione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7466F"/>
    <w:rPr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7466F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7466F"/>
    <w:rPr>
      <w:lang w:val="en-US" w:eastAsia="ar-SA"/>
    </w:rPr>
  </w:style>
  <w:style w:type="character" w:styleId="Numeropagina">
    <w:name w:val="page number"/>
    <w:uiPriority w:val="99"/>
    <w:semiHidden/>
    <w:unhideWhenUsed/>
    <w:rsid w:val="004F52ED"/>
  </w:style>
  <w:style w:type="table" w:styleId="Grigliatabella">
    <w:name w:val="Table Grid"/>
    <w:basedOn w:val="Tabellanormale"/>
    <w:uiPriority w:val="59"/>
    <w:rsid w:val="00757D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7D03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7D03"/>
    <w:rPr>
      <w:rFonts w:ascii="Segoe UI" w:hAnsi="Segoe UI" w:cs="Segoe UI"/>
      <w:sz w:val="18"/>
      <w:szCs w:val="18"/>
      <w:lang w:eastAsia="ar-SA"/>
    </w:rPr>
  </w:style>
  <w:style w:type="table" w:styleId="Grigliatab3">
    <w:name w:val="Grid Table 3"/>
    <w:basedOn w:val="Tabellanormale"/>
    <w:uiPriority w:val="48"/>
    <w:rsid w:val="00CB12B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Domanda 10 (8 punti)</vt:lpstr>
      <vt:lpstr>Domanda 10 (8 punti)</vt:lpstr>
    </vt:vector>
  </TitlesOfParts>
  <Company>DEI - Universita' di Padova</Company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Domanda 10 (8 punti)</dc:title>
  <dc:subject/>
  <dc:creator>utente</dc:creator>
  <cp:keywords/>
  <cp:lastModifiedBy>Mattia Domizio</cp:lastModifiedBy>
  <cp:revision>7</cp:revision>
  <cp:lastPrinted>2020-01-16T12:33:00Z</cp:lastPrinted>
  <dcterms:created xsi:type="dcterms:W3CDTF">2021-02-03T10:18:00Z</dcterms:created>
  <dcterms:modified xsi:type="dcterms:W3CDTF">2025-01-25T17:40:00Z</dcterms:modified>
</cp:coreProperties>
</file>