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DBE08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3E6999" w14:paraId="522DBE12" w14:textId="77777777" w:rsidTr="00757D80">
        <w:tc>
          <w:tcPr>
            <w:tcW w:w="3544" w:type="dxa"/>
          </w:tcPr>
          <w:p w14:paraId="522DBE09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22DBE0A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22DBE0B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22DBE0C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522DBE0D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522DBE0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2DBE0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22DBE10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522DBE11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522DBE13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522DBE1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522DBE15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522DBE16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22DBE1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E6999" w:rsidRPr="007C3AAA" w14:paraId="522DBE4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22DBE19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22DBE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A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522DBE6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522DBE4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3E6999" w:rsidRPr="007C3AAA" w14:paraId="522DBE9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EC2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97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22DBE98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22DBE9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22DBE9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3E6999" w:rsidRPr="007C3AAA" w14:paraId="522DBEE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C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C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ED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522DBE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3E6999" w:rsidRPr="007C3AAA" w14:paraId="522DBF4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17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22DB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6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22DBF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3E6999" w:rsidRPr="007C3AAA" w14:paraId="522DBF9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6B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522DBF6C" w14:textId="6A72E843" w:rsidR="009B7D03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D" w14:textId="55453984" w:rsidR="009B7D03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6E" w14:textId="5BBC5B5D" w:rsidR="009B7D03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F" w14:textId="6409D387" w:rsidR="009B7D03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70" w14:textId="6804CC97" w:rsidR="009B7D03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9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93" w14:textId="6A9282D8" w:rsidR="009B7D03" w:rsidRPr="007C3AAA" w:rsidRDefault="00DF27C7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522DBFB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95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14:paraId="522DBF9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7" w14:textId="1B29A1F0" w:rsidR="006C6324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98" w14:textId="273628F0" w:rsidR="006C6324" w:rsidRPr="007C3AAA" w:rsidRDefault="003E699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9" w14:textId="63CD543B" w:rsidR="006C6324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9A" w14:textId="186E63C3" w:rsidR="006C6324" w:rsidRPr="007C3AAA" w:rsidRDefault="003E6999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B" w14:textId="5DF5F6CC" w:rsidR="006C6324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9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BD" w14:textId="11B285DE" w:rsidR="006C6324" w:rsidRPr="007C3AAA" w:rsidRDefault="00DF27C7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3E6999" w:rsidRPr="007C3AAA" w14:paraId="522DBFE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BF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522DBFC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2" w14:textId="4009CA79" w:rsidR="00425F0C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3" w14:textId="52A9600B" w:rsidR="00425F0C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C4" w14:textId="46D668E7" w:rsidR="00425F0C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5" w14:textId="2A8336C4" w:rsidR="00425F0C" w:rsidRPr="007C3AAA" w:rsidRDefault="003E6999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C6" w14:textId="06D8D6AC" w:rsidR="00425F0C" w:rsidRPr="007C3AAA" w:rsidRDefault="003E6999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E7" w14:textId="08C6509F" w:rsidR="00425F0C" w:rsidRPr="007C3AAA" w:rsidRDefault="00DF27C7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522DC01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E9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22DBFE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D" w14:textId="47B03350" w:rsidR="00425F0C" w:rsidRPr="007C3AAA" w:rsidRDefault="003E699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EE" w14:textId="4DAD720F" w:rsidR="00425F0C" w:rsidRPr="007C3AAA" w:rsidRDefault="003E699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F" w14:textId="11FD75CE" w:rsidR="00425F0C" w:rsidRPr="007C3AAA" w:rsidRDefault="003E699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F0" w14:textId="439D16D5" w:rsidR="00425F0C" w:rsidRPr="007C3AAA" w:rsidRDefault="003E6999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1" w14:textId="7C81CFA7" w:rsidR="00425F0C" w:rsidRPr="007C3AAA" w:rsidRDefault="003E6999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F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1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11" w14:textId="3B0F955D" w:rsidR="00425F0C" w:rsidRPr="007C3AAA" w:rsidRDefault="00DF27C7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03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13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14:paraId="522DC01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8" w14:textId="1B08378D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9" w14:textId="2547D5B2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A" w14:textId="78BBB524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B" w14:textId="70E0668E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C" w14:textId="6BCB39D6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D" w14:textId="6E76C871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E" w14:textId="5DF48113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F" w14:textId="080890A5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0" w14:textId="4BA1BC25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1" w14:textId="16BBA5BF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2" w14:textId="37D23CBF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3" w14:textId="5421205C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24" w14:textId="15E3540C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3B" w14:textId="5FE1F410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FA19E8" w:rsidRPr="007C3AAA" w14:paraId="522DC06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3D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522DC03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3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3" w14:textId="4D1C160B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044" w14:textId="49867AFD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5" w14:textId="47291154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46" w14:textId="0D8AA00E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7" w14:textId="1A2AF914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48" w14:textId="7DA22C62" w:rsidR="00FA19E8" w:rsidRPr="007C3AAA" w:rsidRDefault="00FA19E8" w:rsidP="00FA19E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9" w14:textId="0C396692" w:rsidR="00FA19E8" w:rsidRPr="007C3AAA" w:rsidRDefault="00FA19E8" w:rsidP="00FA19E8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65" w14:textId="7A5CFD80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FA19E8" w:rsidRPr="007C3AAA" w14:paraId="522DC09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67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522DC06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F" w14:textId="518DADAD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70" w14:textId="434CAC46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1" w14:textId="1B935D1E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2" w14:textId="7F680A95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3" w14:textId="556AE94B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4" w14:textId="0184C322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5" w14:textId="54DD968E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6" w14:textId="53E5978E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7" w14:textId="29F417DA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078" w14:textId="1443C3F0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9" w14:textId="012927BE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7A" w14:textId="22E659AD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8F" w14:textId="5C7602B9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FA19E8" w:rsidRPr="007C3AAA" w14:paraId="522DC0B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91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522DC09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A" w14:textId="7A0AF76B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B" w14:textId="11C2CAB5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C" w14:textId="78E7432A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D" w14:textId="5B08920D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E" w14:textId="72D7D6DC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F" w14:textId="5D5AA3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0" w14:textId="793DFBA5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1" w14:textId="59EBECF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A2" w14:textId="4AEE9BAB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3" w14:textId="3ED6C41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4" w14:textId="502D7F72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5" w14:textId="7C7F1120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0A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B9" w14:textId="36534A59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0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BB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14:paraId="522DC0B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B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B" w14:textId="31C0FB3A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CC" w14:textId="5372AAA0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D" w14:textId="71088BB2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CE" w14:textId="6FE4281E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F" w14:textId="1EE3FBDD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0" w14:textId="2B421598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1" w14:textId="21432690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2" w14:textId="282B1A96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3" w14:textId="18A7AFC8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4" w14:textId="740F437A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5" w14:textId="089C858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6" w14:textId="77BB3639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7" w14:textId="641C3306" w:rsidR="00FA19E8" w:rsidRPr="007C3AAA" w:rsidRDefault="00FA19E8" w:rsidP="00FA19E8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D8" w14:textId="28DE5302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E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E3" w14:textId="34581BB0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FA19E8" w:rsidRPr="007C3AAA" w14:paraId="522DC1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E5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2DC0E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6" w14:textId="285BFE4D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7" w14:textId="6C378B2A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F8" w14:textId="29E2B721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9" w14:textId="799843FA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FA" w14:textId="00E4560A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B" w14:textId="3C4DB88B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C" w14:textId="0CAD89EF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D" w14:textId="78915CB4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E" w14:textId="7B9E5F25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F" w14:textId="05B51517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100" w14:textId="0EF6D692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1" w14:textId="2E924FE5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02" w14:textId="3E0FC827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3" w14:textId="7E7E5056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10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0D" w14:textId="332B033C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13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0F" w14:textId="77777777" w:rsidR="00FA19E8" w:rsidRPr="00CB12BF" w:rsidRDefault="00FA19E8" w:rsidP="00FA19E8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110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1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2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3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4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5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6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7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8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9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A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B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C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D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E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F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0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1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2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3" w14:textId="4EDD0115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124" w14:textId="0F7F56A0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5" w14:textId="232B035B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6" w14:textId="442C7B9F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7" w14:textId="798F5A20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8" w14:textId="0B8175E3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9" w14:textId="00944D7A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A" w14:textId="546CE3C9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B" w14:textId="055F54C5" w:rsidR="00FA19E8" w:rsidRPr="00C94CF4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C" w14:textId="67DF8354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D" w14:textId="29E4DB3D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22DC12E" w14:textId="4BBB840B" w:rsidR="00FA19E8" w:rsidRPr="00CB12BF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F" w14:textId="73C58A20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130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1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2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3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4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5" w14:textId="77777777" w:rsidR="00FA19E8" w:rsidRPr="00CB12BF" w:rsidRDefault="00FA19E8" w:rsidP="00FA19E8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6" w14:textId="77777777" w:rsidR="00FA19E8" w:rsidRPr="00CB12BF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37" w14:textId="10D5B07C" w:rsidR="00FA19E8" w:rsidRPr="00CB12BF" w:rsidRDefault="00DF27C7" w:rsidP="00FA19E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A19E8" w:rsidRPr="007C3AAA" w14:paraId="522DC1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39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13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E" w14:textId="7C50D3F9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F" w14:textId="43E0FC74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0" w14:textId="2941D7DE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1" w14:textId="5E031E70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2" w14:textId="38B390C5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3" w14:textId="5BC5A67D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4" w14:textId="4890E9D8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5" w14:textId="7A67D48A" w:rsidR="00FA19E8" w:rsidRPr="00C94CF4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6" w14:textId="7C51A080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7" w14:textId="62873DC4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158" w14:textId="79597E5D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9" w14:textId="7951A0C8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5A" w14:textId="4B92012E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6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61" w14:textId="70E048DB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18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63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16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0" w14:textId="3B442A89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1" w14:textId="4120A808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182" w14:textId="1CDB01B7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3" w14:textId="18DD95E9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84" w14:textId="07CCC99D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5" w14:textId="565F47D4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8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8B" w14:textId="6757E228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1B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8D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22DC18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8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B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C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D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E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F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0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5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6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7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8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9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A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B" w14:textId="205367E9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1AC" w14:textId="3AC60B98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D" w14:textId="188EF7E6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1AE" w14:textId="3FC8FD2F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F" w14:textId="1CA5CA9E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B0" w14:textId="1F5AE15F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1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2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3" w14:textId="77777777" w:rsidR="00FA19E8" w:rsidRPr="007C3AA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4" w14:textId="77777777" w:rsidR="00FA19E8" w:rsidRPr="007C3AA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B5" w14:textId="318C0840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1E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B7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522DC1B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9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B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D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F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1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3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5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7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9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B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C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D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E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F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0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1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2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3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4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5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6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7" w14:textId="7C84C868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1D8" w14:textId="0D094841" w:rsidR="00FA19E8" w:rsidRPr="0044445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9" w14:textId="38258C80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DA" w14:textId="138BEEC2" w:rsidR="00FA19E8" w:rsidRPr="0044445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B" w14:textId="7A533D4C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DC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D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E" w14:textId="77777777" w:rsidR="00FA19E8" w:rsidRPr="0044445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DF" w14:textId="6425526B" w:rsidR="00FA19E8" w:rsidRPr="00F40DA8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20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E1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522DC1E2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3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4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5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6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7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8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9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A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B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C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D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E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F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0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1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2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3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4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5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6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7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8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9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A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B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C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D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E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F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0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1" w14:textId="77777777" w:rsidR="00FA19E8" w:rsidRPr="0044445A" w:rsidRDefault="00FA19E8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2" w14:textId="66638EFC" w:rsidR="00FA19E8" w:rsidRPr="0044445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3" w14:textId="4B36918B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204" w14:textId="077A5A37" w:rsidR="00FA19E8" w:rsidRPr="0044445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5" w14:textId="7BE3A5DA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06" w14:textId="675E8D09" w:rsidR="00FA19E8" w:rsidRPr="0044445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7" w14:textId="31558164" w:rsidR="00FA19E8" w:rsidRPr="0044445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08" w14:textId="77777777" w:rsidR="00FA19E8" w:rsidRPr="0044445A" w:rsidRDefault="00FA19E8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09" w14:textId="06D7C48B" w:rsidR="00FA19E8" w:rsidRPr="00F40DA8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FA19E8" w:rsidRPr="007C3AAA" w14:paraId="522DC2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0B" w14:textId="77777777" w:rsidR="00FA19E8" w:rsidRPr="007C3AAA" w:rsidRDefault="00FA19E8" w:rsidP="00FA19E8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522DC20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D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0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F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1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3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5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7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9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B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D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E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F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0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1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2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3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4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5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6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7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8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9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A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B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C" w14:textId="77777777" w:rsidR="00FA19E8" w:rsidRPr="007C3AAA" w:rsidRDefault="00FA19E8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D" w14:textId="77777777" w:rsidR="00FA19E8" w:rsidRPr="007C3AAA" w:rsidRDefault="00FA19E8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E" w14:textId="38519B1E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F" w14:textId="2DB893CF" w:rsidR="00FA19E8" w:rsidRPr="007C3AAA" w:rsidRDefault="00DF27C7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0" w14:textId="1D0B31BC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1" w14:textId="517FC25A" w:rsidR="00FA19E8" w:rsidRPr="007C3AAA" w:rsidRDefault="00DF27C7" w:rsidP="00FA19E8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2" w14:textId="2D4FD45B" w:rsidR="00FA19E8" w:rsidRPr="007C3AAA" w:rsidRDefault="00DF27C7" w:rsidP="00FA19E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33" w14:textId="1E9BAAAA" w:rsidR="00FA19E8" w:rsidRPr="00F40DA8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A19E8" w:rsidRPr="007C3AAA" w14:paraId="522DC2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35" w14:textId="77777777" w:rsidR="00FA19E8" w:rsidRPr="007C3AAA" w:rsidRDefault="00FA19E8" w:rsidP="00FA19E8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236" w14:textId="1FF49018" w:rsidR="00FA19E8" w:rsidRPr="007C3AAA" w:rsidRDefault="00DF27C7" w:rsidP="00FA19E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37" w14:textId="39DEAF7E" w:rsidR="00FA19E8" w:rsidRPr="007C3AAA" w:rsidRDefault="00DF27C7" w:rsidP="00FA19E8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522DC23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22DC23A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E6999" w:rsidRPr="00216541" w14:paraId="522DC26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3B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23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3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6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6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4045EE" w:rsidRPr="00216541" w14:paraId="522DC28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65" w14:textId="1F9661A6" w:rsidR="004045EE" w:rsidRPr="00216541" w:rsidRDefault="004045EE" w:rsidP="004045EE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  <w:t>daddui    r1,r0,0</w:t>
            </w:r>
          </w:p>
        </w:tc>
        <w:tc>
          <w:tcPr>
            <w:tcW w:w="283" w:type="dxa"/>
            <w:shd w:val="clear" w:color="auto" w:fill="auto"/>
          </w:tcPr>
          <w:p w14:paraId="522DC266" w14:textId="21206A5C" w:rsidR="004045EE" w:rsidRPr="00216541" w:rsidRDefault="00944AB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7" w14:textId="739CFDB2" w:rsidR="004045EE" w:rsidRPr="00216541" w:rsidRDefault="00944AB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268" w14:textId="68BD914B" w:rsidR="004045EE" w:rsidRPr="00216541" w:rsidRDefault="00944AB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9" w14:textId="4B7BDF5C" w:rsidR="004045EE" w:rsidRPr="00216541" w:rsidRDefault="00944AB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26A" w14:textId="6A34A296" w:rsidR="004045EE" w:rsidRPr="00216541" w:rsidRDefault="00944AB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E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0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2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4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E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0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2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4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8D" w14:textId="1A250893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4045EE" w:rsidRPr="00216541" w14:paraId="522DC2B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8F" w14:textId="672CE4B6" w:rsidR="004045EE" w:rsidRPr="00216541" w:rsidRDefault="004045EE" w:rsidP="004045EE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</w:tcPr>
          <w:p w14:paraId="522DC290" w14:textId="4E88D59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1" w14:textId="004E505A" w:rsidR="004045EE" w:rsidRPr="00216541" w:rsidRDefault="00944AB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292" w14:textId="576D49D6" w:rsidR="004045EE" w:rsidRPr="00216541" w:rsidRDefault="00944ABB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3" w14:textId="16B678FA" w:rsidR="004045EE" w:rsidRPr="00216541" w:rsidRDefault="00944AB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294" w14:textId="714BD5B3" w:rsidR="004045EE" w:rsidRPr="00216541" w:rsidRDefault="00944ABB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5" w14:textId="05522DCA" w:rsidR="004045EE" w:rsidRPr="00216541" w:rsidRDefault="00944AB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29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8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A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C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8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A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C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B7" w14:textId="0BC1D492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045EE" w:rsidRPr="00216541" w14:paraId="522DC2E2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B9" w14:textId="404EF7ED" w:rsidR="004045EE" w:rsidRPr="00216541" w:rsidRDefault="004045EE" w:rsidP="004045EE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  <w:shd w:val="clear" w:color="auto" w:fill="auto"/>
          </w:tcPr>
          <w:p w14:paraId="522DC2B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B" w14:textId="2FAA1419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C" w14:textId="71933D96" w:rsidR="004045EE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D" w14:textId="38AE97EE" w:rsidR="004045EE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2BE" w14:textId="1D0769CB" w:rsidR="004045EE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F" w14:textId="40724C8A" w:rsidR="004045EE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2C0" w14:textId="7BEF2205" w:rsidR="004045EE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2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4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E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0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2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4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E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E0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E1" w14:textId="19C6B4DD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4045EE" w:rsidRPr="00216541" w14:paraId="522DC30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E3" w14:textId="308A28D3" w:rsidR="004045EE" w:rsidRPr="00296842" w:rsidRDefault="004045EE" w:rsidP="004045EE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</w:tcPr>
          <w:p w14:paraId="522DC2E4" w14:textId="04CCC788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5" w14:textId="7739F083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2E6" w14:textId="4FDE636F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7" w14:textId="1FF91C7E" w:rsidR="004045EE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2E8" w14:textId="32C6DF39" w:rsidR="004045EE" w:rsidRPr="00216541" w:rsidRDefault="00D8269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9" w14:textId="126E5232" w:rsidR="004045EE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2EA" w14:textId="2D53FC64" w:rsidR="004045EE" w:rsidRPr="00216541" w:rsidRDefault="00D8269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B" w14:textId="0A0652F6" w:rsidR="004045EE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2EC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8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A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C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8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A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0B" w14:textId="7715445E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D8269C" w:rsidRPr="00216541" w14:paraId="54268213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65F1A31" w14:textId="6458EE76" w:rsidR="00D8269C" w:rsidRPr="007C3AAA" w:rsidRDefault="00D8269C" w:rsidP="004045EE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697CAB6E" w14:textId="77777777" w:rsidR="00D8269C" w:rsidRPr="00296842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C98ECC" w14:textId="77777777" w:rsidR="00D8269C" w:rsidRPr="00296842" w:rsidRDefault="00D8269C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782145" w14:textId="77777777" w:rsidR="00D8269C" w:rsidRPr="00296842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122F8" w14:textId="77777777" w:rsidR="00D8269C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C741D6" w14:textId="468EDB03" w:rsidR="00D8269C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357BFE" w14:textId="7174EC56" w:rsidR="00D8269C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5E2A386" w14:textId="2D9B8ED0" w:rsidR="00D8269C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84D3C" w14:textId="43C286DF" w:rsidR="00D8269C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DA7AC85" w14:textId="18BCF387" w:rsidR="00D8269C" w:rsidRPr="00216541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24D3A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9548D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DA50D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51B911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3596BF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E4E180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BA33E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A2871E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268501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C961EA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BE0CB9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AF052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24ED4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F72170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A9A6F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935883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B7584E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38372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96A7D3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B1036C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DD21CC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66731A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5A8276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4BD6CA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7BC8C5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E8AF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D8677A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068E5D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02D7F" w14:textId="77777777" w:rsidR="00D8269C" w:rsidRPr="00216541" w:rsidRDefault="00D8269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E4551" w14:textId="77777777" w:rsidR="00D8269C" w:rsidRPr="00216541" w:rsidRDefault="00D8269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E2608A5" w14:textId="05ECD24C" w:rsidR="00D8269C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045EE" w:rsidRPr="00216541" w14:paraId="522DC336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0D" w14:textId="641CCA50" w:rsidR="004045EE" w:rsidRPr="00216541" w:rsidRDefault="004045EE" w:rsidP="004045EE">
            <w:pPr>
              <w:ind w:firstLine="72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  <w:shd w:val="clear" w:color="auto" w:fill="auto"/>
          </w:tcPr>
          <w:p w14:paraId="522DC30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0F" w14:textId="2A8D227F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0" w14:textId="1559A149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1" w14:textId="7F8DF5D3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2" w14:textId="23D745B5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3" w14:textId="6EF51BAE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314" w14:textId="4C33DAFF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5" w14:textId="7C653AFB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16" w14:textId="5294A0ED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7" w14:textId="2AEE73BF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18" w14:textId="18DB4373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9" w14:textId="2EB75D2F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1A" w14:textId="4B7E95B6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B" w14:textId="52424573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1C" w14:textId="536F40EA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D" w14:textId="6E1A3FAD" w:rsidR="004045EE" w:rsidRPr="00216541" w:rsidRDefault="0020390C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1E" w14:textId="0009B48E" w:rsidR="004045EE" w:rsidRPr="00216541" w:rsidRDefault="0020390C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6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8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A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C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D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E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0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2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4" w14:textId="77777777" w:rsidR="004045EE" w:rsidRPr="00216541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35" w14:textId="2B4B86CC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8</w:t>
            </w:r>
            <w:r w:rsidR="00B13374">
              <w:rPr>
                <w:b/>
                <w:sz w:val="18"/>
                <w:szCs w:val="18"/>
                <w:lang w:val="it-IT"/>
              </w:rPr>
              <w:t>(9)</w:t>
            </w:r>
          </w:p>
        </w:tc>
      </w:tr>
      <w:tr w:rsidR="004045EE" w:rsidRPr="00216541" w14:paraId="522DC360" w14:textId="77777777" w:rsidTr="00B34ADE">
        <w:trPr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37" w14:textId="040B0223" w:rsidR="004045EE" w:rsidRPr="00296842" w:rsidRDefault="004045EE" w:rsidP="004045EE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</w:tcPr>
          <w:p w14:paraId="522DC338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9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A" w14:textId="24126AF6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B" w14:textId="6555B520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C" w14:textId="62AEDD7A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D" w14:textId="066EE9DF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E" w14:textId="0F6063DC" w:rsidR="004045EE" w:rsidRPr="00296842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F" w14:textId="7FE3B235" w:rsidR="004045EE" w:rsidRPr="00296842" w:rsidRDefault="0020390C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22DC340" w14:textId="5D388718" w:rsidR="004045EE" w:rsidRPr="00296842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1" w14:textId="5CA38473" w:rsidR="004045EE" w:rsidRPr="00296842" w:rsidRDefault="0020390C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22DC342" w14:textId="081D1CBA" w:rsidR="004045EE" w:rsidRPr="00296842" w:rsidRDefault="0020390C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3" w14:textId="671764DC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4" w14:textId="50083CF5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5" w14:textId="3BE80B5A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6" w14:textId="709C6BFF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7" w14:textId="5289194C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8" w14:textId="613F400D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9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A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B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C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D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E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F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0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1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2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3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4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5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6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7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8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9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A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B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C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D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E" w14:textId="77777777" w:rsidR="004045EE" w:rsidRPr="00296842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5F" w14:textId="327497D2" w:rsidR="004045EE" w:rsidRPr="00296842" w:rsidRDefault="007B09B7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  <w:tr w:rsidR="004045EE" w:rsidRPr="00216541" w14:paraId="522DC38A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61" w14:textId="30F2F97A" w:rsidR="004045EE" w:rsidRPr="00296842" w:rsidRDefault="004045EE" w:rsidP="004045EE">
            <w:pPr>
              <w:snapToGrid w:val="0"/>
              <w:rPr>
                <w:b/>
                <w:sz w:val="18"/>
                <w:szCs w:val="18"/>
              </w:rPr>
            </w:pPr>
            <w:r w:rsidRPr="00CD6C20">
              <w:rPr>
                <w:sz w:val="18"/>
                <w:szCs w:val="18"/>
              </w:rPr>
              <w:tab/>
            </w:r>
            <w:r w:rsidR="00CD6C20" w:rsidRPr="00CD6C20">
              <w:rPr>
                <w:sz w:val="18"/>
                <w:szCs w:val="18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522DC362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3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4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5" w14:textId="10DC135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6" w14:textId="07C44D74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7" w14:textId="3DF9F426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8" w14:textId="78F9010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9" w14:textId="4DD39F8B" w:rsidR="004045EE" w:rsidRPr="00296842" w:rsidRDefault="00CD6C20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36A" w14:textId="4CA99CAB" w:rsidR="004045EE" w:rsidRPr="00296842" w:rsidRDefault="006D7CB0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B" w14:textId="21EC3459" w:rsidR="004045EE" w:rsidRPr="00296842" w:rsidRDefault="006D7CB0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36C" w14:textId="7DA10734" w:rsidR="004045EE" w:rsidRPr="00296842" w:rsidRDefault="006D7CB0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D" w14:textId="259E6408" w:rsidR="004045EE" w:rsidRPr="00296842" w:rsidRDefault="006D7CB0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36E" w14:textId="75AA9BAE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F" w14:textId="736B47B3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0" w14:textId="1ABD8385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1" w14:textId="3D0F9B1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2" w14:textId="17CD6104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3" w14:textId="17FE74A3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4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5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6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7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8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9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A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B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C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D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E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F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0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1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2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3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4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5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6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7" w14:textId="77777777" w:rsidR="004045EE" w:rsidRPr="00296842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8" w14:textId="77777777" w:rsidR="004045EE" w:rsidRPr="00296842" w:rsidRDefault="004045E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89" w14:textId="068C728E" w:rsidR="004045EE" w:rsidRPr="00296842" w:rsidRDefault="007B09B7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B13374">
              <w:rPr>
                <w:b/>
                <w:sz w:val="18"/>
                <w:szCs w:val="18"/>
              </w:rPr>
              <w:t>(1)</w:t>
            </w:r>
          </w:p>
        </w:tc>
      </w:tr>
      <w:tr w:rsidR="004045EE" w:rsidRPr="00216541" w14:paraId="522DC3B4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8B" w14:textId="0258B1D2" w:rsidR="004045EE" w:rsidRPr="006D7CB0" w:rsidRDefault="004045EE" w:rsidP="004045EE">
            <w:pPr>
              <w:rPr>
                <w:b/>
                <w:sz w:val="18"/>
                <w:szCs w:val="18"/>
              </w:rPr>
            </w:pPr>
            <w:r w:rsidRPr="006D7CB0">
              <w:rPr>
                <w:sz w:val="18"/>
                <w:szCs w:val="18"/>
              </w:rPr>
              <w:t xml:space="preserve"> </w:t>
            </w:r>
            <w:r w:rsidRPr="006D7CB0">
              <w:rPr>
                <w:sz w:val="18"/>
                <w:szCs w:val="18"/>
              </w:rPr>
              <w:tab/>
            </w:r>
            <w:r w:rsidR="006D7CB0" w:rsidRPr="006D7CB0">
              <w:rPr>
                <w:sz w:val="18"/>
                <w:szCs w:val="18"/>
              </w:rPr>
              <w:t>mul.d  f7,f1,f2</w:t>
            </w:r>
          </w:p>
        </w:tc>
        <w:tc>
          <w:tcPr>
            <w:tcW w:w="283" w:type="dxa"/>
          </w:tcPr>
          <w:p w14:paraId="522DC38C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D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8E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F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90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1" w14:textId="725FFC62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92" w14:textId="0232CFF1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3" w14:textId="6D483EDB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94" w14:textId="11F65084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5" w14:textId="317B8D27" w:rsidR="004045EE" w:rsidRPr="006D7CB0" w:rsidRDefault="00EB0BAD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22DC396" w14:textId="6BE2E9A8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7" w14:textId="7B2ABFB9" w:rsidR="004045EE" w:rsidRPr="006D7CB0" w:rsidRDefault="00EB0BAD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84" w:type="dxa"/>
          </w:tcPr>
          <w:p w14:paraId="522DC398" w14:textId="320A196A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9" w14:textId="487DBF10" w:rsidR="004045EE" w:rsidRPr="006D7CB0" w:rsidRDefault="00EB0BAD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84" w:type="dxa"/>
          </w:tcPr>
          <w:p w14:paraId="522DC39A" w14:textId="1B17B490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B" w14:textId="7776B36E" w:rsidR="004045EE" w:rsidRPr="006D7CB0" w:rsidRDefault="00EB0BAD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84" w:type="dxa"/>
          </w:tcPr>
          <w:p w14:paraId="522DC39C" w14:textId="1FCE68DE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D" w14:textId="4C99C153" w:rsidR="004045EE" w:rsidRPr="006D7CB0" w:rsidRDefault="00EB0BAD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22DC39E" w14:textId="419A5B3A" w:rsidR="004045EE" w:rsidRPr="006D7CB0" w:rsidRDefault="00EB0BAD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F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0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1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2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3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4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5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6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7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8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9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A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B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C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D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AE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F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B0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B1" w14:textId="77777777" w:rsidR="004045EE" w:rsidRPr="006D7CB0" w:rsidRDefault="004045E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B2" w14:textId="77777777" w:rsidR="004045EE" w:rsidRPr="006D7CB0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B3" w14:textId="70122FF4" w:rsidR="004045EE" w:rsidRPr="006D7CB0" w:rsidRDefault="007B09B7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A65D17">
              <w:rPr>
                <w:b/>
                <w:sz w:val="18"/>
                <w:szCs w:val="18"/>
              </w:rPr>
              <w:t>(1)</w:t>
            </w:r>
          </w:p>
        </w:tc>
      </w:tr>
      <w:tr w:rsidR="00717CA5" w:rsidRPr="00216541" w14:paraId="1A75673A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60C1D65" w14:textId="2505E5E0" w:rsidR="00717CA5" w:rsidRPr="006D7CB0" w:rsidRDefault="00717CA5" w:rsidP="004045EE">
            <w:pPr>
              <w:rPr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</w:tcPr>
          <w:p w14:paraId="69D074BF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BA10B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E2526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E3E9E9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19177F2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B352C2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E7AC021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29A228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63EAF39" w14:textId="77777777" w:rsidR="00717CA5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D4FD9D" w14:textId="08DBA905" w:rsidR="00717CA5" w:rsidRDefault="00741C0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F125D0F" w14:textId="6DEFD2BF" w:rsidR="00717CA5" w:rsidRDefault="00741C0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88C704" w14:textId="2474D07D" w:rsidR="00717CA5" w:rsidRDefault="00741C0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0047B1A2" w14:textId="306F22DA" w:rsidR="00717CA5" w:rsidRDefault="00741C0E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64AC6" w14:textId="3298DE10" w:rsidR="00717CA5" w:rsidRDefault="00741C0E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2A1F6D3E" w14:textId="77777777" w:rsidR="00717CA5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EA730" w14:textId="77777777" w:rsidR="00717CA5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15090BD" w14:textId="77777777" w:rsidR="00717CA5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CD7442" w14:textId="77777777" w:rsidR="00717CA5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6F1DA66" w14:textId="77777777" w:rsidR="00717CA5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544D67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82A33CC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11E89C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81577CD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A19FC2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57A965D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75329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76E42F5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B7C9A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FB82AB6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B713E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4442B4B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DB8EF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8EC76C0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9479FF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518E1BC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8C8AF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579DD1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4E3643" w14:textId="77777777" w:rsidR="00717CA5" w:rsidRPr="006D7CB0" w:rsidRDefault="00717CA5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D84924A" w14:textId="77777777" w:rsidR="00717CA5" w:rsidRPr="006D7CB0" w:rsidRDefault="00717CA5" w:rsidP="004045E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1ECF4BB" w14:textId="5699AB27" w:rsidR="00717CA5" w:rsidRPr="006D7CB0" w:rsidRDefault="007B09B7" w:rsidP="004045EE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7D4FCD">
              <w:rPr>
                <w:b/>
                <w:sz w:val="18"/>
                <w:szCs w:val="18"/>
              </w:rPr>
              <w:t>(1)</w:t>
            </w:r>
          </w:p>
        </w:tc>
      </w:tr>
      <w:tr w:rsidR="004045EE" w:rsidRPr="00216541" w14:paraId="522DC3D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B5" w14:textId="0F54B35C" w:rsidR="004045EE" w:rsidRPr="00216541" w:rsidRDefault="004045EE" w:rsidP="004045EE">
            <w:pPr>
              <w:rPr>
                <w:b/>
                <w:sz w:val="18"/>
                <w:szCs w:val="18"/>
                <w:lang w:val="it-IT"/>
              </w:rPr>
            </w:pPr>
            <w:r w:rsidRPr="006D7CB0">
              <w:rPr>
                <w:sz w:val="18"/>
                <w:szCs w:val="18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div.d  f6,f3,f4</w:t>
            </w:r>
          </w:p>
        </w:tc>
        <w:tc>
          <w:tcPr>
            <w:tcW w:w="283" w:type="dxa"/>
            <w:shd w:val="clear" w:color="auto" w:fill="auto"/>
          </w:tcPr>
          <w:p w14:paraId="522DC3B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C" w14:textId="60D0C0C9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D" w14:textId="36FB469D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E" w14:textId="5F5E7BB9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F" w14:textId="439FAA8B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0" w14:textId="2D8BCFA0" w:rsidR="004045EE" w:rsidRPr="00216541" w:rsidRDefault="00741C0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1" w14:textId="67A8EF5C" w:rsidR="004045EE" w:rsidRPr="00216541" w:rsidRDefault="00741C0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C2" w14:textId="53027825" w:rsidR="004045EE" w:rsidRPr="00216541" w:rsidRDefault="00741C0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3" w14:textId="7319EB1C" w:rsidR="004045EE" w:rsidRPr="00216541" w:rsidRDefault="00741C0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4" w14:textId="5051F314" w:rsidR="004045EE" w:rsidRPr="00216541" w:rsidRDefault="00741C0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5" w14:textId="0B58A29E" w:rsidR="004045EE" w:rsidRPr="00216541" w:rsidRDefault="00FE5E0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6" w14:textId="6263516D" w:rsidR="004045EE" w:rsidRPr="00216541" w:rsidRDefault="00FE5E0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7" w14:textId="1737AE1F" w:rsidR="004045EE" w:rsidRPr="00216541" w:rsidRDefault="00FE5E0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8" w14:textId="4E1FA7D7" w:rsidR="004045EE" w:rsidRPr="00216541" w:rsidRDefault="00FE5E0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9" w14:textId="2F76AF02" w:rsidR="004045EE" w:rsidRPr="00216541" w:rsidRDefault="00FE5E0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A" w14:textId="7724B9A3" w:rsidR="004045EE" w:rsidRPr="00216541" w:rsidRDefault="00FE5E0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B" w14:textId="56F2A138" w:rsidR="004045EE" w:rsidRPr="00216541" w:rsidRDefault="00FE5E0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C" w14:textId="351FB6B0" w:rsidR="004045EE" w:rsidRPr="00216541" w:rsidRDefault="00FE5E0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D" w14:textId="1CB05382" w:rsidR="004045EE" w:rsidRPr="00216541" w:rsidRDefault="00FE5E0B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CE" w14:textId="33806656" w:rsidR="004045EE" w:rsidRPr="00216541" w:rsidRDefault="00FE5E0B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F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0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1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2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3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4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5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6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7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8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9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A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B" w14:textId="77777777" w:rsidR="004045EE" w:rsidRPr="00216541" w:rsidRDefault="004045EE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C" w14:textId="77777777" w:rsidR="004045EE" w:rsidRPr="00216541" w:rsidRDefault="004045EE" w:rsidP="004045E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DD" w14:textId="563EABF4" w:rsidR="004045EE" w:rsidRPr="00216541" w:rsidRDefault="007B09B7" w:rsidP="004045EE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</w:t>
            </w:r>
            <w:r w:rsidR="008B4F71">
              <w:rPr>
                <w:b/>
                <w:sz w:val="18"/>
                <w:szCs w:val="18"/>
                <w:lang w:val="it-IT"/>
              </w:rPr>
              <w:t>(9)</w:t>
            </w:r>
          </w:p>
        </w:tc>
      </w:tr>
      <w:tr w:rsidR="00FE5E0B" w:rsidRPr="00216541" w14:paraId="522DC40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DF" w14:textId="5E2169E1" w:rsidR="00FE5E0B" w:rsidRPr="006D7CB0" w:rsidRDefault="00FE5E0B" w:rsidP="00FE5E0B">
            <w:pPr>
              <w:jc w:val="center"/>
              <w:rPr>
                <w:b/>
                <w:sz w:val="18"/>
                <w:szCs w:val="18"/>
              </w:rPr>
            </w:pPr>
            <w:r w:rsidRPr="00CD6C20">
              <w:rPr>
                <w:sz w:val="18"/>
                <w:szCs w:val="18"/>
              </w:rPr>
              <w:t>add.d  f5, f5,f3</w:t>
            </w:r>
          </w:p>
        </w:tc>
        <w:tc>
          <w:tcPr>
            <w:tcW w:w="283" w:type="dxa"/>
          </w:tcPr>
          <w:p w14:paraId="522DC3E0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1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E2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3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E4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5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E6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7" w14:textId="51291B31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E8" w14:textId="07AB4956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9" w14:textId="431AC8A8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EA" w14:textId="027AFBCE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B" w14:textId="5FE2CF5A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3EC" w14:textId="1B398EEF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D" w14:textId="0A2D1522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3EE" w14:textId="7E907691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F" w14:textId="072181E1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22DC3F0" w14:textId="2B80491D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1" w14:textId="7381B619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22DC3F2" w14:textId="3BFEE1E6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3" w14:textId="3C2D0015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3F4" w14:textId="114BE71B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5" w14:textId="3051F81F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F6" w14:textId="2F74D66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7" w14:textId="30E07EFF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F8" w14:textId="0EFA3C1B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9" w14:textId="67E31DC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FA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B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FC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D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FE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F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400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1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402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3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404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5" w14:textId="77777777" w:rsidR="00FE5E0B" w:rsidRPr="006D7CB0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406" w14:textId="77777777" w:rsidR="00FE5E0B" w:rsidRPr="006D7CB0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07" w14:textId="5E81BA8E" w:rsidR="00FE5E0B" w:rsidRPr="006D7CB0" w:rsidRDefault="007B09B7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DC4DB5">
              <w:rPr>
                <w:b/>
                <w:sz w:val="18"/>
                <w:szCs w:val="18"/>
              </w:rPr>
              <w:t>(2)</w:t>
            </w:r>
          </w:p>
        </w:tc>
      </w:tr>
      <w:tr w:rsidR="00F204FB" w:rsidRPr="00216541" w14:paraId="57E5330C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1619854" w14:textId="0EE439DD" w:rsidR="00F204FB" w:rsidRPr="00CD6C20" w:rsidRDefault="00F204FB" w:rsidP="00FE5E0B">
            <w:pPr>
              <w:jc w:val="center"/>
              <w:rPr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>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</w:t>
            </w:r>
            <w:r>
              <w:rPr>
                <w:sz w:val="18"/>
                <w:szCs w:val="18"/>
                <w:lang w:val="it-IT"/>
              </w:rPr>
              <w:t>-8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481DCA13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DE198A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886866C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DF950D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B66204A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1876F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7E56AEA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378B0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279BE25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8072DA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1C2CDC3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5CB75C" w14:textId="77777777" w:rsidR="00F204FB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4F338A2" w14:textId="77777777" w:rsidR="00F204FB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D0947E" w14:textId="77777777" w:rsidR="00F204FB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9DD5FFF" w14:textId="77777777" w:rsidR="00F204FB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B87249" w14:textId="648C9957" w:rsidR="00F204FB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B051A49" w14:textId="00E39871" w:rsidR="00F204FB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E2C1A" w14:textId="3C603964" w:rsidR="00F204FB" w:rsidRDefault="00514058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597EA328" w14:textId="1030CFCD" w:rsidR="00F204FB" w:rsidRDefault="00514058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461AD5" w14:textId="4A6BEEA3" w:rsidR="00F204FB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1E804D66" w14:textId="29AEC286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60ABC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D76AF7B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6CBB7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A31F0A5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E99028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34C1A6E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9EEE3D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12672CC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0EF7BD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84302C6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CE3C2B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6BE74072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A034F3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A1C1889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E5F378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ABA292D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A4A03" w14:textId="77777777" w:rsidR="00F204FB" w:rsidRPr="006D7CB0" w:rsidRDefault="00F204F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45862470" w14:textId="77777777" w:rsidR="00F204FB" w:rsidRPr="006D7CB0" w:rsidRDefault="00F204F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630C43D" w14:textId="5A1A8583" w:rsidR="00F204FB" w:rsidRPr="006D7CB0" w:rsidRDefault="007B09B7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16788C">
              <w:rPr>
                <w:b/>
                <w:sz w:val="18"/>
                <w:szCs w:val="18"/>
              </w:rPr>
              <w:t>(1)</w:t>
            </w:r>
          </w:p>
        </w:tc>
      </w:tr>
      <w:tr w:rsidR="00FE5E0B" w:rsidRPr="00216541" w14:paraId="522DC432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09" w14:textId="7DFF2F53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  <w:r w:rsidRPr="00CB12B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522DC40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2" w14:textId="16A7E244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3" w14:textId="2F8B8631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4" w14:textId="31640D4E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5" w14:textId="377C2A00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6" w14:textId="60D71CE3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7" w14:textId="4B28371C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8" w14:textId="170C3A60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9" w14:textId="2C58C908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A" w14:textId="30696A51" w:rsidR="00FE5E0B" w:rsidRPr="00216541" w:rsidRDefault="00F204F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B" w14:textId="0EB7716D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1C" w14:textId="113F834E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D" w14:textId="62CB4E74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1E" w14:textId="2C8DA011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F" w14:textId="5042838B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20" w14:textId="22BD3D65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1" w14:textId="50E9139F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22DC422" w14:textId="18A2A2FD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3" w14:textId="325390CA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424" w14:textId="4AE656CB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3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31" w14:textId="1BA022D1" w:rsidR="00FE5E0B" w:rsidRPr="00216541" w:rsidRDefault="007B09B7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FE5E0B" w:rsidRPr="00216541" w14:paraId="522DC4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5D" w14:textId="3F51A7D4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>
              <w:rPr>
                <w:sz w:val="18"/>
                <w:szCs w:val="18"/>
                <w:lang w:val="it-IT"/>
              </w:rPr>
              <w:t>-8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14:paraId="522DC45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5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C" w14:textId="41F5C4F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D" w14:textId="1EB2871A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E" w14:textId="114B921C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F" w14:textId="019C998B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70" w14:textId="6FBB1D45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1" w14:textId="785ECD9C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2" w14:textId="6802D47A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3" w14:textId="4F9E416F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4" w14:textId="0541157F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5" w14:textId="2CE25845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76" w14:textId="02610C36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7" w14:textId="601E2F7C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8" w14:textId="011086EA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9" w14:textId="72146179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7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85" w14:textId="69645EE0" w:rsidR="00FE5E0B" w:rsidRPr="00216541" w:rsidRDefault="007B09B7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F204FB" w:rsidRPr="00216541" w14:paraId="522DC50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DB" w14:textId="23C77408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</w:tcPr>
          <w:p w14:paraId="522DC4D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D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3" w14:textId="12EC4E14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F4" w14:textId="0E7C22AB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5" w14:textId="4B4AC5F3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F6" w14:textId="0E98CE3A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7" w14:textId="172C3D79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F8" w14:textId="173EF97E" w:rsidR="00FE5E0B" w:rsidRPr="00216541" w:rsidRDefault="00E632BF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9" w14:textId="5953CA05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A" w14:textId="0D74EA79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0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03" w14:textId="6FD8C3D2" w:rsidR="00FE5E0B" w:rsidRPr="00216541" w:rsidRDefault="007B09B7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  <w:r w:rsidR="003A1F47">
              <w:rPr>
                <w:b/>
                <w:sz w:val="18"/>
                <w:szCs w:val="18"/>
                <w:lang w:val="it-IT"/>
              </w:rPr>
              <w:t>(2)</w:t>
            </w:r>
          </w:p>
        </w:tc>
      </w:tr>
      <w:tr w:rsidR="00FE5E0B" w:rsidRPr="00216541" w14:paraId="522DC52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05" w14:textId="35BB0E35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  <w:shd w:val="clear" w:color="auto" w:fill="auto"/>
          </w:tcPr>
          <w:p w14:paraId="522DC50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E" w14:textId="65F60288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F" w14:textId="29CBF83E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520" w14:textId="10FF3E64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1" w14:textId="2B0929F8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22DC522" w14:textId="199BC5F2" w:rsidR="00FE5E0B" w:rsidRPr="00216541" w:rsidRDefault="00E632BF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3" w14:textId="080586E5" w:rsidR="00FE5E0B" w:rsidRPr="00216541" w:rsidRDefault="00E632BF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22DC524" w14:textId="1D17E004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5" w14:textId="5BCE86D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2D" w14:textId="5CFE9A82" w:rsidR="00FE5E0B" w:rsidRPr="00216541" w:rsidRDefault="007B09B7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F204FB" w:rsidRPr="00216541" w14:paraId="522DC55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2F" w14:textId="21A03589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3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A" w14:textId="440FA218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B" w14:textId="39210D7F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C" w14:textId="715BFC8F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D" w14:textId="64858569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E" w14:textId="7136F5ED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F" w14:textId="0DB844E0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0" w14:textId="00F33802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57" w14:textId="66406F10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FE5E0B" w:rsidRPr="00216541" w14:paraId="522DC5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59" w14:textId="537FB016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5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8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8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204FB" w:rsidRPr="00216541" w14:paraId="522DC5A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83" w14:textId="12921052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8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A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E5E0B" w:rsidRPr="00216541" w14:paraId="522DC5D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AD" w14:textId="0888C3FA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A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A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D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204FB" w:rsidRPr="00216541" w14:paraId="522DC60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D7" w14:textId="77777777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D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F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E5E0B" w:rsidRPr="00216541" w14:paraId="522DC62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01" w14:textId="77777777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60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A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C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E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0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2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4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6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8" w14:textId="77777777" w:rsidR="00FE5E0B" w:rsidRPr="00216541" w:rsidRDefault="00FE5E0B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2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204FB" w:rsidRPr="00216541" w14:paraId="522DC65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62B" w14:textId="77777777" w:rsidR="00FE5E0B" w:rsidRPr="00216541" w:rsidRDefault="00FE5E0B" w:rsidP="00FE5E0B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62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2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4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5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6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7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8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9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A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B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C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D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E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F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0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51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2" w14:textId="77777777" w:rsidR="00FE5E0B" w:rsidRPr="00216541" w:rsidRDefault="00FE5E0B" w:rsidP="00FE5E0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653" w14:textId="77777777" w:rsidR="00FE5E0B" w:rsidRPr="00216541" w:rsidRDefault="00FE5E0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E5E0B" w:rsidRPr="00216541" w14:paraId="522DC65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55" w14:textId="77777777" w:rsidR="00FE5E0B" w:rsidRPr="00216541" w:rsidRDefault="00FE5E0B" w:rsidP="00FE5E0B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656" w14:textId="35D4BA05" w:rsidR="00FE5E0B" w:rsidRPr="00216541" w:rsidRDefault="007B09B7" w:rsidP="00FE5E0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</w:t>
            </w:r>
            <w:r w:rsidR="003F09D4">
              <w:rPr>
                <w:b/>
                <w:sz w:val="18"/>
                <w:szCs w:val="18"/>
                <w:lang w:val="it-IT"/>
              </w:rPr>
              <w:t>+100*24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57" w14:textId="7724F71D" w:rsidR="00FE5E0B" w:rsidRPr="00216541" w:rsidRDefault="0035242B" w:rsidP="00FE5E0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2406</w:t>
            </w:r>
          </w:p>
        </w:tc>
      </w:tr>
    </w:tbl>
    <w:p w14:paraId="522DC659" w14:textId="77777777" w:rsidR="00C70C7E" w:rsidRDefault="00C70C7E" w:rsidP="007C3AAA">
      <w:pPr>
        <w:rPr>
          <w:lang w:val="it-IT"/>
        </w:rPr>
      </w:pPr>
    </w:p>
    <w:p w14:paraId="5F8DF716" w14:textId="77777777" w:rsidR="00CB3742" w:rsidRDefault="00CB3742" w:rsidP="007C3AAA">
      <w:pPr>
        <w:rPr>
          <w:lang w:val="it-IT"/>
        </w:rPr>
      </w:pPr>
    </w:p>
    <w:p w14:paraId="14234422" w14:textId="6878B836" w:rsidR="00B13374" w:rsidRDefault="00B13374" w:rsidP="007C3AAA">
      <w:pPr>
        <w:rPr>
          <w:lang w:val="en-GB"/>
        </w:rPr>
      </w:pPr>
      <w:r>
        <w:rPr>
          <w:lang w:val="en-GB"/>
        </w:rPr>
        <w:t>SPEEDUP = 3306/2406 = 1.374</w:t>
      </w:r>
    </w:p>
    <w:p w14:paraId="7D81EF44" w14:textId="77777777" w:rsidR="00B13374" w:rsidRDefault="00B13374" w:rsidP="007C3AAA">
      <w:pPr>
        <w:rPr>
          <w:lang w:val="en-GB"/>
        </w:rPr>
      </w:pPr>
    </w:p>
    <w:p w14:paraId="2BEBFBC6" w14:textId="31B6C683" w:rsidR="00B13374" w:rsidRDefault="00B13374" w:rsidP="007C3AAA">
      <w:pPr>
        <w:rPr>
          <w:lang w:val="it-IT"/>
        </w:rPr>
      </w:pPr>
      <w:r w:rsidRPr="00B13374">
        <w:rPr>
          <w:lang w:val="it-IT"/>
        </w:rPr>
        <w:t>F</w:t>
      </w:r>
      <w:r w:rsidR="004A093F">
        <w:rPr>
          <w:lang w:val="it-IT"/>
        </w:rPr>
        <w:t>RACTION</w:t>
      </w:r>
      <w:r w:rsidR="00835EFF">
        <w:rPr>
          <w:lang w:val="it-IT"/>
        </w:rPr>
        <w:t>_</w:t>
      </w:r>
      <w:r w:rsidR="007D33E5">
        <w:rPr>
          <w:lang w:val="it-IT"/>
        </w:rPr>
        <w:t>e</w:t>
      </w:r>
      <w:r w:rsidRPr="00B13374">
        <w:rPr>
          <w:lang w:val="it-IT"/>
        </w:rPr>
        <w:t xml:space="preserve"> = (</w:t>
      </w:r>
      <w:r>
        <w:rPr>
          <w:lang w:val="it-IT"/>
        </w:rPr>
        <w:t>+</w:t>
      </w:r>
      <w:r w:rsidRPr="00B13374">
        <w:rPr>
          <w:lang w:val="it-IT"/>
        </w:rPr>
        <w:t xml:space="preserve">peso Vecchio delle istruzioni cambiate)/totale Vecchio </w:t>
      </w:r>
      <w:r>
        <w:rPr>
          <w:lang w:val="it-IT"/>
        </w:rPr>
        <w:t>= 100*(</w:t>
      </w:r>
      <w:r w:rsidR="00940C6F">
        <w:rPr>
          <w:lang w:val="it-IT"/>
        </w:rPr>
        <w:t>9+1+1+1+9+2+1+2</w:t>
      </w:r>
      <w:r>
        <w:rPr>
          <w:lang w:val="it-IT"/>
        </w:rPr>
        <w:t>)/3306 =</w:t>
      </w:r>
      <w:r w:rsidR="00940C6F">
        <w:rPr>
          <w:lang w:val="it-IT"/>
        </w:rPr>
        <w:t xml:space="preserve"> 0.786</w:t>
      </w:r>
    </w:p>
    <w:p w14:paraId="65ECA018" w14:textId="77777777" w:rsidR="00F615C7" w:rsidRDefault="00F615C7" w:rsidP="007C3AAA">
      <w:pPr>
        <w:rPr>
          <w:lang w:val="it-IT"/>
        </w:rPr>
      </w:pPr>
    </w:p>
    <w:p w14:paraId="7DA8BED0" w14:textId="47567BA6" w:rsidR="00F615C7" w:rsidRDefault="00F615C7" w:rsidP="007C3AAA">
      <w:pPr>
        <w:rPr>
          <w:lang w:val="it-IT"/>
        </w:rPr>
      </w:pPr>
      <w:r>
        <w:rPr>
          <w:lang w:val="it-IT"/>
        </w:rPr>
        <w:t>S</w:t>
      </w:r>
      <w:r w:rsidR="00835EFF">
        <w:rPr>
          <w:lang w:val="it-IT"/>
        </w:rPr>
        <w:t>PEEDUP_</w:t>
      </w:r>
      <w:r w:rsidR="007D33E5">
        <w:rPr>
          <w:lang w:val="it-IT"/>
        </w:rPr>
        <w:t>e</w:t>
      </w:r>
      <w:r w:rsidR="00835EFF">
        <w:rPr>
          <w:lang w:val="it-IT"/>
        </w:rPr>
        <w:t xml:space="preserve"> =</w:t>
      </w:r>
      <w:r w:rsidR="001E77D2">
        <w:rPr>
          <w:lang w:val="it-IT"/>
        </w:rPr>
        <w:t xml:space="preserve"> clock vecchi / clock nuovi di tutte le istruzioni cambiate =</w:t>
      </w:r>
      <w:r w:rsidR="007D239B">
        <w:rPr>
          <w:lang w:val="it-IT"/>
        </w:rPr>
        <w:t xml:space="preserve"> </w:t>
      </w:r>
      <w:r w:rsidR="00BE3CCF">
        <w:rPr>
          <w:lang w:val="it-IT"/>
        </w:rPr>
        <w:t>(</w:t>
      </w:r>
      <w:r w:rsidR="00BE3CCF">
        <w:rPr>
          <w:lang w:val="it-IT"/>
        </w:rPr>
        <w:t>9+1+1+1+9+2+1+2</w:t>
      </w:r>
      <w:r w:rsidR="00BE3CCF">
        <w:rPr>
          <w:lang w:val="it-IT"/>
        </w:rPr>
        <w:t>)/(8+0+2+0+6+0+0+1) = 1.529</w:t>
      </w:r>
    </w:p>
    <w:p w14:paraId="31FF8DEF" w14:textId="77777777" w:rsidR="00855BB6" w:rsidRDefault="00855BB6" w:rsidP="007C3AAA">
      <w:pPr>
        <w:rPr>
          <w:lang w:val="it-IT"/>
        </w:rPr>
      </w:pPr>
    </w:p>
    <w:p w14:paraId="53957086" w14:textId="12D2B327" w:rsidR="00855BB6" w:rsidRPr="00B13374" w:rsidRDefault="00855BB6" w:rsidP="007C3AAA">
      <w:pPr>
        <w:rPr>
          <w:lang w:val="it-IT"/>
        </w:rPr>
      </w:pPr>
      <w:r>
        <w:rPr>
          <w:lang w:val="it-IT"/>
        </w:rPr>
        <w:t>SPEEDUP_</w:t>
      </w:r>
      <w:r w:rsidR="007D33E5">
        <w:rPr>
          <w:lang w:val="it-IT"/>
        </w:rPr>
        <w:t>ahm</w:t>
      </w:r>
      <w:r>
        <w:rPr>
          <w:lang w:val="it-IT"/>
        </w:rPr>
        <w:t xml:space="preserve"> = </w:t>
      </w:r>
      <w:r w:rsidR="007D33E5">
        <w:rPr>
          <w:lang w:val="it-IT"/>
        </w:rPr>
        <w:t>1/((1- F_e)+(F_e/S_e)</w:t>
      </w:r>
      <w:r w:rsidR="0038156E">
        <w:rPr>
          <w:lang w:val="it-IT"/>
        </w:rPr>
        <w:t>) = 1.3735 = 1.374</w:t>
      </w:r>
    </w:p>
    <w:sectPr w:rsidR="00855BB6" w:rsidRPr="00B13374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B86D1" w14:textId="77777777" w:rsidR="004F4665" w:rsidRDefault="004F4665" w:rsidP="00B7466F">
      <w:r>
        <w:separator/>
      </w:r>
    </w:p>
  </w:endnote>
  <w:endnote w:type="continuationSeparator" w:id="0">
    <w:p w14:paraId="09FA652D" w14:textId="77777777" w:rsidR="004F4665" w:rsidRDefault="004F4665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1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22DC662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3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05D34" w14:textId="77777777" w:rsidR="004F4665" w:rsidRDefault="004F4665" w:rsidP="00B7466F">
      <w:r>
        <w:separator/>
      </w:r>
    </w:p>
  </w:footnote>
  <w:footnote w:type="continuationSeparator" w:id="0">
    <w:p w14:paraId="072B3BBB" w14:textId="77777777" w:rsidR="004F4665" w:rsidRDefault="004F4665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5E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2DC664" wp14:editId="522DC665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DC666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DC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22DC666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22DC65F" w14:textId="77777777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2DC660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698610">
    <w:abstractNumId w:val="1"/>
  </w:num>
  <w:num w:numId="2" w16cid:durableId="1903714125">
    <w:abstractNumId w:val="2"/>
  </w:num>
  <w:num w:numId="3" w16cid:durableId="919142789">
    <w:abstractNumId w:val="3"/>
  </w:num>
  <w:num w:numId="4" w16cid:durableId="91437888">
    <w:abstractNumId w:val="11"/>
  </w:num>
  <w:num w:numId="5" w16cid:durableId="1107851928">
    <w:abstractNumId w:val="4"/>
  </w:num>
  <w:num w:numId="6" w16cid:durableId="6567995">
    <w:abstractNumId w:val="14"/>
  </w:num>
  <w:num w:numId="7" w16cid:durableId="79838295">
    <w:abstractNumId w:val="5"/>
  </w:num>
  <w:num w:numId="8" w16cid:durableId="267662670">
    <w:abstractNumId w:val="12"/>
  </w:num>
  <w:num w:numId="9" w16cid:durableId="1349869305">
    <w:abstractNumId w:val="7"/>
  </w:num>
  <w:num w:numId="10" w16cid:durableId="1838382076">
    <w:abstractNumId w:val="10"/>
  </w:num>
  <w:num w:numId="11" w16cid:durableId="524439870">
    <w:abstractNumId w:val="9"/>
  </w:num>
  <w:num w:numId="12" w16cid:durableId="2144960344">
    <w:abstractNumId w:val="18"/>
  </w:num>
  <w:num w:numId="13" w16cid:durableId="890729602">
    <w:abstractNumId w:val="8"/>
  </w:num>
  <w:num w:numId="14" w16cid:durableId="1344746745">
    <w:abstractNumId w:val="0"/>
  </w:num>
  <w:num w:numId="15" w16cid:durableId="751388049">
    <w:abstractNumId w:val="1"/>
  </w:num>
  <w:num w:numId="16" w16cid:durableId="91560986">
    <w:abstractNumId w:val="6"/>
  </w:num>
  <w:num w:numId="17" w16cid:durableId="164830473">
    <w:abstractNumId w:val="17"/>
  </w:num>
  <w:num w:numId="18" w16cid:durableId="1920942057">
    <w:abstractNumId w:val="13"/>
  </w:num>
  <w:num w:numId="19" w16cid:durableId="756287552">
    <w:abstractNumId w:val="16"/>
  </w:num>
  <w:num w:numId="20" w16cid:durableId="1963879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40E02"/>
    <w:rsid w:val="00055C66"/>
    <w:rsid w:val="000647AC"/>
    <w:rsid w:val="000837FF"/>
    <w:rsid w:val="000A1A1F"/>
    <w:rsid w:val="000A3C4D"/>
    <w:rsid w:val="000A60BA"/>
    <w:rsid w:val="000C4094"/>
    <w:rsid w:val="000D6D3A"/>
    <w:rsid w:val="000D7A12"/>
    <w:rsid w:val="000E0EAC"/>
    <w:rsid w:val="000F099E"/>
    <w:rsid w:val="001259DA"/>
    <w:rsid w:val="00132E84"/>
    <w:rsid w:val="00136919"/>
    <w:rsid w:val="00142B84"/>
    <w:rsid w:val="001510F7"/>
    <w:rsid w:val="00156D65"/>
    <w:rsid w:val="0016788C"/>
    <w:rsid w:val="00191D02"/>
    <w:rsid w:val="001A195F"/>
    <w:rsid w:val="001A77ED"/>
    <w:rsid w:val="001D4746"/>
    <w:rsid w:val="001E77D2"/>
    <w:rsid w:val="0020390C"/>
    <w:rsid w:val="00207552"/>
    <w:rsid w:val="00210608"/>
    <w:rsid w:val="002134B1"/>
    <w:rsid w:val="00214613"/>
    <w:rsid w:val="002148B6"/>
    <w:rsid w:val="00216541"/>
    <w:rsid w:val="002228B7"/>
    <w:rsid w:val="00222B65"/>
    <w:rsid w:val="00275270"/>
    <w:rsid w:val="002924AD"/>
    <w:rsid w:val="00294803"/>
    <w:rsid w:val="00296842"/>
    <w:rsid w:val="002A0196"/>
    <w:rsid w:val="002A704D"/>
    <w:rsid w:val="002B1FE7"/>
    <w:rsid w:val="002B30DF"/>
    <w:rsid w:val="002E43D4"/>
    <w:rsid w:val="002F4464"/>
    <w:rsid w:val="003053B1"/>
    <w:rsid w:val="00307988"/>
    <w:rsid w:val="00321374"/>
    <w:rsid w:val="00343609"/>
    <w:rsid w:val="00344DDE"/>
    <w:rsid w:val="00345A45"/>
    <w:rsid w:val="00347365"/>
    <w:rsid w:val="0035242B"/>
    <w:rsid w:val="003524B6"/>
    <w:rsid w:val="0035763C"/>
    <w:rsid w:val="00364594"/>
    <w:rsid w:val="00370856"/>
    <w:rsid w:val="0038156E"/>
    <w:rsid w:val="003A1F47"/>
    <w:rsid w:val="003B497E"/>
    <w:rsid w:val="003E6999"/>
    <w:rsid w:val="003F09D4"/>
    <w:rsid w:val="004045EE"/>
    <w:rsid w:val="00404EE7"/>
    <w:rsid w:val="00425F0C"/>
    <w:rsid w:val="00432840"/>
    <w:rsid w:val="0044445A"/>
    <w:rsid w:val="0045488C"/>
    <w:rsid w:val="0047268E"/>
    <w:rsid w:val="00476C9D"/>
    <w:rsid w:val="00480521"/>
    <w:rsid w:val="004A093F"/>
    <w:rsid w:val="004A1BB0"/>
    <w:rsid w:val="004A3AF0"/>
    <w:rsid w:val="004B3016"/>
    <w:rsid w:val="004B5217"/>
    <w:rsid w:val="004B7BA5"/>
    <w:rsid w:val="004C0582"/>
    <w:rsid w:val="004D6000"/>
    <w:rsid w:val="004F2F74"/>
    <w:rsid w:val="004F4665"/>
    <w:rsid w:val="004F52ED"/>
    <w:rsid w:val="00514058"/>
    <w:rsid w:val="00521199"/>
    <w:rsid w:val="005313C9"/>
    <w:rsid w:val="005342EF"/>
    <w:rsid w:val="005461E5"/>
    <w:rsid w:val="00547067"/>
    <w:rsid w:val="00551D2E"/>
    <w:rsid w:val="0055349B"/>
    <w:rsid w:val="00577192"/>
    <w:rsid w:val="005805F2"/>
    <w:rsid w:val="005A41C2"/>
    <w:rsid w:val="005B27BB"/>
    <w:rsid w:val="005B4057"/>
    <w:rsid w:val="005C6A1C"/>
    <w:rsid w:val="005D5B2C"/>
    <w:rsid w:val="005E3BB9"/>
    <w:rsid w:val="005F2DB0"/>
    <w:rsid w:val="00601C7C"/>
    <w:rsid w:val="00616567"/>
    <w:rsid w:val="006244D2"/>
    <w:rsid w:val="006602F5"/>
    <w:rsid w:val="0067680C"/>
    <w:rsid w:val="006800DE"/>
    <w:rsid w:val="006A61FC"/>
    <w:rsid w:val="006C5007"/>
    <w:rsid w:val="006C6324"/>
    <w:rsid w:val="006D105B"/>
    <w:rsid w:val="006D50AE"/>
    <w:rsid w:val="006D7CB0"/>
    <w:rsid w:val="006E06D1"/>
    <w:rsid w:val="006E59F7"/>
    <w:rsid w:val="006F341A"/>
    <w:rsid w:val="007117EC"/>
    <w:rsid w:val="00717CA5"/>
    <w:rsid w:val="00723814"/>
    <w:rsid w:val="00727783"/>
    <w:rsid w:val="00733987"/>
    <w:rsid w:val="00735BB9"/>
    <w:rsid w:val="00741C0E"/>
    <w:rsid w:val="0074300A"/>
    <w:rsid w:val="0075334B"/>
    <w:rsid w:val="00755612"/>
    <w:rsid w:val="00757D80"/>
    <w:rsid w:val="00775DAD"/>
    <w:rsid w:val="00775FCB"/>
    <w:rsid w:val="007B09B7"/>
    <w:rsid w:val="007C3AAA"/>
    <w:rsid w:val="007C4224"/>
    <w:rsid w:val="007C4B6E"/>
    <w:rsid w:val="007D154E"/>
    <w:rsid w:val="007D1D71"/>
    <w:rsid w:val="007D239B"/>
    <w:rsid w:val="007D33E5"/>
    <w:rsid w:val="007D4FCD"/>
    <w:rsid w:val="007E5F25"/>
    <w:rsid w:val="007E679F"/>
    <w:rsid w:val="0080743E"/>
    <w:rsid w:val="00835EFF"/>
    <w:rsid w:val="008476B2"/>
    <w:rsid w:val="00855BB6"/>
    <w:rsid w:val="0086343E"/>
    <w:rsid w:val="00881E08"/>
    <w:rsid w:val="00885DCA"/>
    <w:rsid w:val="008948A3"/>
    <w:rsid w:val="008B4F71"/>
    <w:rsid w:val="008E1E3E"/>
    <w:rsid w:val="008F13C0"/>
    <w:rsid w:val="008F7C13"/>
    <w:rsid w:val="00902E80"/>
    <w:rsid w:val="009141B4"/>
    <w:rsid w:val="00922B44"/>
    <w:rsid w:val="00931B4E"/>
    <w:rsid w:val="00940C6F"/>
    <w:rsid w:val="00944ABB"/>
    <w:rsid w:val="00955733"/>
    <w:rsid w:val="00982EF3"/>
    <w:rsid w:val="00995A30"/>
    <w:rsid w:val="009B7D03"/>
    <w:rsid w:val="009D59ED"/>
    <w:rsid w:val="009E7D9B"/>
    <w:rsid w:val="00A04EDD"/>
    <w:rsid w:val="00A12759"/>
    <w:rsid w:val="00A21072"/>
    <w:rsid w:val="00A21181"/>
    <w:rsid w:val="00A61060"/>
    <w:rsid w:val="00A65D17"/>
    <w:rsid w:val="00A733A9"/>
    <w:rsid w:val="00A90C76"/>
    <w:rsid w:val="00A93966"/>
    <w:rsid w:val="00A96DA8"/>
    <w:rsid w:val="00AA6F98"/>
    <w:rsid w:val="00AB476C"/>
    <w:rsid w:val="00AD38A9"/>
    <w:rsid w:val="00AE044D"/>
    <w:rsid w:val="00AF3B41"/>
    <w:rsid w:val="00B13374"/>
    <w:rsid w:val="00B3442C"/>
    <w:rsid w:val="00B34ADE"/>
    <w:rsid w:val="00B40252"/>
    <w:rsid w:val="00B60226"/>
    <w:rsid w:val="00B6362D"/>
    <w:rsid w:val="00B639BA"/>
    <w:rsid w:val="00B67B4D"/>
    <w:rsid w:val="00B70481"/>
    <w:rsid w:val="00B7466F"/>
    <w:rsid w:val="00B817BD"/>
    <w:rsid w:val="00B83B34"/>
    <w:rsid w:val="00B85655"/>
    <w:rsid w:val="00B921DD"/>
    <w:rsid w:val="00B93762"/>
    <w:rsid w:val="00B95877"/>
    <w:rsid w:val="00BA7961"/>
    <w:rsid w:val="00BB072E"/>
    <w:rsid w:val="00BB6527"/>
    <w:rsid w:val="00BC1F83"/>
    <w:rsid w:val="00BC7740"/>
    <w:rsid w:val="00BD0924"/>
    <w:rsid w:val="00BD37CC"/>
    <w:rsid w:val="00BD5125"/>
    <w:rsid w:val="00BE2040"/>
    <w:rsid w:val="00BE3CCF"/>
    <w:rsid w:val="00BF0F88"/>
    <w:rsid w:val="00BF2CE5"/>
    <w:rsid w:val="00BF5150"/>
    <w:rsid w:val="00BF5F00"/>
    <w:rsid w:val="00C016B4"/>
    <w:rsid w:val="00C04F68"/>
    <w:rsid w:val="00C2056B"/>
    <w:rsid w:val="00C504D8"/>
    <w:rsid w:val="00C70C7E"/>
    <w:rsid w:val="00C710C2"/>
    <w:rsid w:val="00C808C0"/>
    <w:rsid w:val="00C94CF4"/>
    <w:rsid w:val="00CA316C"/>
    <w:rsid w:val="00CA39D5"/>
    <w:rsid w:val="00CB12BF"/>
    <w:rsid w:val="00CB3742"/>
    <w:rsid w:val="00CC3456"/>
    <w:rsid w:val="00CC4429"/>
    <w:rsid w:val="00CC7962"/>
    <w:rsid w:val="00CD59F5"/>
    <w:rsid w:val="00CD6C20"/>
    <w:rsid w:val="00CD7913"/>
    <w:rsid w:val="00CF5234"/>
    <w:rsid w:val="00D13905"/>
    <w:rsid w:val="00D20AF2"/>
    <w:rsid w:val="00D36705"/>
    <w:rsid w:val="00D408A6"/>
    <w:rsid w:val="00D632A3"/>
    <w:rsid w:val="00D6540A"/>
    <w:rsid w:val="00D71C96"/>
    <w:rsid w:val="00D8269C"/>
    <w:rsid w:val="00D862C6"/>
    <w:rsid w:val="00D902FF"/>
    <w:rsid w:val="00DC0F58"/>
    <w:rsid w:val="00DC4DB5"/>
    <w:rsid w:val="00DE771E"/>
    <w:rsid w:val="00DF27C7"/>
    <w:rsid w:val="00E62E3D"/>
    <w:rsid w:val="00E632BF"/>
    <w:rsid w:val="00E94CCA"/>
    <w:rsid w:val="00EA3CB7"/>
    <w:rsid w:val="00EB0BAD"/>
    <w:rsid w:val="00EC1E6B"/>
    <w:rsid w:val="00ED6904"/>
    <w:rsid w:val="00ED6E6F"/>
    <w:rsid w:val="00F14005"/>
    <w:rsid w:val="00F204FB"/>
    <w:rsid w:val="00F220C7"/>
    <w:rsid w:val="00F257A0"/>
    <w:rsid w:val="00F40DA8"/>
    <w:rsid w:val="00F41997"/>
    <w:rsid w:val="00F44E2B"/>
    <w:rsid w:val="00F51891"/>
    <w:rsid w:val="00F615C7"/>
    <w:rsid w:val="00F7162F"/>
    <w:rsid w:val="00F875E4"/>
    <w:rsid w:val="00FA15D2"/>
    <w:rsid w:val="00FA19E8"/>
    <w:rsid w:val="00FB781C"/>
    <w:rsid w:val="00FC61AB"/>
    <w:rsid w:val="00FE1FDE"/>
    <w:rsid w:val="00FE5E0B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DBE0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Mattia Domizio</cp:lastModifiedBy>
  <cp:revision>139</cp:revision>
  <cp:lastPrinted>2020-10-20T05:16:00Z</cp:lastPrinted>
  <dcterms:created xsi:type="dcterms:W3CDTF">2020-10-20T07:46:00Z</dcterms:created>
  <dcterms:modified xsi:type="dcterms:W3CDTF">2025-01-27T16:22:00Z</dcterms:modified>
</cp:coreProperties>
</file>